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9A9B" w14:textId="6EDEC994" w:rsidR="00CE4388" w:rsidRDefault="009D2834">
      <w:pPr>
        <w:spacing w:before="8" w:line="100" w:lineRule="exact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14:paraId="1B00FE6F" w14:textId="55C7849C" w:rsidR="00CE4388" w:rsidRPr="003C58C9" w:rsidRDefault="00174B4F" w:rsidP="00325D7D">
      <w:pPr>
        <w:contextualSpacing/>
        <w:rPr>
          <w:color w:val="000000" w:themeColor="text1"/>
          <w:sz w:val="72"/>
          <w:szCs w:val="72"/>
          <w14:shadow w14:blurRad="50800" w14:dist="50800" w14:dir="5400000" w14:sx="0" w14:sy="0" w14:kx="0" w14:ky="0" w14:algn="ctr">
            <w14:schemeClr w14:val="tx1"/>
          </w14:shadow>
        </w:rPr>
      </w:pPr>
      <w:r w:rsidRPr="003C58C9">
        <w:rPr>
          <w:color w:val="333333"/>
          <w:position w:val="29"/>
          <w:sz w:val="72"/>
          <w:szCs w:val="72"/>
        </w:rPr>
        <w:t>Ty</w:t>
      </w:r>
      <w:r w:rsidR="00E21C7F" w:rsidRPr="003C58C9">
        <w:rPr>
          <w:color w:val="333333"/>
          <w:position w:val="29"/>
          <w:sz w:val="72"/>
          <w:szCs w:val="72"/>
        </w:rPr>
        <w:t>ler R.</w:t>
      </w:r>
    </w:p>
    <w:p w14:paraId="09C54749" w14:textId="564A7E36" w:rsidR="00325D7D" w:rsidRPr="005C031C" w:rsidRDefault="00E21C7F" w:rsidP="005C031C">
      <w:pPr>
        <w:pStyle w:val="Title"/>
        <w:rPr>
          <w:rFonts w:ascii="Times New Roman" w:hAnsi="Times New Roman" w:cs="Times New Roman"/>
          <w:sz w:val="72"/>
          <w:szCs w:val="72"/>
        </w:rPr>
      </w:pPr>
      <w:r w:rsidRPr="003C58C9">
        <w:rPr>
          <w:rFonts w:ascii="Times New Roman" w:hAnsi="Times New Roman" w:cs="Times New Roman"/>
          <w:sz w:val="72"/>
          <w:szCs w:val="72"/>
        </w:rPr>
        <w:t>Phenix</w:t>
      </w:r>
    </w:p>
    <w:p w14:paraId="2F9DC575" w14:textId="335C80E4" w:rsidR="00CE4388" w:rsidRPr="009F4C45" w:rsidRDefault="00894435" w:rsidP="009F4C45">
      <w:pPr>
        <w:spacing w:before="18" w:line="300" w:lineRule="exact"/>
        <w:rPr>
          <w:rFonts w:ascii="Droid Serif" w:hAnsi="Droid Serif"/>
          <w:color w:val="333333"/>
          <w:w w:val="99"/>
          <w:sz w:val="30"/>
          <w:szCs w:val="36"/>
        </w:rPr>
      </w:pPr>
      <w:r w:rsidRPr="00894435">
        <w:rPr>
          <w:rFonts w:ascii="Droid Serif" w:hAnsi="Droid Serif"/>
          <w:color w:val="333333"/>
          <w:w w:val="99"/>
          <w:sz w:val="30"/>
          <w:szCs w:val="36"/>
        </w:rPr>
        <w:t>Software Engineer</w:t>
      </w:r>
      <w:r w:rsidR="005C4A9D">
        <w:rPr>
          <w:rFonts w:ascii="Droid Serif" w:hAnsi="Droid Serif"/>
          <w:color w:val="333333"/>
          <w:w w:val="99"/>
          <w:sz w:val="30"/>
          <w:szCs w:val="36"/>
        </w:rPr>
        <w:t xml:space="preserve"> I</w:t>
      </w:r>
    </w:p>
    <w:p w14:paraId="52ACF6B7" w14:textId="519FEFBE" w:rsidR="00CE4388" w:rsidRDefault="00AF5D60" w:rsidP="0076439F">
      <w:pPr>
        <w:spacing w:before="6" w:line="100" w:lineRule="exact"/>
      </w:pPr>
      <w:r>
        <w:br w:type="column"/>
      </w:r>
    </w:p>
    <w:p w14:paraId="7FBD3D9C" w14:textId="19F197F7" w:rsidR="004C3F90" w:rsidRDefault="004C3F90" w:rsidP="0076439F">
      <w:pPr>
        <w:spacing w:before="6" w:line="100" w:lineRule="exact"/>
      </w:pPr>
    </w:p>
    <w:p w14:paraId="645F8FCE" w14:textId="77777777" w:rsidR="004C3F90" w:rsidRPr="004A59C2" w:rsidRDefault="004C3F90" w:rsidP="0076439F">
      <w:pPr>
        <w:spacing w:before="6" w:line="100" w:lineRule="exact"/>
        <w:rPr>
          <w:rFonts w:ascii="Arial Narrow" w:hAnsi="Arial Narrow"/>
          <w:sz w:val="10"/>
          <w:szCs w:val="10"/>
        </w:rPr>
      </w:pPr>
    </w:p>
    <w:p w14:paraId="5D7E4EBF" w14:textId="77777777" w:rsidR="004C3F90" w:rsidRDefault="004C3F90" w:rsidP="004C3F90">
      <w:pPr>
        <w:spacing w:line="287" w:lineRule="auto"/>
        <w:ind w:right="74"/>
        <w:jc w:val="right"/>
        <w:rPr>
          <w:rFonts w:ascii="Bahnschrift Light SemiCondensed" w:eastAsia="Droid Serif" w:hAnsi="Bahnschrift Light SemiCondensed"/>
          <w:sz w:val="14"/>
          <w:szCs w:val="16"/>
        </w:rPr>
      </w:pPr>
    </w:p>
    <w:p w14:paraId="76C9F1B9" w14:textId="165F34EE" w:rsidR="00A04453" w:rsidRPr="000B461D" w:rsidRDefault="004C3F90" w:rsidP="004C3F90">
      <w:pPr>
        <w:spacing w:line="287" w:lineRule="auto"/>
        <w:ind w:right="74"/>
        <w:jc w:val="right"/>
        <w:rPr>
          <w:rFonts w:ascii="Bahnschrift Light SemiCondensed" w:eastAsia="Droid Serif" w:hAnsi="Bahnschrift Light SemiCondensed"/>
          <w:sz w:val="14"/>
          <w:szCs w:val="16"/>
        </w:rPr>
      </w:pPr>
      <w:r w:rsidRPr="00790666">
        <w:rPr>
          <w:rFonts w:ascii="Bahnschrift Light SemiCondensed" w:hAnsi="Bahnschrift Light SemiCondensed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6379CC" wp14:editId="56D8AC60">
                <wp:simplePos x="0" y="0"/>
                <wp:positionH relativeFrom="column">
                  <wp:posOffset>2836350</wp:posOffset>
                </wp:positionH>
                <wp:positionV relativeFrom="paragraph">
                  <wp:posOffset>-99593</wp:posOffset>
                </wp:positionV>
                <wp:extent cx="0" cy="700132"/>
                <wp:effectExtent l="0" t="0" r="12700" b="114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1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6F6B68E" id="Straight Connector 17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35pt,-7.85pt" to="223.3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" strokecolor="#bfbfbf [24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0DB9F54" wp14:editId="7717E5D2">
                <wp:simplePos x="0" y="0"/>
                <wp:positionH relativeFrom="column">
                  <wp:posOffset>2614411</wp:posOffset>
                </wp:positionH>
                <wp:positionV relativeFrom="paragraph">
                  <wp:posOffset>-227330</wp:posOffset>
                </wp:positionV>
                <wp:extent cx="334297" cy="909464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297" cy="909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DB7E" w14:textId="62DDAE2B" w:rsidR="00886493" w:rsidRDefault="004C3F90" w:rsidP="009C10F7">
                            <w:pPr>
                              <w:ind w:right="-44"/>
                            </w:pPr>
                            <w:r>
                              <w:br/>
                            </w:r>
                            <w:r w:rsidR="006C1F40">
                              <w:rPr>
                                <w:i/>
                                <w:iCs/>
                                <w:noProof/>
                              </w:rPr>
                              <w:pict w14:anchorId="785BC101">
                                <v:shape id="_x0000_i1047" type="#_x0000_t75" alt="Marker with solid fill" style="width:11.3pt;height:11.3pt;visibility:visible">
                                  <v:imagedata r:id="rId8" o:title="" croptop="-3601f" cropbottom="-4681f" cropleft="-27354f" cropright="-23935f"/>
                                </v:shape>
                              </w:pict>
                            </w:r>
                            <w:r w:rsidR="00886493" w:rsidRPr="004C3F90">
                              <w:rPr>
                                <w:i/>
                                <w:iCs/>
                              </w:rPr>
                              <w:br/>
                            </w:r>
                            <w:r w:rsidR="00886493">
                              <w:rPr>
                                <w:noProof/>
                              </w:rPr>
                              <w:drawing>
                                <wp:inline distT="0" distB="0" distL="0" distR="0" wp14:anchorId="11740EF4" wp14:editId="23B0422E">
                                  <wp:extent cx="91440" cy="91440"/>
                                  <wp:effectExtent l="0" t="0" r="3810" b="3810"/>
                                  <wp:docPr id="7" name="Graphic 7" descr="Receiv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Graphic 19" descr="Receiver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86493">
                              <w:br/>
                            </w:r>
                            <w:r w:rsidR="00886493">
                              <w:rPr>
                                <w:noProof/>
                              </w:rPr>
                              <w:drawing>
                                <wp:inline distT="0" distB="0" distL="0" distR="0" wp14:anchorId="56CDA9E3" wp14:editId="013C10C7">
                                  <wp:extent cx="109728" cy="109728"/>
                                  <wp:effectExtent l="0" t="0" r="5080" b="5080"/>
                                  <wp:docPr id="8" name="Graphic 8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Graphic 20" descr="Envelope with solid fill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28" cy="1097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br/>
                            </w:r>
                            <w:r w:rsidR="00886493">
                              <w:rPr>
                                <w:noProof/>
                              </w:rPr>
                              <w:drawing>
                                <wp:inline distT="0" distB="0" distL="0" distR="0" wp14:anchorId="4C758DB5" wp14:editId="411401AE">
                                  <wp:extent cx="109728" cy="109728"/>
                                  <wp:effectExtent l="0" t="0" r="5080" b="5080"/>
                                  <wp:docPr id="9" name="Graphic 9" descr="Lapto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Graphic 21" descr="Laptop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28" cy="1097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86493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B9F5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5.85pt;margin-top:-17.9pt;width:26.3pt;height:71.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" filled="f" stroked="f" strokeweight=".5pt">
                <v:textbox>
                  <w:txbxContent>
                    <w:p w14:paraId="2641DB7E" w14:textId="62DDAE2B" w:rsidR="00886493" w:rsidRDefault="004C3F90" w:rsidP="009C10F7">
                      <w:pPr>
                        <w:ind w:right="-44"/>
                      </w:pPr>
                      <w:r>
                        <w:br/>
                      </w:r>
                      <w:r w:rsidR="006C1F40">
                        <w:rPr>
                          <w:i/>
                          <w:iCs/>
                          <w:noProof/>
                        </w:rPr>
                        <w:pict w14:anchorId="785BC101">
                          <v:shape id="_x0000_i1047" type="#_x0000_t75" alt="Marker with solid fill" style="width:11.3pt;height:11.3pt;visibility:visible">
                            <v:imagedata r:id="rId8" o:title="" croptop="-3601f" cropbottom="-4681f" cropleft="-27354f" cropright="-23935f"/>
                          </v:shape>
                        </w:pict>
                      </w:r>
                      <w:r w:rsidR="00886493" w:rsidRPr="004C3F90">
                        <w:rPr>
                          <w:i/>
                          <w:iCs/>
                        </w:rPr>
                        <w:br/>
                      </w:r>
                      <w:r w:rsidR="00886493">
                        <w:rPr>
                          <w:noProof/>
                        </w:rPr>
                        <w:drawing>
                          <wp:inline distT="0" distB="0" distL="0" distR="0" wp14:anchorId="11740EF4" wp14:editId="23B0422E">
                            <wp:extent cx="91440" cy="91440"/>
                            <wp:effectExtent l="0" t="0" r="3810" b="3810"/>
                            <wp:docPr id="7" name="Graphic 7" descr="Receiv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Graphic 19" descr="Receiver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86493">
                        <w:br/>
                      </w:r>
                      <w:r w:rsidR="00886493">
                        <w:rPr>
                          <w:noProof/>
                        </w:rPr>
                        <w:drawing>
                          <wp:inline distT="0" distB="0" distL="0" distR="0" wp14:anchorId="56CDA9E3" wp14:editId="013C10C7">
                            <wp:extent cx="109728" cy="109728"/>
                            <wp:effectExtent l="0" t="0" r="5080" b="5080"/>
                            <wp:docPr id="8" name="Graphic 8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Graphic 20" descr="Envelope with solid fill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728" cy="1097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br/>
                      </w:r>
                      <w:r w:rsidR="00886493">
                        <w:rPr>
                          <w:noProof/>
                        </w:rPr>
                        <w:drawing>
                          <wp:inline distT="0" distB="0" distL="0" distR="0" wp14:anchorId="4C758DB5" wp14:editId="411401AE">
                            <wp:extent cx="109728" cy="109728"/>
                            <wp:effectExtent l="0" t="0" r="5080" b="5080"/>
                            <wp:docPr id="9" name="Graphic 9" descr="Lapto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Graphic 21" descr="Laptop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728" cy="1097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86493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04453" w:rsidRPr="000B461D">
        <w:rPr>
          <w:rFonts w:ascii="Bahnschrift Light SemiCondensed" w:eastAsia="Droid Serif" w:hAnsi="Bahnschrift Light SemiCondensed"/>
          <w:sz w:val="14"/>
          <w:szCs w:val="16"/>
        </w:rPr>
        <w:t>10506 Wallace Ave Kansas City, MO 64134</w:t>
      </w:r>
    </w:p>
    <w:p w14:paraId="5081A2D2" w14:textId="5F1A4BCE" w:rsidR="00CE4388" w:rsidRPr="000B461D" w:rsidRDefault="00CB4B49" w:rsidP="004C3F90">
      <w:pPr>
        <w:spacing w:line="287" w:lineRule="auto"/>
        <w:ind w:right="74"/>
        <w:jc w:val="right"/>
        <w:rPr>
          <w:rFonts w:ascii="Bahnschrift Light SemiCondensed" w:eastAsia="Droid Serif" w:hAnsi="Bahnschrift Light SemiCondensed"/>
          <w:sz w:val="14"/>
          <w:szCs w:val="16"/>
        </w:rPr>
      </w:pPr>
      <w:r w:rsidRPr="000B461D">
        <w:rPr>
          <w:rFonts w:ascii="Bahnschrift Light SemiCondensed" w:eastAsia="Droid Serif" w:hAnsi="Bahnschrift Light SemiCondensed"/>
          <w:sz w:val="14"/>
          <w:szCs w:val="16"/>
        </w:rPr>
        <w:t>816-977-5441</w:t>
      </w:r>
    </w:p>
    <w:p w14:paraId="470D198B" w14:textId="5518F8FA" w:rsidR="00463659" w:rsidRPr="000B461D" w:rsidRDefault="004440A4" w:rsidP="004C3F90">
      <w:pPr>
        <w:spacing w:line="360" w:lineRule="auto"/>
        <w:ind w:right="72"/>
        <w:jc w:val="right"/>
        <w:rPr>
          <w:rFonts w:ascii="Bahnschrift Light SemiCondensed" w:eastAsia="Droid Serif" w:hAnsi="Bahnschrift Light SemiCondensed"/>
          <w:color w:val="7F7F7F" w:themeColor="text1" w:themeTint="80"/>
          <w:sz w:val="14"/>
          <w:szCs w:val="16"/>
        </w:rPr>
      </w:pPr>
      <w:r w:rsidRPr="000B461D">
        <w:rPr>
          <w:rFonts w:ascii="Bahnschrift Light SemiCondensed" w:hAnsi="Bahnschrift Light SemiCondensed"/>
          <w:color w:val="333333"/>
          <w:w w:val="99"/>
          <w:sz w:val="14"/>
          <w:szCs w:val="16"/>
          <w:u w:val="single"/>
        </w:rPr>
        <w:t>t</w:t>
      </w:r>
      <w:hyperlink r:id="rId15" w:tooltip="trpgy5@umkc.edu" w:history="1">
        <w:r w:rsidRPr="000B461D">
          <w:rPr>
            <w:rFonts w:ascii="Bahnschrift Light SemiCondensed" w:hAnsi="Bahnschrift Light SemiCondensed"/>
            <w:color w:val="333333"/>
            <w:w w:val="99"/>
            <w:sz w:val="14"/>
            <w:szCs w:val="16"/>
            <w:u w:val="single"/>
          </w:rPr>
          <w:t xml:space="preserve">rpgy5@umkc.edu </w:t>
        </w:r>
      </w:hyperlink>
      <w:hyperlink r:id="rId16" w:history="1">
        <w:r w:rsidR="00122353" w:rsidRPr="000B461D">
          <w:rPr>
            <w:rFonts w:ascii="Bahnschrift Light SemiCondensed" w:hAnsi="Bahnschrift Light SemiCondensed"/>
            <w:color w:val="333333"/>
            <w:w w:val="99"/>
            <w:sz w:val="14"/>
            <w:szCs w:val="16"/>
            <w:u w:val="single"/>
          </w:rPr>
          <w:t>https://tphenix.000webhostapp.com/resume/tyler_phenix.html</w:t>
        </w:r>
      </w:hyperlink>
    </w:p>
    <w:p w14:paraId="5AC98090" w14:textId="39981807" w:rsidR="00A623CD" w:rsidRDefault="00A623CD">
      <w:pPr>
        <w:spacing w:line="287" w:lineRule="auto"/>
        <w:ind w:right="74"/>
        <w:rPr>
          <w:rFonts w:ascii="Droid Serif" w:eastAsia="Droid Serif" w:hAnsi="Droid Serif" w:cs="Droid Serif"/>
          <w:sz w:val="16"/>
          <w:szCs w:val="16"/>
        </w:rPr>
      </w:pPr>
    </w:p>
    <w:p w14:paraId="1850320D" w14:textId="7CE72CD6" w:rsidR="00CE4388" w:rsidRPr="00CB4B49" w:rsidRDefault="00CB4B49">
      <w:pPr>
        <w:ind w:left="254"/>
        <w:rPr>
          <w:rStyle w:val="Hyperlink"/>
          <w:rFonts w:ascii="Droid Serif" w:eastAsia="Droid Serif" w:hAnsi="Droid Serif" w:cs="Droid Serif"/>
          <w:sz w:val="16"/>
          <w:szCs w:val="16"/>
        </w:rPr>
        <w:sectPr w:rsidR="00CE4388" w:rsidRPr="00CB4B49" w:rsidSect="006A4E82">
          <w:footerReference w:type="default" r:id="rId17"/>
          <w:type w:val="continuous"/>
          <w:pgSz w:w="12240" w:h="15840" w:code="1"/>
          <w:pgMar w:top="1440" w:right="1440" w:bottom="1440" w:left="1440" w:header="0" w:footer="337" w:gutter="0"/>
          <w:cols w:num="2" w:space="720" w:equalWidth="0">
            <w:col w:w="4268" w:space="449"/>
            <w:col w:w="4303"/>
          </w:cols>
          <w:docGrid w:linePitch="272"/>
        </w:sectPr>
      </w:pPr>
      <w:r>
        <w:rPr>
          <w:rFonts w:ascii="Droid Serif" w:eastAsia="Droid Serif" w:hAnsi="Droid Serif" w:cs="Droid Serif"/>
          <w:color w:val="418AC9"/>
          <w:sz w:val="16"/>
          <w:szCs w:val="16"/>
        </w:rPr>
        <w:fldChar w:fldCharType="begin"/>
      </w:r>
      <w:r>
        <w:rPr>
          <w:rFonts w:ascii="Droid Serif" w:eastAsia="Droid Serif" w:hAnsi="Droid Serif" w:cs="Droid Serif"/>
          <w:color w:val="418AC9"/>
          <w:sz w:val="16"/>
          <w:szCs w:val="16"/>
        </w:rPr>
        <w:instrText xml:space="preserve"> HYPERLINK "mailto:trpgy5@umkc.edu" </w:instrText>
      </w:r>
      <w:r>
        <w:rPr>
          <w:rFonts w:ascii="Droid Serif" w:eastAsia="Droid Serif" w:hAnsi="Droid Serif" w:cs="Droid Serif"/>
          <w:color w:val="418AC9"/>
          <w:sz w:val="16"/>
          <w:szCs w:val="16"/>
        </w:rPr>
        <w:fldChar w:fldCharType="separate"/>
      </w:r>
      <w:r w:rsidR="00A623CD" w:rsidRPr="00A623CD">
        <w:rPr>
          <w:rStyle w:val="Hyperlink"/>
          <w:rFonts w:ascii="Courier New" w:eastAsia="Droid Serif" w:hAnsi="Courier New" w:cs="Courier New"/>
          <w:sz w:val="16"/>
          <w:szCs w:val="16"/>
        </w:rPr>
        <w:t>﻿﻿﻿﻿﻿﻿</w:t>
      </w:r>
    </w:p>
    <w:p w14:paraId="579CD571" w14:textId="1A9271AE" w:rsidR="00CE4388" w:rsidRDefault="00D866F2">
      <w:pPr>
        <w:spacing w:before="11" w:line="280" w:lineRule="exact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5" behindDoc="1" locked="0" layoutInCell="1" allowOverlap="1" wp14:anchorId="45A2CB79" wp14:editId="79B74865">
                <wp:simplePos x="0" y="0"/>
                <wp:positionH relativeFrom="page">
                  <wp:posOffset>1597025</wp:posOffset>
                </wp:positionH>
                <wp:positionV relativeFrom="paragraph">
                  <wp:posOffset>158211</wp:posOffset>
                </wp:positionV>
                <wp:extent cx="5139055" cy="11176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139055" cy="111760"/>
                          <a:chOff x="2497" y="172"/>
                          <a:chExt cx="8380" cy="0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2497" y="172"/>
                            <a:ext cx="8380" cy="0"/>
                          </a:xfrm>
                          <a:custGeom>
                            <a:avLst/>
                            <a:gdLst>
                              <a:gd name="T0" fmla="+- 0 2497 2497"/>
                              <a:gd name="T1" fmla="*/ T0 w 8380"/>
                              <a:gd name="T2" fmla="+- 0 10877 2497"/>
                              <a:gd name="T3" fmla="*/ T2 w 83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80">
                                <a:moveTo>
                                  <a:pt x="0" y="0"/>
                                </a:moveTo>
                                <a:lnTo>
                                  <a:pt x="8380" y="0"/>
                                </a:lnTo>
                              </a:path>
                            </a:pathLst>
                          </a:custGeom>
                          <a:noFill/>
                          <a:ln w="8586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25BB81D1" id="Group 14" o:spid="_x0000_s1026" style="position:absolute;margin-left:125.75pt;margin-top:12.45pt;width:404.65pt;height:8.8pt;flip:y;z-index:-251640832;mso-position-horizontal-relative:page" coordorigin="2497,172" coordsize="83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">
                <v:shape id="Freeform 16" o:spid="_x0000_s1027" style="position:absolute;left:2497;top:172;width:8380;height:0;visibility:visible;mso-wrap-style:square;v-text-anchor:top" coordsize="83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" path="m,l8380,e" filled="f" strokecolor="#404040 [2429]" strokeweight=".2385mm">
                  <v:path arrowok="t" o:connecttype="custom" o:connectlocs="0,0;8380,0" o:connectangles="0,0"/>
                </v:shape>
                <w10:wrap anchorx="page"/>
              </v:group>
            </w:pict>
          </mc:Fallback>
        </mc:AlternateContent>
      </w:r>
      <w:r w:rsidR="00CB4B49">
        <w:rPr>
          <w:rFonts w:ascii="Droid Serif" w:eastAsia="Droid Serif" w:hAnsi="Droid Serif" w:cs="Droid Serif"/>
          <w:color w:val="418AC9"/>
          <w:sz w:val="16"/>
          <w:szCs w:val="16"/>
        </w:rPr>
        <w:fldChar w:fldCharType="end"/>
      </w:r>
    </w:p>
    <w:p w14:paraId="61F7A043" w14:textId="01FE8CD5" w:rsidR="00CE4388" w:rsidRPr="00A076C6" w:rsidRDefault="00AF5D60" w:rsidP="00D866F2">
      <w:pPr>
        <w:spacing w:before="18" w:line="300" w:lineRule="exact"/>
        <w:ind w:firstLine="254"/>
        <w:rPr>
          <w:sz w:val="27"/>
          <w:szCs w:val="27"/>
        </w:rPr>
      </w:pPr>
      <w:r>
        <w:rPr>
          <w:color w:val="333333"/>
          <w:w w:val="99"/>
          <w:sz w:val="27"/>
          <w:szCs w:val="27"/>
        </w:rPr>
        <w:t>Skills</w:t>
      </w:r>
    </w:p>
    <w:p w14:paraId="73CC12C9" w14:textId="77777777" w:rsidR="00CE4388" w:rsidRDefault="00CE4388">
      <w:pPr>
        <w:spacing w:line="220" w:lineRule="exact"/>
        <w:rPr>
          <w:sz w:val="22"/>
          <w:szCs w:val="22"/>
        </w:rPr>
      </w:pPr>
    </w:p>
    <w:p w14:paraId="798C9364" w14:textId="499ADAA8" w:rsidR="00AF0638" w:rsidRPr="006A3902" w:rsidRDefault="006C31A3" w:rsidP="006A3902">
      <w:pPr>
        <w:spacing w:before="9" w:line="220" w:lineRule="exact"/>
        <w:ind w:left="614"/>
        <w:rPr>
          <w:rFonts w:ascii="Droid Serif" w:eastAsia="Droid Serif" w:hAnsi="Droid Serif" w:cs="Droid Serif"/>
          <w:position w:val="-1"/>
          <w:sz w:val="18"/>
          <w:szCs w:val="18"/>
        </w:rPr>
      </w:pPr>
      <w:r w:rsidRPr="006C31A3">
        <w:rPr>
          <w:rFonts w:ascii="Droid Serif" w:eastAsia="Droid Serif" w:hAnsi="Droid Serif" w:cs="Droid Serif"/>
          <w:b/>
          <w:bCs/>
          <w:position w:val="-1"/>
          <w:sz w:val="18"/>
          <w:szCs w:val="18"/>
        </w:rPr>
        <w:t>I am ready to make an impact on any team I join</w:t>
      </w:r>
      <w:r w:rsidR="00485E15">
        <w:rPr>
          <w:rFonts w:ascii="Droid Serif" w:eastAsia="Droid Serif" w:hAnsi="Droid Serif" w:cs="Droid Serif"/>
          <w:b/>
          <w:bCs/>
          <w:position w:val="-1"/>
          <w:sz w:val="18"/>
          <w:szCs w:val="18"/>
        </w:rPr>
        <w:t xml:space="preserve"> </w:t>
      </w:r>
      <w:r w:rsidR="00043389">
        <w:rPr>
          <w:rFonts w:ascii="Droid Serif" w:eastAsia="Droid Serif" w:hAnsi="Droid Serif" w:cs="Droid Serif"/>
          <w:b/>
          <w:bCs/>
          <w:position w:val="-1"/>
          <w:sz w:val="18"/>
          <w:szCs w:val="18"/>
        </w:rPr>
        <w:t xml:space="preserve">and better the operations of </w:t>
      </w:r>
      <w:r w:rsidR="00223954">
        <w:rPr>
          <w:rFonts w:ascii="Droid Serif" w:eastAsia="Droid Serif" w:hAnsi="Droid Serif" w:cs="Droid Serif"/>
          <w:b/>
          <w:bCs/>
          <w:position w:val="-1"/>
          <w:sz w:val="18"/>
          <w:szCs w:val="18"/>
        </w:rPr>
        <w:t>the company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>, HTM</w:t>
      </w:r>
      <w:r w:rsidR="00F268C0">
        <w:rPr>
          <w:rFonts w:ascii="Droid Serif" w:eastAsia="Droid Serif" w:hAnsi="Droid Serif" w:cs="Droid Serif"/>
          <w:position w:val="-1"/>
          <w:sz w:val="18"/>
          <w:szCs w:val="18"/>
        </w:rPr>
        <w:t>L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F268C0">
        <w:rPr>
          <w:rFonts w:ascii="Droid Serif" w:eastAsia="Droid Serif" w:hAnsi="Droid Serif" w:cs="Droid Serif"/>
          <w:position w:val="-1"/>
          <w:sz w:val="18"/>
          <w:szCs w:val="18"/>
        </w:rPr>
        <w:t>/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F268C0">
        <w:rPr>
          <w:rFonts w:ascii="Droid Serif" w:eastAsia="Droid Serif" w:hAnsi="Droid Serif" w:cs="Droid Serif"/>
          <w:position w:val="-1"/>
          <w:sz w:val="18"/>
          <w:szCs w:val="18"/>
        </w:rPr>
        <w:t>CSS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>, React</w:t>
      </w:r>
      <w:r w:rsidR="00B01726">
        <w:rPr>
          <w:rFonts w:ascii="Droid Serif" w:eastAsia="Droid Serif" w:hAnsi="Droid Serif" w:cs="Droid Serif"/>
          <w:position w:val="-1"/>
          <w:sz w:val="18"/>
          <w:szCs w:val="18"/>
        </w:rPr>
        <w:t>JS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="00B01726" w:rsidRPr="00B01726">
        <w:rPr>
          <w:rFonts w:ascii="Droid Serif" w:eastAsia="Droid Serif" w:hAnsi="Droid Serif" w:cs="Droid Serif"/>
          <w:position w:val="-1"/>
          <w:sz w:val="18"/>
          <w:szCs w:val="18"/>
        </w:rPr>
        <w:t>jQuery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="003370F9">
        <w:rPr>
          <w:rFonts w:ascii="Droid Serif" w:eastAsia="Droid Serif" w:hAnsi="Droid Serif" w:cs="Droid Serif"/>
          <w:position w:val="-1"/>
          <w:sz w:val="18"/>
          <w:szCs w:val="18"/>
        </w:rPr>
        <w:t xml:space="preserve">C++, Java, Python, </w:t>
      </w:r>
      <w:r w:rsidR="00594A81">
        <w:rPr>
          <w:rFonts w:ascii="Droid Serif" w:eastAsia="Droid Serif" w:hAnsi="Droid Serif" w:cs="Droid Serif"/>
          <w:position w:val="-1"/>
          <w:sz w:val="18"/>
          <w:szCs w:val="18"/>
        </w:rPr>
        <w:t xml:space="preserve">C#, 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 xml:space="preserve">PHP, </w:t>
      </w:r>
      <w:r w:rsidR="007120DB">
        <w:rPr>
          <w:rFonts w:ascii="Droid Serif" w:eastAsia="Droid Serif" w:hAnsi="Droid Serif" w:cs="Droid Serif"/>
          <w:position w:val="-1"/>
          <w:sz w:val="18"/>
          <w:szCs w:val="18"/>
        </w:rPr>
        <w:t>WordPress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 xml:space="preserve">, MySQL, </w:t>
      </w:r>
      <w:r w:rsidR="00B01726" w:rsidRPr="00B01726">
        <w:rPr>
          <w:rFonts w:ascii="Droid Serif" w:eastAsia="Droid Serif" w:hAnsi="Droid Serif" w:cs="Droid Serif"/>
          <w:position w:val="-1"/>
          <w:sz w:val="18"/>
          <w:szCs w:val="18"/>
        </w:rPr>
        <w:t>Hadoop, Scala, Spark SQL,</w:t>
      </w:r>
      <w:r w:rsidR="00B01726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1635A4">
        <w:rPr>
          <w:rFonts w:ascii="Droid Serif" w:eastAsia="Droid Serif" w:hAnsi="Droid Serif" w:cs="Droid Serif"/>
          <w:position w:val="-1"/>
          <w:sz w:val="18"/>
          <w:szCs w:val="18"/>
        </w:rPr>
        <w:t xml:space="preserve">ASP.NET, </w:t>
      </w:r>
      <w:r w:rsidR="00B01726" w:rsidRPr="00B01726">
        <w:rPr>
          <w:rFonts w:ascii="Droid Serif" w:eastAsia="Droid Serif" w:hAnsi="Droid Serif" w:cs="Droid Serif"/>
          <w:position w:val="-1"/>
          <w:sz w:val="18"/>
          <w:szCs w:val="18"/>
        </w:rPr>
        <w:t>PowerShell</w:t>
      </w:r>
      <w:r w:rsidR="00623DA0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B01726">
        <w:rPr>
          <w:rFonts w:ascii="Droid Serif" w:eastAsia="Droid Serif" w:hAnsi="Droid Serif" w:cs="Droid Serif"/>
          <w:position w:val="-1"/>
          <w:sz w:val="18"/>
          <w:szCs w:val="18"/>
        </w:rPr>
        <w:t>/</w:t>
      </w:r>
      <w:r w:rsidR="00623DA0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B0621A">
        <w:rPr>
          <w:rFonts w:ascii="Droid Serif" w:eastAsia="Droid Serif" w:hAnsi="Droid Serif" w:cs="Droid Serif"/>
          <w:position w:val="-1"/>
          <w:sz w:val="18"/>
          <w:szCs w:val="18"/>
        </w:rPr>
        <w:t>Unix/</w:t>
      </w:r>
      <w:r w:rsidR="006512EC">
        <w:rPr>
          <w:rFonts w:ascii="Droid Serif" w:eastAsia="Droid Serif" w:hAnsi="Droid Serif" w:cs="Droid Serif"/>
          <w:position w:val="-1"/>
          <w:sz w:val="18"/>
          <w:szCs w:val="18"/>
        </w:rPr>
        <w:t>Linux</w:t>
      </w:r>
      <w:r w:rsidR="00623DA0" w:rsidRPr="00623DA0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623DA0">
        <w:rPr>
          <w:rFonts w:ascii="Droid Serif" w:eastAsia="Droid Serif" w:hAnsi="Droid Serif" w:cs="Droid Serif"/>
          <w:position w:val="-1"/>
          <w:sz w:val="18"/>
          <w:szCs w:val="18"/>
        </w:rPr>
        <w:t>Command Line</w:t>
      </w:r>
      <w:r w:rsidR="006512EC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623DA0">
        <w:rPr>
          <w:rFonts w:ascii="Droid Serif" w:eastAsia="Droid Serif" w:hAnsi="Droid Serif" w:cs="Droid Serif"/>
          <w:position w:val="-1"/>
          <w:sz w:val="18"/>
          <w:szCs w:val="18"/>
        </w:rPr>
        <w:t xml:space="preserve">/ </w:t>
      </w:r>
      <w:r w:rsidR="006512EC">
        <w:rPr>
          <w:rFonts w:ascii="Droid Serif" w:eastAsia="Droid Serif" w:hAnsi="Droid Serif" w:cs="Droid Serif"/>
          <w:position w:val="-1"/>
          <w:sz w:val="18"/>
          <w:szCs w:val="18"/>
        </w:rPr>
        <w:t xml:space="preserve">Microsoft </w:t>
      </w:r>
      <w:r w:rsidR="00B01726">
        <w:rPr>
          <w:rFonts w:ascii="Droid Serif" w:eastAsia="Droid Serif" w:hAnsi="Droid Serif" w:cs="Droid Serif"/>
          <w:position w:val="-1"/>
          <w:sz w:val="18"/>
          <w:szCs w:val="18"/>
        </w:rPr>
        <w:t>Command Line</w:t>
      </w:r>
      <w:r w:rsidR="00E2670E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(scripting</w:t>
      </w:r>
      <w:r w:rsidR="00DC0F85">
        <w:rPr>
          <w:rFonts w:ascii="Droid Serif" w:eastAsia="Droid Serif" w:hAnsi="Droid Serif" w:cs="Droid Serif"/>
          <w:position w:val="-1"/>
          <w:sz w:val="18"/>
          <w:szCs w:val="18"/>
        </w:rPr>
        <w:t>)</w:t>
      </w:r>
      <w:r w:rsidR="00E2670E">
        <w:rPr>
          <w:rFonts w:ascii="Droid Serif" w:eastAsia="Droid Serif" w:hAnsi="Droid Serif" w:cs="Droid Serif"/>
          <w:position w:val="-1"/>
          <w:sz w:val="18"/>
          <w:szCs w:val="18"/>
        </w:rPr>
        <w:t>,</w:t>
      </w:r>
      <w:r w:rsidR="00DE569B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F24D28" w:rsidRPr="00F24D28">
        <w:rPr>
          <w:rFonts w:ascii="Droid Serif" w:eastAsia="Droid Serif" w:hAnsi="Droid Serif" w:cs="Droid Serif"/>
          <w:position w:val="-1"/>
          <w:sz w:val="18"/>
          <w:szCs w:val="18"/>
        </w:rPr>
        <w:t>Active Directory</w:t>
      </w:r>
      <w:r w:rsidR="00DC0F85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0F2142">
        <w:rPr>
          <w:rFonts w:ascii="Droid Serif" w:eastAsia="Droid Serif" w:hAnsi="Droid Serif" w:cs="Droid Serif"/>
          <w:position w:val="-1"/>
          <w:sz w:val="18"/>
          <w:szCs w:val="18"/>
        </w:rPr>
        <w:t>/</w:t>
      </w:r>
      <w:r w:rsidR="00DC0F85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0F2142">
        <w:rPr>
          <w:rFonts w:ascii="Droid Serif" w:eastAsia="Droid Serif" w:hAnsi="Droid Serif" w:cs="Droid Serif"/>
          <w:position w:val="-1"/>
          <w:sz w:val="18"/>
          <w:szCs w:val="18"/>
        </w:rPr>
        <w:t>Active Roles</w:t>
      </w:r>
      <w:r w:rsidR="00F24D28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="00D27719">
        <w:rPr>
          <w:rFonts w:ascii="Droid Serif" w:eastAsia="Droid Serif" w:hAnsi="Droid Serif" w:cs="Droid Serif"/>
          <w:position w:val="-1"/>
          <w:sz w:val="18"/>
          <w:szCs w:val="18"/>
        </w:rPr>
        <w:t>Troubleshooting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(able to </w:t>
      </w:r>
      <w:r w:rsidR="00FF01C0">
        <w:rPr>
          <w:rFonts w:ascii="Droid Serif" w:eastAsia="Droid Serif" w:hAnsi="Droid Serif" w:cs="Droid Serif"/>
          <w:position w:val="-1"/>
          <w:sz w:val="18"/>
          <w:szCs w:val="18"/>
        </w:rPr>
        <w:t>t</w:t>
      </w:r>
      <w:r w:rsidR="00FF01C0" w:rsidRPr="00FF01C0">
        <w:rPr>
          <w:rFonts w:ascii="Droid Serif" w:eastAsia="Droid Serif" w:hAnsi="Droid Serif" w:cs="Droid Serif"/>
          <w:position w:val="-1"/>
          <w:sz w:val="18"/>
          <w:szCs w:val="18"/>
        </w:rPr>
        <w:t>roubleshoot</w:t>
      </w:r>
      <w:r w:rsidR="00FF01C0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computers and code) </w:t>
      </w:r>
      <w:r w:rsidR="00D27719">
        <w:rPr>
          <w:rFonts w:ascii="Droid Serif" w:eastAsia="Droid Serif" w:hAnsi="Droid Serif" w:cs="Droid Serif"/>
          <w:position w:val="-1"/>
          <w:sz w:val="18"/>
          <w:szCs w:val="18"/>
        </w:rPr>
        <w:t>/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D27719">
        <w:rPr>
          <w:rFonts w:ascii="Droid Serif" w:eastAsia="Droid Serif" w:hAnsi="Droid Serif" w:cs="Droid Serif"/>
          <w:position w:val="-1"/>
          <w:sz w:val="18"/>
          <w:szCs w:val="18"/>
        </w:rPr>
        <w:t xml:space="preserve">Tech Support, </w:t>
      </w:r>
      <w:r w:rsidR="00970C56">
        <w:rPr>
          <w:rFonts w:ascii="Droid Serif" w:eastAsia="Droid Serif" w:hAnsi="Droid Serif" w:cs="Droid Serif"/>
          <w:position w:val="-1"/>
          <w:sz w:val="18"/>
          <w:szCs w:val="18"/>
        </w:rPr>
        <w:t>Software Testing</w:t>
      </w:r>
      <w:r w:rsidR="001F5175">
        <w:rPr>
          <w:rFonts w:ascii="Droid Serif" w:eastAsia="Droid Serif" w:hAnsi="Droid Serif" w:cs="Droid Serif"/>
          <w:position w:val="-1"/>
          <w:sz w:val="18"/>
          <w:szCs w:val="18"/>
        </w:rPr>
        <w:t xml:space="preserve"> and Debugging Software</w:t>
      </w:r>
      <w:r w:rsidR="00970C56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 xml:space="preserve">Product Life Cycle. </w:t>
      </w:r>
      <w:r w:rsidR="00AE34D3" w:rsidRPr="00AE34D3">
        <w:rPr>
          <w:rFonts w:ascii="Droid Serif" w:eastAsia="Droid Serif" w:hAnsi="Droid Serif" w:cs="Droid Serif"/>
          <w:position w:val="-1"/>
          <w:sz w:val="18"/>
          <w:szCs w:val="18"/>
        </w:rPr>
        <w:t>Information Systems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 xml:space="preserve">, Computer Science, </w:t>
      </w:r>
      <w:r w:rsidR="00F268C0">
        <w:rPr>
          <w:rFonts w:ascii="Droid Serif" w:eastAsia="Droid Serif" w:hAnsi="Droid Serif" w:cs="Droid Serif"/>
          <w:position w:val="-1"/>
          <w:sz w:val="18"/>
          <w:szCs w:val="18"/>
        </w:rPr>
        <w:t xml:space="preserve">JSON, XML, </w:t>
      </w:r>
      <w:r w:rsidR="00D27719" w:rsidRPr="00D27719">
        <w:rPr>
          <w:rFonts w:ascii="Droid Serif" w:eastAsia="Droid Serif" w:hAnsi="Droid Serif" w:cs="Droid Serif"/>
          <w:position w:val="-1"/>
          <w:sz w:val="18"/>
          <w:szCs w:val="18"/>
        </w:rPr>
        <w:t xml:space="preserve">Application </w:t>
      </w:r>
      <w:r w:rsidR="00D0143F">
        <w:rPr>
          <w:rFonts w:ascii="Droid Serif" w:eastAsia="Droid Serif" w:hAnsi="Droid Serif" w:cs="Droid Serif"/>
          <w:position w:val="-1"/>
          <w:sz w:val="18"/>
          <w:szCs w:val="18"/>
        </w:rPr>
        <w:t>P</w:t>
      </w:r>
      <w:r w:rsidR="00D27719" w:rsidRPr="00D27719">
        <w:rPr>
          <w:rFonts w:ascii="Droid Serif" w:eastAsia="Droid Serif" w:hAnsi="Droid Serif" w:cs="Droid Serif"/>
          <w:position w:val="-1"/>
          <w:sz w:val="18"/>
          <w:szCs w:val="18"/>
        </w:rPr>
        <w:t xml:space="preserve">rogramming </w:t>
      </w:r>
      <w:r w:rsidR="00D0143F">
        <w:rPr>
          <w:rFonts w:ascii="Droid Serif" w:eastAsia="Droid Serif" w:hAnsi="Droid Serif" w:cs="Droid Serif"/>
          <w:position w:val="-1"/>
          <w:sz w:val="18"/>
          <w:szCs w:val="18"/>
        </w:rPr>
        <w:t>I</w:t>
      </w:r>
      <w:r w:rsidR="00D27719" w:rsidRPr="00D27719">
        <w:rPr>
          <w:rFonts w:ascii="Droid Serif" w:eastAsia="Droid Serif" w:hAnsi="Droid Serif" w:cs="Droid Serif"/>
          <w:position w:val="-1"/>
          <w:sz w:val="18"/>
          <w:szCs w:val="18"/>
        </w:rPr>
        <w:t>nterface</w:t>
      </w:r>
      <w:r w:rsidR="00D27719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D53D5A">
        <w:rPr>
          <w:rFonts w:ascii="Droid Serif" w:eastAsia="Droid Serif" w:hAnsi="Droid Serif" w:cs="Droid Serif"/>
          <w:position w:val="-1"/>
          <w:sz w:val="18"/>
          <w:szCs w:val="18"/>
        </w:rPr>
        <w:t>[</w:t>
      </w:r>
      <w:r w:rsidR="00D27719">
        <w:rPr>
          <w:rFonts w:ascii="Droid Serif" w:eastAsia="Droid Serif" w:hAnsi="Droid Serif" w:cs="Droid Serif"/>
          <w:position w:val="-1"/>
          <w:sz w:val="18"/>
          <w:szCs w:val="18"/>
        </w:rPr>
        <w:t>API],</w:t>
      </w:r>
      <w:r w:rsidR="00D53D5A">
        <w:rPr>
          <w:rFonts w:ascii="Droid Serif" w:eastAsia="Droid Serif" w:hAnsi="Droid Serif" w:cs="Droid Serif"/>
          <w:position w:val="-1"/>
          <w:sz w:val="18"/>
          <w:szCs w:val="18"/>
        </w:rPr>
        <w:t xml:space="preserve"> Graphical User Interface [GUI], User Interface [UI],</w:t>
      </w:r>
      <w:r w:rsidR="00D27719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FF01C0">
        <w:rPr>
          <w:rFonts w:ascii="Droid Serif" w:eastAsia="Droid Serif" w:hAnsi="Droid Serif" w:cs="Droid Serif"/>
          <w:position w:val="-1"/>
          <w:sz w:val="18"/>
          <w:szCs w:val="18"/>
        </w:rPr>
        <w:t xml:space="preserve">Company Specific Interfaces, </w:t>
      </w:r>
      <w:r w:rsidR="00F268C0">
        <w:rPr>
          <w:rFonts w:ascii="Droid Serif" w:eastAsia="Droid Serif" w:hAnsi="Droid Serif" w:cs="Droid Serif"/>
          <w:position w:val="-1"/>
          <w:sz w:val="18"/>
          <w:szCs w:val="18"/>
        </w:rPr>
        <w:t>Information Security</w:t>
      </w:r>
      <w:r w:rsidR="003370F9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="00AE58D4">
        <w:rPr>
          <w:rFonts w:ascii="Droid Serif" w:eastAsia="Droid Serif" w:hAnsi="Droid Serif" w:cs="Droid Serif"/>
          <w:position w:val="-1"/>
          <w:sz w:val="18"/>
          <w:szCs w:val="18"/>
        </w:rPr>
        <w:t>Agile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AE58D4">
        <w:rPr>
          <w:rFonts w:ascii="Droid Serif" w:eastAsia="Droid Serif" w:hAnsi="Droid Serif" w:cs="Droid Serif"/>
          <w:position w:val="-1"/>
          <w:sz w:val="18"/>
          <w:szCs w:val="18"/>
        </w:rPr>
        <w:t>/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AE58D4">
        <w:rPr>
          <w:rFonts w:ascii="Droid Serif" w:eastAsia="Droid Serif" w:hAnsi="Droid Serif" w:cs="Droid Serif"/>
          <w:position w:val="-1"/>
          <w:sz w:val="18"/>
          <w:szCs w:val="18"/>
        </w:rPr>
        <w:t>SCRUM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, Public Health / Healthcare Technology / H</w:t>
      </w:r>
      <w:r w:rsidR="00AE34D3" w:rsidRPr="00AE34D3">
        <w:rPr>
          <w:rFonts w:ascii="Droid Serif" w:eastAsia="Droid Serif" w:hAnsi="Droid Serif" w:cs="Droid Serif"/>
          <w:position w:val="-1"/>
          <w:sz w:val="18"/>
          <w:szCs w:val="18"/>
        </w:rPr>
        <w:t xml:space="preserve">ealth 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I</w:t>
      </w:r>
      <w:r w:rsidR="00AE34D3" w:rsidRPr="00AE34D3">
        <w:rPr>
          <w:rFonts w:ascii="Droid Serif" w:eastAsia="Droid Serif" w:hAnsi="Droid Serif" w:cs="Droid Serif"/>
          <w:position w:val="-1"/>
          <w:sz w:val="18"/>
          <w:szCs w:val="18"/>
        </w:rPr>
        <w:t xml:space="preserve">nformation 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T</w:t>
      </w:r>
      <w:r w:rsidR="00AE34D3" w:rsidRPr="00AE34D3">
        <w:rPr>
          <w:rFonts w:ascii="Droid Serif" w:eastAsia="Droid Serif" w:hAnsi="Droid Serif" w:cs="Droid Serif"/>
          <w:position w:val="-1"/>
          <w:sz w:val="18"/>
          <w:szCs w:val="18"/>
        </w:rPr>
        <w:t>echnology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, Time Management, I</w:t>
      </w:r>
      <w:r w:rsidR="00AE34D3" w:rsidRPr="00AE34D3">
        <w:rPr>
          <w:rFonts w:ascii="Droid Serif" w:eastAsia="Droid Serif" w:hAnsi="Droid Serif" w:cs="Droid Serif"/>
          <w:position w:val="-1"/>
          <w:sz w:val="18"/>
          <w:szCs w:val="18"/>
        </w:rPr>
        <w:t xml:space="preserve">ndividual 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F</w:t>
      </w:r>
      <w:r w:rsidR="00AE34D3" w:rsidRPr="00AE34D3">
        <w:rPr>
          <w:rFonts w:ascii="Droid Serif" w:eastAsia="Droid Serif" w:hAnsi="Droid Serif" w:cs="Droid Serif"/>
          <w:position w:val="-1"/>
          <w:sz w:val="18"/>
          <w:szCs w:val="18"/>
        </w:rPr>
        <w:t>ocus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, Insurance State Regulations, Detail Oriented / Following Specification</w:t>
      </w:r>
      <w:r w:rsidR="00C7737C">
        <w:rPr>
          <w:rFonts w:ascii="Droid Serif" w:eastAsia="Droid Serif" w:hAnsi="Droid Serif" w:cs="Droid Serif"/>
          <w:position w:val="-1"/>
          <w:sz w:val="18"/>
          <w:szCs w:val="18"/>
        </w:rPr>
        <w:t>s</w:t>
      </w:r>
      <w:r w:rsidR="005B6626">
        <w:rPr>
          <w:rFonts w:ascii="Droid Serif" w:eastAsia="Droid Serif" w:hAnsi="Droid Serif" w:cs="Droid Serif"/>
          <w:position w:val="-1"/>
          <w:sz w:val="18"/>
          <w:szCs w:val="18"/>
        </w:rPr>
        <w:t>,</w:t>
      </w:r>
      <w:r>
        <w:rPr>
          <w:rFonts w:ascii="Droid Serif" w:eastAsia="Droid Serif" w:hAnsi="Droid Serif" w:cs="Droid Serif"/>
          <w:position w:val="-1"/>
          <w:sz w:val="18"/>
          <w:szCs w:val="18"/>
        </w:rPr>
        <w:t xml:space="preserve"> Innovative,</w:t>
      </w:r>
      <w:r w:rsidR="005B6626">
        <w:rPr>
          <w:rFonts w:ascii="Droid Serif" w:eastAsia="Droid Serif" w:hAnsi="Droid Serif" w:cs="Droid Serif"/>
          <w:position w:val="-1"/>
          <w:sz w:val="18"/>
          <w:szCs w:val="18"/>
        </w:rPr>
        <w:t xml:space="preserve"> Problem Solving</w:t>
      </w:r>
      <w:r w:rsidR="00E41B1D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="00E41B1D" w:rsidRPr="00E41B1D">
        <w:rPr>
          <w:rFonts w:ascii="Droid Serif" w:eastAsia="Droid Serif" w:hAnsi="Droid Serif" w:cs="Droid Serif"/>
          <w:position w:val="-1"/>
          <w:sz w:val="18"/>
          <w:szCs w:val="18"/>
        </w:rPr>
        <w:t>MEDITECH</w:t>
      </w:r>
      <w:r w:rsidR="00E41B1D">
        <w:rPr>
          <w:rFonts w:ascii="Droid Serif" w:eastAsia="Droid Serif" w:hAnsi="Droid Serif" w:cs="Droid Serif"/>
          <w:position w:val="-1"/>
          <w:sz w:val="18"/>
          <w:szCs w:val="18"/>
        </w:rPr>
        <w:t xml:space="preserve"> installations and setup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>,</w:t>
      </w:r>
      <w:r w:rsidR="004634FE">
        <w:rPr>
          <w:rFonts w:ascii="Droid Serif" w:eastAsia="Droid Serif" w:hAnsi="Droid Serif" w:cs="Droid Serif"/>
          <w:position w:val="-1"/>
          <w:sz w:val="18"/>
          <w:szCs w:val="18"/>
        </w:rPr>
        <w:t xml:space="preserve"> Other HCA Applications,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Data Migration (when updating PCs to new OS, migration of data</w:t>
      </w:r>
      <w:r w:rsidR="00E90E07">
        <w:rPr>
          <w:rFonts w:ascii="Droid Serif" w:eastAsia="Droid Serif" w:hAnsi="Droid Serif" w:cs="Droid Serif"/>
          <w:position w:val="-1"/>
          <w:sz w:val="18"/>
          <w:szCs w:val="18"/>
        </w:rPr>
        <w:t xml:space="preserve"> and conversion of programs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is needed)</w:t>
      </w:r>
      <w:r w:rsidR="003736E9">
        <w:rPr>
          <w:rFonts w:ascii="Droid Serif" w:eastAsia="Droid Serif" w:hAnsi="Droid Serif" w:cs="Droid Serif"/>
          <w:position w:val="-1"/>
          <w:sz w:val="18"/>
          <w:szCs w:val="18"/>
        </w:rPr>
        <w:t>,</w:t>
      </w:r>
      <w:r w:rsidR="00037AA3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3736E9">
        <w:rPr>
          <w:rFonts w:ascii="Droid Serif" w:eastAsia="Droid Serif" w:hAnsi="Droid Serif" w:cs="Droid Serif"/>
          <w:position w:val="-1"/>
          <w:sz w:val="18"/>
          <w:szCs w:val="18"/>
        </w:rPr>
        <w:t>Innovation and Adaptability</w:t>
      </w:r>
      <w:r w:rsidR="00091B39">
        <w:rPr>
          <w:rFonts w:ascii="Droid Serif" w:eastAsia="Droid Serif" w:hAnsi="Droid Serif" w:cs="Droid Serif"/>
          <w:position w:val="-1"/>
          <w:sz w:val="18"/>
          <w:szCs w:val="18"/>
        </w:rPr>
        <w:t xml:space="preserve">, OpenView, OpenPort, CCL </w:t>
      </w:r>
      <w:r w:rsidR="00091B39">
        <w:rPr>
          <w:rFonts w:ascii="Droid Serif" w:eastAsia="Droid Serif" w:hAnsi="Droid Serif" w:cs="Droid Serif"/>
          <w:sz w:val="18"/>
          <w:szCs w:val="18"/>
        </w:rPr>
        <w:t>(</w:t>
      </w:r>
      <w:r w:rsidR="00091B39" w:rsidRPr="00EB4600">
        <w:rPr>
          <w:rFonts w:ascii="Droid Serif" w:eastAsia="Droid Serif" w:hAnsi="Droid Serif" w:cs="Droid Serif"/>
          <w:sz w:val="18"/>
          <w:szCs w:val="18"/>
        </w:rPr>
        <w:t>Cerner Command Language</w:t>
      </w:r>
      <w:r w:rsidR="00091B39">
        <w:rPr>
          <w:rFonts w:ascii="Droid Serif" w:eastAsia="Droid Serif" w:hAnsi="Droid Serif" w:cs="Droid Serif"/>
          <w:sz w:val="18"/>
          <w:szCs w:val="18"/>
        </w:rPr>
        <w:t xml:space="preserve"> similar to SQL)</w:t>
      </w:r>
      <w:r w:rsidR="004634FE">
        <w:rPr>
          <w:rFonts w:ascii="Droid Serif" w:eastAsia="Droid Serif" w:hAnsi="Droid Serif" w:cs="Droid Serif"/>
          <w:sz w:val="18"/>
          <w:szCs w:val="18"/>
        </w:rPr>
        <w:t>, Other Cerner Applications</w:t>
      </w:r>
    </w:p>
    <w:p w14:paraId="640E73BE" w14:textId="77777777" w:rsidR="00CE4388" w:rsidRDefault="00CE4388">
      <w:pPr>
        <w:spacing w:before="2" w:line="160" w:lineRule="exact"/>
        <w:rPr>
          <w:sz w:val="16"/>
          <w:szCs w:val="16"/>
        </w:rPr>
      </w:pPr>
    </w:p>
    <w:p w14:paraId="6AABBFF0" w14:textId="417EE9A2" w:rsidR="00AF0638" w:rsidRDefault="00AF0638" w:rsidP="00D866F2">
      <w:pPr>
        <w:tabs>
          <w:tab w:val="left" w:pos="2673"/>
          <w:tab w:val="left" w:pos="3663"/>
        </w:tabs>
        <w:spacing w:before="18" w:line="300" w:lineRule="exact"/>
        <w:rPr>
          <w:sz w:val="27"/>
          <w:szCs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1E457BD1" wp14:editId="28970B6D">
                <wp:simplePos x="0" y="0"/>
                <wp:positionH relativeFrom="page">
                  <wp:posOffset>1889185</wp:posOffset>
                </wp:positionH>
                <wp:positionV relativeFrom="paragraph">
                  <wp:posOffset>30575</wp:posOffset>
                </wp:positionV>
                <wp:extent cx="4854515" cy="86264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854515" cy="86264"/>
                          <a:chOff x="2497" y="172"/>
                          <a:chExt cx="8380" cy="0"/>
                        </a:xfrm>
                      </wpg:grpSpPr>
                      <wps:wsp>
                        <wps:cNvPr id="2" name="Freeform 16"/>
                        <wps:cNvSpPr>
                          <a:spLocks/>
                        </wps:cNvSpPr>
                        <wps:spPr bwMode="auto">
                          <a:xfrm>
                            <a:off x="2497" y="172"/>
                            <a:ext cx="8380" cy="0"/>
                          </a:xfrm>
                          <a:custGeom>
                            <a:avLst/>
                            <a:gdLst>
                              <a:gd name="T0" fmla="+- 0 2497 2497"/>
                              <a:gd name="T1" fmla="*/ T0 w 8380"/>
                              <a:gd name="T2" fmla="+- 0 10877 2497"/>
                              <a:gd name="T3" fmla="*/ T2 w 83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80">
                                <a:moveTo>
                                  <a:pt x="0" y="0"/>
                                </a:moveTo>
                                <a:lnTo>
                                  <a:pt x="8380" y="0"/>
                                </a:lnTo>
                              </a:path>
                            </a:pathLst>
                          </a:custGeom>
                          <a:noFill/>
                          <a:ln w="8586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52A517A2" id="Group 1" o:spid="_x0000_s1026" style="position:absolute;margin-left:148.75pt;margin-top:2.4pt;width:382.25pt;height:6.8pt;flip:y;z-index:-251651072;mso-position-horizontal-relative:page" coordorigin="2497,172" coordsize="83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">
                <v:shape id="Freeform 16" o:spid="_x0000_s1027" style="position:absolute;left:2497;top:172;width:8380;height:0;visibility:visible;mso-wrap-style:square;v-text-anchor:top" coordsize="83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" path="m,l8380,e" filled="f" strokecolor="#404040 [2429]" strokeweight=".2385mm">
                  <v:path arrowok="t" o:connecttype="custom" o:connectlocs="0,0;8380,0" o:connectangles="0,0"/>
                </v:shape>
                <w10:wrap anchorx="page"/>
              </v:group>
            </w:pict>
          </mc:Fallback>
        </mc:AlternateContent>
      </w:r>
      <w:r w:rsidR="00D866F2">
        <w:rPr>
          <w:color w:val="333333"/>
          <w:w w:val="99"/>
          <w:sz w:val="27"/>
          <w:szCs w:val="27"/>
        </w:rPr>
        <w:t xml:space="preserve">    </w:t>
      </w:r>
      <w:r>
        <w:rPr>
          <w:color w:val="333333"/>
          <w:w w:val="99"/>
          <w:sz w:val="27"/>
          <w:szCs w:val="27"/>
        </w:rPr>
        <w:t>Education</w:t>
      </w:r>
      <w:r w:rsidR="00777730">
        <w:rPr>
          <w:color w:val="333333"/>
          <w:w w:val="99"/>
          <w:sz w:val="27"/>
          <w:szCs w:val="27"/>
        </w:rPr>
        <w:tab/>
      </w:r>
      <w:r w:rsidR="00777730">
        <w:rPr>
          <w:color w:val="333333"/>
          <w:w w:val="99"/>
          <w:sz w:val="27"/>
          <w:szCs w:val="27"/>
        </w:rPr>
        <w:tab/>
      </w:r>
    </w:p>
    <w:p w14:paraId="59EF512C" w14:textId="77777777" w:rsidR="00AF0638" w:rsidRDefault="00AF0638" w:rsidP="00AF0638">
      <w:pPr>
        <w:spacing w:line="200" w:lineRule="exact"/>
      </w:pPr>
    </w:p>
    <w:p w14:paraId="4D09EFE8" w14:textId="77777777" w:rsidR="00AF0638" w:rsidRDefault="00AF0638" w:rsidP="00AF0638">
      <w:pPr>
        <w:spacing w:before="7" w:line="220" w:lineRule="exact"/>
        <w:rPr>
          <w:sz w:val="22"/>
          <w:szCs w:val="22"/>
        </w:rPr>
        <w:sectPr w:rsidR="00AF0638" w:rsidSect="006A4E82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272"/>
        </w:sectPr>
      </w:pPr>
    </w:p>
    <w:p w14:paraId="114578D7" w14:textId="2A183354" w:rsidR="00AF0638" w:rsidRPr="00ED5D4B" w:rsidRDefault="00AF0638" w:rsidP="008C3C6E">
      <w:pPr>
        <w:ind w:left="614" w:right="-1360"/>
        <w:rPr>
          <w:rFonts w:ascii="Droid Serif" w:eastAsia="Droid Serif" w:hAnsi="Droid Serif" w:cs="Droid Serif"/>
          <w:color w:val="808080" w:themeColor="background1" w:themeShade="80"/>
          <w:sz w:val="22"/>
          <w:szCs w:val="22"/>
        </w:rPr>
      </w:pPr>
      <w:r>
        <w:rPr>
          <w:rFonts w:ascii="Droid Serif" w:eastAsia="Droid Serif" w:hAnsi="Droid Serif" w:cs="Droid Serif"/>
          <w:b/>
          <w:w w:val="102"/>
          <w:sz w:val="22"/>
          <w:szCs w:val="22"/>
        </w:rPr>
        <w:t>BA,</w:t>
      </w:r>
      <w:r w:rsidRPr="00FC2198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Information Technology</w:t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  <w:t xml:space="preserve">     </w:t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C27F54">
        <w:rPr>
          <w:rFonts w:ascii="Droid Serif" w:eastAsia="Droid Serif" w:hAnsi="Droid Serif" w:cs="Droid Serif"/>
          <w:b/>
          <w:w w:val="102"/>
          <w:sz w:val="22"/>
          <w:szCs w:val="22"/>
        </w:rPr>
        <w:tab/>
        <w:t xml:space="preserve">       </w:t>
      </w:r>
      <w:r w:rsidR="008C3C6E" w:rsidRPr="00C27F54">
        <w:rPr>
          <w:rFonts w:ascii="Droid Serif" w:hAnsi="Droid Serif"/>
          <w:color w:val="333333"/>
          <w:w w:val="99"/>
          <w:sz w:val="22"/>
          <w:szCs w:val="22"/>
        </w:rPr>
        <w:t>01/2015</w:t>
      </w:r>
      <w:r w:rsidR="00BA22C7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8C3C6E" w:rsidRPr="00C27F54">
        <w:rPr>
          <w:rFonts w:ascii="Droid Serif" w:hAnsi="Droid Serif"/>
          <w:color w:val="333333"/>
          <w:w w:val="99"/>
          <w:sz w:val="22"/>
          <w:szCs w:val="22"/>
        </w:rPr>
        <w:t>-</w:t>
      </w:r>
      <w:r w:rsidR="00BA22C7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8C3C6E" w:rsidRPr="00C27F54">
        <w:rPr>
          <w:rFonts w:ascii="Droid Serif" w:hAnsi="Droid Serif"/>
          <w:color w:val="333333"/>
          <w:w w:val="99"/>
          <w:sz w:val="22"/>
          <w:szCs w:val="22"/>
        </w:rPr>
        <w:t>12/2017</w:t>
      </w:r>
    </w:p>
    <w:p w14:paraId="3139969D" w14:textId="77777777" w:rsidR="00AF0638" w:rsidRPr="00330E42" w:rsidRDefault="00AF0638" w:rsidP="00330E42">
      <w:pPr>
        <w:spacing w:before="18" w:line="300" w:lineRule="exact"/>
        <w:ind w:firstLine="614"/>
        <w:rPr>
          <w:rFonts w:ascii="Droid Serif" w:eastAsia="Droid Serif" w:hAnsi="Droid Serif" w:cs="Droid Serif"/>
          <w:color w:val="808080" w:themeColor="background1" w:themeShade="80"/>
          <w:w w:val="102"/>
        </w:rPr>
      </w:pPr>
      <w:r w:rsidRPr="00330E42">
        <w:rPr>
          <w:rFonts w:ascii="Droid Serif" w:hAnsi="Droid Serif"/>
          <w:color w:val="333333"/>
          <w:w w:val="99"/>
        </w:rPr>
        <w:t>University of Missouri - Kansas City - Kansas City, MO</w:t>
      </w:r>
      <w:r w:rsidRPr="00330E42">
        <w:rPr>
          <w:rFonts w:ascii="Droid Serif" w:eastAsia="Droid Serif" w:hAnsi="Droid Serif" w:cs="Droid Serif"/>
          <w:color w:val="808080" w:themeColor="background1" w:themeShade="80"/>
          <w:w w:val="102"/>
        </w:rPr>
        <w:t xml:space="preserve"> </w:t>
      </w:r>
    </w:p>
    <w:p w14:paraId="0953DBF5" w14:textId="77777777" w:rsidR="00AF0638" w:rsidRDefault="00AF0638" w:rsidP="00AF0638">
      <w:pPr>
        <w:spacing w:before="75"/>
        <w:ind w:right="-2333" w:firstLine="614"/>
        <w:contextualSpacing/>
        <w:rPr>
          <w:rFonts w:ascii="Droid Serif" w:eastAsia="Droid Serif" w:hAnsi="Droid Serif" w:cs="Droid Serif"/>
          <w:b/>
          <w:w w:val="102"/>
          <w:sz w:val="22"/>
          <w:szCs w:val="22"/>
        </w:rPr>
      </w:pPr>
      <w:r>
        <w:rPr>
          <w:rFonts w:ascii="Droid Serif" w:eastAsia="Droid Serif" w:hAnsi="Droid Serif" w:cs="Droid Serif"/>
          <w:position w:val="-1"/>
          <w:sz w:val="18"/>
          <w:szCs w:val="18"/>
        </w:rPr>
        <w:t>Minor in Business Administration</w:t>
      </w:r>
      <w:r w:rsidRPr="00FE4C2F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</w:p>
    <w:p w14:paraId="7129EE16" w14:textId="77777777" w:rsidR="00AF0638" w:rsidRDefault="00AF0638" w:rsidP="00AF0638">
      <w:pPr>
        <w:spacing w:before="75"/>
        <w:ind w:right="-2333" w:firstLine="614"/>
        <w:contextualSpacing/>
        <w:rPr>
          <w:rFonts w:ascii="Droid Serif" w:eastAsia="Droid Serif" w:hAnsi="Droid Serif" w:cs="Droid Serif"/>
          <w:b/>
          <w:w w:val="102"/>
          <w:sz w:val="22"/>
          <w:szCs w:val="22"/>
        </w:rPr>
      </w:pPr>
    </w:p>
    <w:p w14:paraId="709FC903" w14:textId="3F82EDE7" w:rsidR="00AF0638" w:rsidRDefault="00AF0638" w:rsidP="00AF0638">
      <w:pPr>
        <w:ind w:right="-2333" w:firstLine="614"/>
        <w:contextualSpacing/>
        <w:rPr>
          <w:rFonts w:ascii="Droid Serif" w:eastAsia="Droid Serif" w:hAnsi="Droid Serif" w:cs="Droid Serif"/>
          <w:b/>
          <w:w w:val="102"/>
          <w:sz w:val="22"/>
          <w:szCs w:val="22"/>
        </w:rPr>
      </w:pPr>
      <w:r>
        <w:rPr>
          <w:rFonts w:ascii="Droid Serif" w:eastAsia="Droid Serif" w:hAnsi="Droid Serif" w:cs="Droid Serif"/>
          <w:b/>
          <w:w w:val="102"/>
          <w:sz w:val="22"/>
          <w:szCs w:val="22"/>
        </w:rPr>
        <w:t>A</w:t>
      </w:r>
      <w:r w:rsidRPr="00674CEA">
        <w:rPr>
          <w:rFonts w:ascii="Droid Serif" w:eastAsia="Droid Serif" w:hAnsi="Droid Serif" w:cs="Droid Serif"/>
          <w:b/>
          <w:w w:val="102"/>
          <w:sz w:val="22"/>
          <w:szCs w:val="22"/>
        </w:rPr>
        <w:t>S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, </w:t>
      </w:r>
      <w:r w:rsidRPr="00674CEA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Computer Science </w:t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C27F54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      </w:t>
      </w:r>
      <w:r w:rsidR="008C3C6E" w:rsidRPr="00C27F54">
        <w:rPr>
          <w:rFonts w:ascii="Droid Serif" w:hAnsi="Droid Serif"/>
          <w:color w:val="333333"/>
          <w:w w:val="99"/>
          <w:sz w:val="22"/>
          <w:szCs w:val="22"/>
        </w:rPr>
        <w:t>08/2012</w:t>
      </w:r>
      <w:r w:rsidR="00BA22C7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8C3C6E" w:rsidRPr="00C27F54">
        <w:rPr>
          <w:rFonts w:ascii="Droid Serif" w:hAnsi="Droid Serif"/>
          <w:color w:val="333333"/>
          <w:w w:val="99"/>
          <w:sz w:val="22"/>
          <w:szCs w:val="22"/>
        </w:rPr>
        <w:t>-</w:t>
      </w:r>
      <w:r w:rsidR="00BA22C7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8C3C6E" w:rsidRPr="00C27F54">
        <w:rPr>
          <w:rFonts w:ascii="Droid Serif" w:hAnsi="Droid Serif"/>
          <w:color w:val="333333"/>
          <w:w w:val="99"/>
          <w:sz w:val="22"/>
          <w:szCs w:val="22"/>
        </w:rPr>
        <w:t>12/2014</w:t>
      </w:r>
    </w:p>
    <w:p w14:paraId="3CEF5E38" w14:textId="40278A4D" w:rsidR="00AF0638" w:rsidRPr="00330E42" w:rsidRDefault="00AF0638" w:rsidP="00330E42">
      <w:pPr>
        <w:spacing w:before="18" w:line="300" w:lineRule="exact"/>
        <w:ind w:firstLine="614"/>
        <w:rPr>
          <w:rFonts w:ascii="Droid Serif" w:hAnsi="Droid Serif"/>
          <w:color w:val="333333"/>
          <w:w w:val="99"/>
        </w:rPr>
      </w:pPr>
      <w:r w:rsidRPr="00330E42">
        <w:rPr>
          <w:rFonts w:ascii="Droid Serif" w:hAnsi="Droid Serif"/>
          <w:color w:val="333333"/>
          <w:w w:val="99"/>
        </w:rPr>
        <w:t xml:space="preserve">Metropolitan Community College of </w:t>
      </w:r>
      <w:r w:rsidR="00330E42" w:rsidRPr="00330E42">
        <w:rPr>
          <w:rFonts w:ascii="Droid Serif" w:hAnsi="Droid Serif"/>
          <w:color w:val="333333"/>
          <w:w w:val="99"/>
        </w:rPr>
        <w:t>Kansas City</w:t>
      </w:r>
      <w:r w:rsidRPr="00330E42">
        <w:rPr>
          <w:rFonts w:ascii="Droid Serif" w:hAnsi="Droid Serif"/>
          <w:color w:val="333333"/>
          <w:w w:val="99"/>
        </w:rPr>
        <w:t xml:space="preserve"> - Lee's Summit, MO</w:t>
      </w:r>
    </w:p>
    <w:p w14:paraId="45FE5400" w14:textId="47F37511" w:rsidR="00AF0638" w:rsidRDefault="00306C31" w:rsidP="00AF0638">
      <w:pPr>
        <w:ind w:left="614"/>
        <w:contextualSpacing/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position w:val="-1"/>
          <w:sz w:val="18"/>
          <w:szCs w:val="18"/>
        </w:rPr>
        <w:t>e</w:t>
      </w:r>
      <w:r w:rsidR="00AF0638">
        <w:rPr>
          <w:rFonts w:ascii="Droid Serif" w:eastAsia="Droid Serif" w:hAnsi="Droid Serif" w:cs="Droid Serif"/>
          <w:position w:val="-1"/>
          <w:sz w:val="18"/>
          <w:szCs w:val="18"/>
        </w:rPr>
        <w:t xml:space="preserve">mphasis in </w:t>
      </w:r>
      <w:r w:rsidR="00753CD7" w:rsidRPr="00753CD7">
        <w:rPr>
          <w:rFonts w:ascii="Droid Serif" w:eastAsia="Droid Serif" w:hAnsi="Droid Serif" w:cs="Droid Serif"/>
          <w:position w:val="-1"/>
          <w:sz w:val="18"/>
          <w:szCs w:val="18"/>
        </w:rPr>
        <w:t>Information Systems</w:t>
      </w:r>
    </w:p>
    <w:p w14:paraId="1952EE9F" w14:textId="77777777" w:rsidR="006A3902" w:rsidRDefault="006A3902" w:rsidP="006A3902">
      <w:pPr>
        <w:pStyle w:val="Default"/>
        <w:ind w:left="614"/>
        <w:contextualSpacing/>
        <w:rPr>
          <w:rFonts w:ascii="Droid Serif" w:eastAsia="Droid Serif" w:hAnsi="Droid Serif" w:cs="Droid Serif"/>
          <w:b/>
          <w:w w:val="102"/>
          <w:sz w:val="22"/>
          <w:szCs w:val="22"/>
        </w:rPr>
      </w:pPr>
    </w:p>
    <w:p w14:paraId="3D8F1070" w14:textId="20B9F75A" w:rsidR="006A3902" w:rsidRDefault="006A3902" w:rsidP="006A3902">
      <w:pPr>
        <w:pStyle w:val="Default"/>
        <w:ind w:left="614"/>
        <w:contextualSpacing/>
        <w:rPr>
          <w:rFonts w:ascii="Times New Roman" w:hAnsi="Times New Roman" w:cs="Times New Roman"/>
          <w:color w:val="333333"/>
          <w:w w:val="99"/>
          <w:sz w:val="27"/>
          <w:szCs w:val="27"/>
        </w:rPr>
      </w:pPr>
      <w:r>
        <w:rPr>
          <w:rFonts w:ascii="Droid Serif" w:eastAsia="Droid Serif" w:hAnsi="Droid Serif" w:cs="Droid Serif"/>
          <w:b/>
          <w:w w:val="102"/>
          <w:sz w:val="22"/>
          <w:szCs w:val="22"/>
        </w:rPr>
        <w:t>Interesting College Courses</w:t>
      </w:r>
    </w:p>
    <w:p w14:paraId="2D47CD59" w14:textId="77777777" w:rsidR="008B774F" w:rsidRDefault="006A3902" w:rsidP="008B774F">
      <w:pPr>
        <w:pStyle w:val="Default"/>
        <w:ind w:left="614"/>
        <w:contextualSpacing/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</w:pP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Data Structures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 Operating Systems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 Fundamentals of Software Engineering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 Software Engineering Capstone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 Object-Oriented Software Development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 Human Computer Interface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 Big Data Systems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="004D5CB3" w:rsidRPr="004D5CB3">
        <w:t xml:space="preserve"> </w:t>
      </w:r>
      <w:r w:rsidR="004D5CB3" w:rsidRP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Database Design, Implementation and Validation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; </w:t>
      </w:r>
      <w:r w:rsidR="004D5CB3" w:rsidRP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Network &amp; Applications</w:t>
      </w:r>
      <w:r w:rsidR="001C6FF1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; </w:t>
      </w:r>
      <w:r w:rsidR="001C6FF1" w:rsidRPr="001C6FF1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Computer Architecture</w:t>
      </w:r>
    </w:p>
    <w:p w14:paraId="386609B4" w14:textId="4455DE8E" w:rsidR="006A3902" w:rsidRPr="008B774F" w:rsidRDefault="005E5FE9" w:rsidP="008B774F">
      <w:pPr>
        <w:pStyle w:val="Default"/>
        <w:ind w:left="614"/>
        <w:contextualSpacing/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1" locked="0" layoutInCell="1" allowOverlap="1" wp14:anchorId="6B999706" wp14:editId="10B577EF">
                <wp:simplePos x="0" y="0"/>
                <wp:positionH relativeFrom="page">
                  <wp:posOffset>2061713</wp:posOffset>
                </wp:positionH>
                <wp:positionV relativeFrom="paragraph">
                  <wp:posOffset>170815</wp:posOffset>
                </wp:positionV>
                <wp:extent cx="4687438" cy="137412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687438" cy="137412"/>
                          <a:chOff x="2497" y="172"/>
                          <a:chExt cx="8380" cy="0"/>
                        </a:xfrm>
                      </wpg:grpSpPr>
                      <wps:wsp>
                        <wps:cNvPr id="11" name="Freeform 16"/>
                        <wps:cNvSpPr>
                          <a:spLocks/>
                        </wps:cNvSpPr>
                        <wps:spPr bwMode="auto">
                          <a:xfrm>
                            <a:off x="2497" y="172"/>
                            <a:ext cx="8380" cy="0"/>
                          </a:xfrm>
                          <a:custGeom>
                            <a:avLst/>
                            <a:gdLst>
                              <a:gd name="T0" fmla="+- 0 2497 2497"/>
                              <a:gd name="T1" fmla="*/ T0 w 8380"/>
                              <a:gd name="T2" fmla="+- 0 10877 2497"/>
                              <a:gd name="T3" fmla="*/ T2 w 83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80">
                                <a:moveTo>
                                  <a:pt x="0" y="0"/>
                                </a:moveTo>
                                <a:lnTo>
                                  <a:pt x="8380" y="0"/>
                                </a:lnTo>
                              </a:path>
                            </a:pathLst>
                          </a:custGeom>
                          <a:noFill/>
                          <a:ln w="8586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1DBFEBAE" id="Group 10" o:spid="_x0000_s1026" style="position:absolute;margin-left:162.35pt;margin-top:13.45pt;width:369.1pt;height:10.8pt;flip:y;z-index:-251644928;mso-position-horizontal-relative:page" coordorigin="2497,172" coordsize="83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">
                <v:shape id="Freeform 16" o:spid="_x0000_s1027" style="position:absolute;left:2497;top:172;width:8380;height:0;visibility:visible;mso-wrap-style:square;v-text-anchor:top" coordsize="83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" path="m,l8380,e" filled="f" strokecolor="#404040 [2429]" strokeweight=".2385mm">
                  <v:path arrowok="t" o:connecttype="custom" o:connectlocs="0,0;8380,0" o:connectangles="0,0"/>
                </v:shape>
                <w10:wrap anchorx="page"/>
              </v:group>
            </w:pict>
          </mc:Fallback>
        </mc:AlternateContent>
      </w:r>
    </w:p>
    <w:p w14:paraId="70CF4C16" w14:textId="6736E7BC" w:rsidR="00AF0638" w:rsidRDefault="008C3C6E" w:rsidP="00AF0638">
      <w:pPr>
        <w:spacing w:before="18" w:line="300" w:lineRule="exact"/>
        <w:rPr>
          <w:sz w:val="27"/>
          <w:szCs w:val="27"/>
        </w:rPr>
      </w:pPr>
      <w:r>
        <w:rPr>
          <w:color w:val="333333"/>
          <w:w w:val="99"/>
          <w:sz w:val="27"/>
          <w:szCs w:val="27"/>
        </w:rPr>
        <w:t xml:space="preserve"> </w:t>
      </w:r>
      <w:r w:rsidR="00D866F2">
        <w:rPr>
          <w:color w:val="333333"/>
          <w:w w:val="99"/>
          <w:sz w:val="27"/>
          <w:szCs w:val="27"/>
        </w:rPr>
        <w:t xml:space="preserve">   </w:t>
      </w:r>
      <w:r w:rsidR="00AF0638">
        <w:rPr>
          <w:color w:val="333333"/>
          <w:w w:val="99"/>
          <w:sz w:val="27"/>
          <w:szCs w:val="27"/>
        </w:rPr>
        <w:t>Recent</w:t>
      </w:r>
      <w:r w:rsidR="00AF0638">
        <w:rPr>
          <w:color w:val="333333"/>
          <w:sz w:val="27"/>
          <w:szCs w:val="27"/>
        </w:rPr>
        <w:t xml:space="preserve"> </w:t>
      </w:r>
      <w:r w:rsidR="00777730">
        <w:rPr>
          <w:color w:val="333333"/>
          <w:w w:val="99"/>
          <w:sz w:val="27"/>
          <w:szCs w:val="27"/>
        </w:rPr>
        <w:t>W</w:t>
      </w:r>
      <w:r w:rsidR="00AF0638">
        <w:rPr>
          <w:color w:val="333333"/>
          <w:w w:val="99"/>
          <w:sz w:val="27"/>
          <w:szCs w:val="27"/>
        </w:rPr>
        <w:t xml:space="preserve">ork   </w:t>
      </w:r>
    </w:p>
    <w:p w14:paraId="5BA6C919" w14:textId="59E33E67" w:rsidR="00AF0638" w:rsidRDefault="00AF0638" w:rsidP="00AF0638">
      <w:pPr>
        <w:spacing w:line="220" w:lineRule="exact"/>
        <w:rPr>
          <w:sz w:val="22"/>
          <w:szCs w:val="22"/>
        </w:rPr>
      </w:pPr>
    </w:p>
    <w:p w14:paraId="287DAD82" w14:textId="77777777" w:rsidR="00AF0638" w:rsidRPr="005065FB" w:rsidRDefault="00AF0638" w:rsidP="00AF0638">
      <w:pPr>
        <w:ind w:firstLine="614"/>
        <w:rPr>
          <w:rFonts w:ascii="Droid Serif" w:eastAsia="Droid Serif" w:hAnsi="Droid Serif" w:cs="Droid Serif"/>
          <w:b/>
          <w:sz w:val="18"/>
          <w:szCs w:val="18"/>
        </w:rPr>
      </w:pPr>
      <w:r w:rsidRPr="005065FB">
        <w:rPr>
          <w:rFonts w:ascii="Droid Serif" w:eastAsia="Droid Serif" w:hAnsi="Droid Serif" w:cs="Droid Serif"/>
          <w:b/>
          <w:sz w:val="18"/>
          <w:szCs w:val="18"/>
        </w:rPr>
        <w:t>My Online Resume</w:t>
      </w:r>
    </w:p>
    <w:p w14:paraId="78761D81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6656D06D" w14:textId="7E4D3727" w:rsidR="00AF0638" w:rsidRPr="00CE7684" w:rsidRDefault="006C1F40" w:rsidP="00AF0638">
      <w:pPr>
        <w:spacing w:before="9"/>
        <w:ind w:left="614"/>
        <w:rPr>
          <w:rFonts w:ascii="Droid Serif" w:eastAsia="Droid Serif" w:hAnsi="Droid Serif" w:cs="Droid Serif"/>
          <w:b/>
          <w:sz w:val="18"/>
          <w:szCs w:val="18"/>
        </w:rPr>
      </w:pPr>
      <w:hyperlink r:id="rId18" w:history="1">
        <w:r w:rsidR="008E1AF8" w:rsidRPr="00330E42">
          <w:rPr>
            <w:color w:val="333333"/>
            <w:w w:val="99"/>
            <w:sz w:val="18"/>
            <w:szCs w:val="18"/>
            <w:u w:val="single"/>
          </w:rPr>
          <w:t>https://github.com/typ64/online_resume</w:t>
        </w:r>
      </w:hyperlink>
      <w:r w:rsidR="00AF0638">
        <w:t xml:space="preserve"> 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>- Custom</w:t>
      </w:r>
      <w:r w:rsidR="00C86D60">
        <w:rPr>
          <w:rFonts w:ascii="Droid Serif" w:eastAsia="Droid Serif" w:hAnsi="Droid Serif" w:cs="Droid Serif"/>
          <w:color w:val="000000"/>
          <w:sz w:val="18"/>
          <w:szCs w:val="18"/>
        </w:rPr>
        <w:t>-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>built website to showcase my talents, job history, and introduce myself.</w:t>
      </w:r>
    </w:p>
    <w:p w14:paraId="2B86DB76" w14:textId="4E5868F8" w:rsidR="00AF0638" w:rsidRPr="00330E42" w:rsidRDefault="008E1AF8" w:rsidP="00AF0638">
      <w:pPr>
        <w:ind w:left="614"/>
        <w:rPr>
          <w:color w:val="333333"/>
          <w:w w:val="99"/>
        </w:rPr>
      </w:pPr>
      <w:r>
        <w:rPr>
          <w:rFonts w:ascii="Droid Serif" w:eastAsia="Droid Serif" w:hAnsi="Droid Serif" w:cs="Droid Serif"/>
          <w:i/>
          <w:color w:val="000000"/>
          <w:sz w:val="18"/>
          <w:szCs w:val="18"/>
        </w:rPr>
        <w:t>website</w:t>
      </w:r>
      <w:r w:rsidR="00AF0638" w:rsidRPr="00AF4476">
        <w:rPr>
          <w:rFonts w:ascii="Droid Serif" w:eastAsia="Droid Serif" w:hAnsi="Droid Serif" w:cs="Droid Serif"/>
          <w:i/>
          <w:color w:val="000000"/>
          <w:sz w:val="18"/>
          <w:szCs w:val="18"/>
        </w:rPr>
        <w:t>:</w:t>
      </w:r>
      <w:r w:rsidR="00AF0638" w:rsidRPr="00AF4476">
        <w:rPr>
          <w:rFonts w:ascii="Droid Serif" w:eastAsia="Droid Serif" w:hAnsi="Droid Serif" w:cs="Droid Serif"/>
          <w:color w:val="000000"/>
          <w:sz w:val="18"/>
          <w:szCs w:val="18"/>
        </w:rPr>
        <w:t xml:space="preserve"> 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 xml:space="preserve"> </w:t>
      </w:r>
      <w:hyperlink r:id="rId19" w:history="1">
        <w:r w:rsidRPr="00330E42">
          <w:rPr>
            <w:rFonts w:ascii="Droid Serif" w:hAnsi="Droid Serif"/>
            <w:color w:val="333333"/>
            <w:w w:val="99"/>
            <w:sz w:val="18"/>
            <w:szCs w:val="18"/>
            <w:u w:val="single"/>
          </w:rPr>
          <w:t>https://tphenix.000webhostapp.com/resume/tyler_phenix.html</w:t>
        </w:r>
      </w:hyperlink>
    </w:p>
    <w:p w14:paraId="6F9E0CFD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1D653EEC" w14:textId="77777777" w:rsidR="00AF0638" w:rsidRPr="005065FB" w:rsidRDefault="00AF0638" w:rsidP="00AF0638">
      <w:pPr>
        <w:ind w:left="614"/>
        <w:rPr>
          <w:rFonts w:ascii="Droid Serif" w:eastAsia="Droid Serif" w:hAnsi="Droid Serif" w:cs="Droid Serif"/>
          <w:b/>
          <w:sz w:val="18"/>
          <w:szCs w:val="18"/>
        </w:rPr>
      </w:pPr>
      <w:r w:rsidRPr="005065FB">
        <w:rPr>
          <w:rFonts w:ascii="Droid Serif" w:eastAsia="Droid Serif" w:hAnsi="Droid Serif" w:cs="Droid Serif"/>
          <w:b/>
          <w:sz w:val="18"/>
          <w:szCs w:val="18"/>
        </w:rPr>
        <w:t>Budget Watch App</w:t>
      </w:r>
    </w:p>
    <w:p w14:paraId="502BA4B2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355A2D03" w14:textId="4F789C43" w:rsidR="00AF0638" w:rsidRDefault="006C1F40" w:rsidP="00AF0638">
      <w:pPr>
        <w:ind w:left="614"/>
        <w:rPr>
          <w:rFonts w:ascii="Droid Serif" w:eastAsia="Droid Serif" w:hAnsi="Droid Serif" w:cs="Droid Serif"/>
          <w:sz w:val="18"/>
          <w:szCs w:val="18"/>
        </w:rPr>
      </w:pPr>
      <w:hyperlink r:id="rId20" w:history="1">
        <w:r w:rsidR="00AF0638" w:rsidRPr="0006147C">
          <w:rPr>
            <w:rFonts w:ascii="Droid Serif" w:hAnsi="Droid Serif"/>
            <w:color w:val="333333"/>
            <w:w w:val="99"/>
            <w:sz w:val="18"/>
            <w:szCs w:val="18"/>
            <w:u w:val="single"/>
          </w:rPr>
          <w:t>https://github.com/typ64/449_project</w:t>
        </w:r>
      </w:hyperlink>
      <w:r w:rsidR="00AF0638" w:rsidRPr="00330E42">
        <w:rPr>
          <w:rFonts w:ascii="Droid Serif" w:eastAsia="Droid Serif" w:hAnsi="Droid Serif" w:cs="Droid Serif"/>
          <w:color w:val="7F7F7F" w:themeColor="text1" w:themeTint="80"/>
          <w:sz w:val="18"/>
          <w:szCs w:val="18"/>
        </w:rPr>
        <w:t xml:space="preserve"> 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>- Custom</w:t>
      </w:r>
      <w:r w:rsidR="00C86D60">
        <w:rPr>
          <w:rFonts w:ascii="Droid Serif" w:eastAsia="Droid Serif" w:hAnsi="Droid Serif" w:cs="Droid Serif"/>
          <w:color w:val="000000"/>
          <w:sz w:val="18"/>
          <w:szCs w:val="18"/>
        </w:rPr>
        <w:t>-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 xml:space="preserve">built Android application for sticking to a budget when shopping. Built all aspects of </w:t>
      </w:r>
      <w:r w:rsidR="00C86D60">
        <w:rPr>
          <w:rFonts w:ascii="Droid Serif" w:eastAsia="Droid Serif" w:hAnsi="Droid Serif" w:cs="Droid Serif"/>
          <w:color w:val="000000"/>
          <w:sz w:val="18"/>
          <w:szCs w:val="18"/>
        </w:rPr>
        <w:t xml:space="preserve">the 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>application including UI and business logic.</w:t>
      </w:r>
    </w:p>
    <w:p w14:paraId="5F7D9897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7053C426" w14:textId="77777777" w:rsidR="00AF0638" w:rsidRPr="005065FB" w:rsidRDefault="00AF0638" w:rsidP="00AF0638">
      <w:pPr>
        <w:ind w:left="614"/>
        <w:rPr>
          <w:rFonts w:ascii="Droid Serif" w:eastAsia="Droid Serif" w:hAnsi="Droid Serif" w:cs="Droid Serif"/>
          <w:b/>
          <w:sz w:val="18"/>
          <w:szCs w:val="18"/>
        </w:rPr>
      </w:pPr>
      <w:r w:rsidRPr="005065FB">
        <w:rPr>
          <w:rFonts w:ascii="Droid Serif" w:eastAsia="Droid Serif" w:hAnsi="Droid Serif" w:cs="Droid Serif"/>
          <w:b/>
          <w:sz w:val="18"/>
          <w:szCs w:val="18"/>
        </w:rPr>
        <w:t>Big Data Project</w:t>
      </w:r>
    </w:p>
    <w:p w14:paraId="5898EA34" w14:textId="77777777" w:rsidR="00AF0638" w:rsidRPr="00330E42" w:rsidRDefault="00AF0638" w:rsidP="00AF0638">
      <w:pPr>
        <w:spacing w:before="4" w:line="120" w:lineRule="exact"/>
        <w:rPr>
          <w:sz w:val="18"/>
          <w:szCs w:val="18"/>
        </w:rPr>
      </w:pPr>
    </w:p>
    <w:p w14:paraId="7D5DA53A" w14:textId="3BB5A9E2" w:rsidR="00AF0638" w:rsidRDefault="006C1F40" w:rsidP="00AF0638">
      <w:pPr>
        <w:ind w:left="614"/>
        <w:rPr>
          <w:rFonts w:ascii="Droid Serif" w:eastAsia="Droid Serif" w:hAnsi="Droid Serif" w:cs="Droid Serif"/>
          <w:sz w:val="18"/>
          <w:szCs w:val="18"/>
        </w:rPr>
      </w:pPr>
      <w:hyperlink r:id="rId21" w:history="1">
        <w:r w:rsidR="00AF0638" w:rsidRPr="0006147C">
          <w:rPr>
            <w:rFonts w:ascii="Droid Serif" w:hAnsi="Droid Serif"/>
            <w:color w:val="333333"/>
            <w:w w:val="99"/>
            <w:sz w:val="18"/>
            <w:szCs w:val="18"/>
            <w:u w:val="single"/>
          </w:rPr>
          <w:t>https://github.com/typ64/bigdata</w:t>
        </w:r>
      </w:hyperlink>
      <w:r w:rsidR="00AF0638">
        <w:rPr>
          <w:rFonts w:ascii="Droid Serif" w:eastAsia="Droid Serif" w:hAnsi="Droid Serif" w:cs="Droid Serif"/>
          <w:color w:val="418AC9"/>
          <w:sz w:val="18"/>
          <w:szCs w:val="18"/>
        </w:rPr>
        <w:t xml:space="preserve"> 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>- Custom</w:t>
      </w:r>
      <w:r w:rsidR="00C86D60">
        <w:rPr>
          <w:rFonts w:ascii="Droid Serif" w:eastAsia="Droid Serif" w:hAnsi="Droid Serif" w:cs="Droid Serif"/>
          <w:color w:val="000000"/>
          <w:sz w:val="18"/>
          <w:szCs w:val="18"/>
        </w:rPr>
        <w:t>-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>built quires for analyzing Twitter data after scrapping Twitter using Tweepy (</w:t>
      </w:r>
      <w:r w:rsidR="00C86D60">
        <w:rPr>
          <w:rFonts w:ascii="Droid Serif" w:eastAsia="Droid Serif" w:hAnsi="Droid Serif" w:cs="Droid Serif"/>
          <w:color w:val="000000"/>
          <w:sz w:val="18"/>
          <w:szCs w:val="18"/>
        </w:rPr>
        <w:t>T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>witter API). Customized quires to fit project needs.</w:t>
      </w:r>
      <w:r w:rsidR="00AF0638" w:rsidRPr="00C42BF5">
        <w:rPr>
          <w:rFonts w:ascii="Droid Serif" w:eastAsia="Droid Serif" w:hAnsi="Droid Serif" w:cs="Droid Serif"/>
          <w:color w:val="000000"/>
          <w:sz w:val="18"/>
          <w:szCs w:val="18"/>
        </w:rPr>
        <w:t xml:space="preserve"> </w:t>
      </w:r>
    </w:p>
    <w:p w14:paraId="0C98A832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197B37FC" w14:textId="5F0D9EBA" w:rsidR="00CE4388" w:rsidRDefault="00CE4388">
      <w:pPr>
        <w:spacing w:line="200" w:lineRule="exact"/>
      </w:pPr>
    </w:p>
    <w:p w14:paraId="271F90F8" w14:textId="288F3D4F" w:rsidR="00CE4388" w:rsidRDefault="00E90E07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1" locked="0" layoutInCell="1" allowOverlap="1" wp14:anchorId="3FFA67F8" wp14:editId="7BB6062C">
                <wp:simplePos x="0" y="0"/>
                <wp:positionH relativeFrom="page">
                  <wp:posOffset>2365495</wp:posOffset>
                </wp:positionH>
                <wp:positionV relativeFrom="paragraph">
                  <wp:posOffset>6422</wp:posOffset>
                </wp:positionV>
                <wp:extent cx="4342765" cy="232278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342765" cy="232278"/>
                          <a:chOff x="2497" y="172"/>
                          <a:chExt cx="8380" cy="0"/>
                        </a:xfrm>
                      </wpg:grpSpPr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2497" y="172"/>
                            <a:ext cx="8380" cy="0"/>
                          </a:xfrm>
                          <a:custGeom>
                            <a:avLst/>
                            <a:gdLst>
                              <a:gd name="T0" fmla="+- 0 2497 2497"/>
                              <a:gd name="T1" fmla="*/ T0 w 8380"/>
                              <a:gd name="T2" fmla="+- 0 10877 2497"/>
                              <a:gd name="T3" fmla="*/ T2 w 83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80">
                                <a:moveTo>
                                  <a:pt x="0" y="0"/>
                                </a:moveTo>
                                <a:lnTo>
                                  <a:pt x="8380" y="0"/>
                                </a:lnTo>
                              </a:path>
                            </a:pathLst>
                          </a:custGeom>
                          <a:noFill/>
                          <a:ln w="8586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1161C14C" id="Group 12" o:spid="_x0000_s1026" style="position:absolute;margin-left:186.25pt;margin-top:.5pt;width:341.95pt;height:18.3pt;flip:y;z-index:-251642880;mso-position-horizontal-relative:page" coordorigin="2497,172" coordsize="83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">
                <v:shape id="Freeform 16" o:spid="_x0000_s1027" style="position:absolute;left:2497;top:172;width:8380;height:0;visibility:visible;mso-wrap-style:square;v-text-anchor:top" coordsize="83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" path="m,l8380,e" filled="f" strokecolor="#404040 [2429]" strokeweight=".2385mm">
                  <v:path arrowok="t" o:connecttype="custom" o:connectlocs="0,0;8380,0" o:connectangles="0,0"/>
                </v:shape>
                <w10:wrap anchorx="page"/>
              </v:group>
            </w:pict>
          </mc:Fallback>
        </mc:AlternateContent>
      </w:r>
    </w:p>
    <w:p w14:paraId="01094C72" w14:textId="2CEBB99C" w:rsidR="00CE4388" w:rsidRDefault="00D866F2" w:rsidP="00D866F2">
      <w:pPr>
        <w:spacing w:before="18" w:line="300" w:lineRule="exact"/>
        <w:rPr>
          <w:sz w:val="27"/>
          <w:szCs w:val="27"/>
        </w:rPr>
      </w:pPr>
      <w:r>
        <w:rPr>
          <w:color w:val="333333"/>
          <w:w w:val="99"/>
          <w:sz w:val="27"/>
          <w:szCs w:val="27"/>
        </w:rPr>
        <w:t xml:space="preserve">    </w:t>
      </w:r>
      <w:r w:rsidR="00AF5D60">
        <w:rPr>
          <w:color w:val="333333"/>
          <w:w w:val="99"/>
          <w:sz w:val="27"/>
          <w:szCs w:val="27"/>
        </w:rPr>
        <w:t>Work</w:t>
      </w:r>
      <w:r w:rsidR="00AF5D60">
        <w:rPr>
          <w:color w:val="333333"/>
          <w:sz w:val="27"/>
          <w:szCs w:val="27"/>
        </w:rPr>
        <w:t xml:space="preserve"> </w:t>
      </w:r>
      <w:r w:rsidR="00D51199">
        <w:rPr>
          <w:color w:val="333333"/>
          <w:w w:val="99"/>
          <w:sz w:val="27"/>
          <w:szCs w:val="27"/>
        </w:rPr>
        <w:t>E</w:t>
      </w:r>
      <w:r w:rsidR="00AF5D60">
        <w:rPr>
          <w:color w:val="333333"/>
          <w:w w:val="99"/>
          <w:sz w:val="27"/>
          <w:szCs w:val="27"/>
        </w:rPr>
        <w:t>xperience</w:t>
      </w:r>
    </w:p>
    <w:p w14:paraId="5CC6566D" w14:textId="77777777" w:rsidR="00CE4388" w:rsidRDefault="00CE4388">
      <w:pPr>
        <w:spacing w:line="200" w:lineRule="exact"/>
      </w:pPr>
    </w:p>
    <w:p w14:paraId="3FEE8976" w14:textId="77777777" w:rsidR="00CE4388" w:rsidRDefault="00CE4388">
      <w:pPr>
        <w:spacing w:before="7" w:line="220" w:lineRule="exact"/>
        <w:rPr>
          <w:sz w:val="22"/>
          <w:szCs w:val="22"/>
        </w:rPr>
        <w:sectPr w:rsidR="00CE4388" w:rsidSect="006A4E82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272"/>
        </w:sectPr>
      </w:pPr>
    </w:p>
    <w:p w14:paraId="2120E4BD" w14:textId="189C56F5" w:rsidR="00615413" w:rsidRDefault="00C13EEC" w:rsidP="00615413">
      <w:pPr>
        <w:spacing w:line="260" w:lineRule="exact"/>
        <w:ind w:left="614" w:right="-502"/>
        <w:rPr>
          <w:rFonts w:ascii="Droid Serif" w:eastAsia="Droid Serif" w:hAnsi="Droid Serif" w:cs="Droid Serif"/>
          <w:sz w:val="22"/>
          <w:szCs w:val="22"/>
        </w:rPr>
      </w:pPr>
      <w:r>
        <w:rPr>
          <w:rFonts w:ascii="Droid Serif" w:eastAsia="Droid Serif" w:hAnsi="Droid Serif" w:cs="Droid Serif"/>
          <w:b/>
          <w:w w:val="102"/>
          <w:sz w:val="22"/>
          <w:szCs w:val="22"/>
        </w:rPr>
        <w:t>Interface Engineer</w:t>
      </w:r>
      <w:r w:rsidR="00615413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>
        <w:rPr>
          <w:rFonts w:ascii="Droid Serif" w:hAnsi="Droid Serif"/>
          <w:color w:val="333333"/>
          <w:w w:val="99"/>
          <w:sz w:val="22"/>
          <w:szCs w:val="22"/>
        </w:rPr>
        <w:t>Cerner</w:t>
      </w:r>
    </w:p>
    <w:p w14:paraId="05F3F1D1" w14:textId="068243E3" w:rsidR="00615413" w:rsidRPr="00C27F54" w:rsidRDefault="00C13EEC" w:rsidP="00615413">
      <w:pPr>
        <w:ind w:left="-90"/>
        <w:rPr>
          <w:rFonts w:ascii="Droid Serif" w:hAnsi="Droid Serif"/>
          <w:color w:val="333333"/>
          <w:w w:val="99"/>
          <w:sz w:val="22"/>
          <w:szCs w:val="22"/>
        </w:rPr>
        <w:sectPr w:rsidR="00615413" w:rsidRPr="00C27F54" w:rsidSect="006A4E82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2198" w:space="4950"/>
            <w:col w:w="1872"/>
          </w:cols>
        </w:sectPr>
      </w:pPr>
      <w:r>
        <w:rPr>
          <w:rFonts w:ascii="Droid Serif" w:hAnsi="Droid Serif"/>
          <w:color w:val="333333"/>
          <w:w w:val="99"/>
          <w:sz w:val="22"/>
          <w:szCs w:val="22"/>
        </w:rPr>
        <w:t>01</w:t>
      </w:r>
      <w:r w:rsidR="00615413" w:rsidRPr="00C27F54">
        <w:rPr>
          <w:rFonts w:ascii="Droid Serif" w:hAnsi="Droid Serif"/>
          <w:color w:val="333333"/>
          <w:w w:val="99"/>
          <w:sz w:val="22"/>
          <w:szCs w:val="22"/>
        </w:rPr>
        <w:t>/20</w:t>
      </w:r>
      <w:r>
        <w:rPr>
          <w:rFonts w:ascii="Droid Serif" w:hAnsi="Droid Serif"/>
          <w:color w:val="333333"/>
          <w:w w:val="99"/>
          <w:sz w:val="22"/>
          <w:szCs w:val="22"/>
        </w:rPr>
        <w:t>21</w:t>
      </w:r>
      <w:r w:rsidR="00615413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– </w:t>
      </w:r>
      <w:r>
        <w:rPr>
          <w:rFonts w:ascii="Droid Serif" w:hAnsi="Droid Serif"/>
          <w:color w:val="333333"/>
          <w:w w:val="99"/>
          <w:sz w:val="22"/>
          <w:szCs w:val="22"/>
        </w:rPr>
        <w:t>Present</w:t>
      </w:r>
    </w:p>
    <w:p w14:paraId="158146ED" w14:textId="77777777" w:rsidR="008D7420" w:rsidRDefault="008D7420" w:rsidP="00615413">
      <w:pPr>
        <w:spacing w:before="91" w:line="244" w:lineRule="auto"/>
        <w:ind w:left="614" w:right="599"/>
        <w:rPr>
          <w:rFonts w:ascii="Droid Serif" w:eastAsia="Droid Serif" w:hAnsi="Droid Serif" w:cs="Droid Serif"/>
          <w:sz w:val="18"/>
          <w:szCs w:val="18"/>
        </w:rPr>
      </w:pPr>
    </w:p>
    <w:p w14:paraId="0F7A0978" w14:textId="2DD89D9F" w:rsidR="00615413" w:rsidRDefault="00593F9F" w:rsidP="00615413">
      <w:pPr>
        <w:spacing w:before="91" w:line="244" w:lineRule="auto"/>
        <w:ind w:left="614" w:right="599"/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sz w:val="18"/>
          <w:szCs w:val="18"/>
        </w:rPr>
        <w:t xml:space="preserve">Applied troubleshooting, administration, and </w:t>
      </w:r>
      <w:r w:rsidR="009C112E">
        <w:rPr>
          <w:rFonts w:ascii="Droid Serif" w:eastAsia="Droid Serif" w:hAnsi="Droid Serif" w:cs="Droid Serif"/>
          <w:sz w:val="18"/>
          <w:szCs w:val="18"/>
        </w:rPr>
        <w:t xml:space="preserve">technical skills to </w:t>
      </w:r>
      <w:r w:rsidR="00CA25EC">
        <w:rPr>
          <w:rFonts w:ascii="Droid Serif" w:eastAsia="Droid Serif" w:hAnsi="Droid Serif" w:cs="Droid Serif"/>
          <w:sz w:val="18"/>
          <w:szCs w:val="18"/>
        </w:rPr>
        <w:t>build</w:t>
      </w:r>
      <w:r w:rsidR="00CC7982">
        <w:rPr>
          <w:rFonts w:ascii="Droid Serif" w:eastAsia="Droid Serif" w:hAnsi="Droid Serif" w:cs="Droid Serif"/>
          <w:sz w:val="18"/>
          <w:szCs w:val="18"/>
        </w:rPr>
        <w:t xml:space="preserve">, deliver, and </w:t>
      </w:r>
      <w:r w:rsidR="00355166">
        <w:rPr>
          <w:rFonts w:ascii="Droid Serif" w:eastAsia="Droid Serif" w:hAnsi="Droid Serif" w:cs="Droid Serif"/>
          <w:sz w:val="18"/>
          <w:szCs w:val="18"/>
        </w:rPr>
        <w:t xml:space="preserve">support interfaces </w:t>
      </w:r>
      <w:r w:rsidR="00C55D13">
        <w:rPr>
          <w:rFonts w:ascii="Droid Serif" w:eastAsia="Droid Serif" w:hAnsi="Droid Serif" w:cs="Droid Serif"/>
          <w:sz w:val="18"/>
          <w:szCs w:val="18"/>
        </w:rPr>
        <w:t>for client</w:t>
      </w:r>
      <w:r w:rsidR="00B40153">
        <w:rPr>
          <w:rFonts w:ascii="Droid Serif" w:eastAsia="Droid Serif" w:hAnsi="Droid Serif" w:cs="Droid Serif"/>
          <w:sz w:val="18"/>
          <w:szCs w:val="18"/>
        </w:rPr>
        <w:t xml:space="preserve">s </w:t>
      </w:r>
      <w:r w:rsidR="0030323D">
        <w:rPr>
          <w:rFonts w:ascii="Droid Serif" w:eastAsia="Droid Serif" w:hAnsi="Droid Serif" w:cs="Droid Serif"/>
          <w:sz w:val="18"/>
          <w:szCs w:val="18"/>
        </w:rPr>
        <w:t>that create connect</w:t>
      </w:r>
      <w:r w:rsidR="00B01689">
        <w:rPr>
          <w:rFonts w:ascii="Droid Serif" w:eastAsia="Droid Serif" w:hAnsi="Droid Serif" w:cs="Droid Serif"/>
          <w:sz w:val="18"/>
          <w:szCs w:val="18"/>
        </w:rPr>
        <w:t>ions</w:t>
      </w:r>
      <w:r w:rsidR="0030323D">
        <w:rPr>
          <w:rFonts w:ascii="Droid Serif" w:eastAsia="Droid Serif" w:hAnsi="Droid Serif" w:cs="Droid Serif"/>
          <w:sz w:val="18"/>
          <w:szCs w:val="18"/>
        </w:rPr>
        <w:t xml:space="preserve"> between Cerner </w:t>
      </w:r>
      <w:r w:rsidR="00B01689">
        <w:rPr>
          <w:rFonts w:ascii="Droid Serif" w:eastAsia="Droid Serif" w:hAnsi="Droid Serif" w:cs="Droid Serif"/>
          <w:sz w:val="18"/>
          <w:szCs w:val="18"/>
        </w:rPr>
        <w:t>and vendors and/or client</w:t>
      </w:r>
      <w:r w:rsidR="00B40153">
        <w:rPr>
          <w:rFonts w:ascii="Droid Serif" w:eastAsia="Droid Serif" w:hAnsi="Droid Serif" w:cs="Droid Serif"/>
          <w:sz w:val="18"/>
          <w:szCs w:val="18"/>
        </w:rPr>
        <w:t>s</w:t>
      </w:r>
      <w:r w:rsidR="00B01689">
        <w:rPr>
          <w:rFonts w:ascii="Droid Serif" w:eastAsia="Droid Serif" w:hAnsi="Droid Serif" w:cs="Droid Serif"/>
          <w:sz w:val="18"/>
          <w:szCs w:val="18"/>
        </w:rPr>
        <w:t xml:space="preserve"> (</w:t>
      </w:r>
      <w:r w:rsidR="008D2357">
        <w:rPr>
          <w:rFonts w:ascii="Droid Serif" w:eastAsia="Droid Serif" w:hAnsi="Droid Serif" w:cs="Droid Serif"/>
          <w:sz w:val="18"/>
          <w:szCs w:val="18"/>
        </w:rPr>
        <w:t>i.e.,</w:t>
      </w:r>
      <w:r w:rsidR="00B40153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B01689">
        <w:rPr>
          <w:rFonts w:ascii="Droid Serif" w:eastAsia="Droid Serif" w:hAnsi="Droid Serif" w:cs="Droid Serif"/>
          <w:sz w:val="18"/>
          <w:szCs w:val="18"/>
        </w:rPr>
        <w:t>hospitals)</w:t>
      </w:r>
      <w:r w:rsidR="00C83B50">
        <w:rPr>
          <w:rFonts w:ascii="Droid Serif" w:eastAsia="Droid Serif" w:hAnsi="Droid Serif" w:cs="Droid Serif"/>
          <w:sz w:val="18"/>
          <w:szCs w:val="18"/>
        </w:rPr>
        <w:t xml:space="preserve">. This includes </w:t>
      </w:r>
      <w:r w:rsidR="00CC7982" w:rsidRPr="00CC7982">
        <w:rPr>
          <w:rFonts w:ascii="Droid Serif" w:eastAsia="Droid Serif" w:hAnsi="Droid Serif" w:cs="Droid Serif"/>
          <w:sz w:val="18"/>
          <w:szCs w:val="18"/>
        </w:rPr>
        <w:t>Sys</w:t>
      </w:r>
      <w:r w:rsidR="00B55587">
        <w:rPr>
          <w:rFonts w:ascii="Droid Serif" w:eastAsia="Droid Serif" w:hAnsi="Droid Serif" w:cs="Droid Serif"/>
          <w:sz w:val="18"/>
          <w:szCs w:val="18"/>
        </w:rPr>
        <w:t>tem</w:t>
      </w:r>
      <w:r w:rsidR="00CC7982" w:rsidRPr="00CC7982">
        <w:rPr>
          <w:rFonts w:ascii="Droid Serif" w:eastAsia="Droid Serif" w:hAnsi="Droid Serif" w:cs="Droid Serif"/>
          <w:sz w:val="18"/>
          <w:szCs w:val="18"/>
        </w:rPr>
        <w:t xml:space="preserve"> Admin</w:t>
      </w:r>
      <w:r w:rsidR="00B55587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277E1B">
        <w:rPr>
          <w:rFonts w:ascii="Droid Serif" w:eastAsia="Droid Serif" w:hAnsi="Droid Serif" w:cs="Droid Serif"/>
          <w:sz w:val="18"/>
          <w:szCs w:val="18"/>
        </w:rPr>
        <w:t xml:space="preserve">skills </w:t>
      </w:r>
      <w:r w:rsidR="00B55587">
        <w:rPr>
          <w:rFonts w:ascii="Droid Serif" w:eastAsia="Droid Serif" w:hAnsi="Droid Serif" w:cs="Droid Serif"/>
          <w:sz w:val="18"/>
          <w:szCs w:val="18"/>
        </w:rPr>
        <w:t xml:space="preserve">using </w:t>
      </w:r>
      <w:r w:rsidR="00CC7982" w:rsidRPr="00CC7982">
        <w:rPr>
          <w:rFonts w:ascii="Droid Serif" w:eastAsia="Droid Serif" w:hAnsi="Droid Serif" w:cs="Droid Serif"/>
          <w:sz w:val="18"/>
          <w:szCs w:val="18"/>
        </w:rPr>
        <w:t>OpenView</w:t>
      </w:r>
      <w:r w:rsidR="00277E1B">
        <w:rPr>
          <w:rFonts w:ascii="Droid Serif" w:eastAsia="Droid Serif" w:hAnsi="Droid Serif" w:cs="Droid Serif"/>
          <w:sz w:val="18"/>
          <w:szCs w:val="18"/>
        </w:rPr>
        <w:t xml:space="preserve"> to create and troubleshoot interfaces</w:t>
      </w:r>
      <w:r w:rsidR="00CC7982" w:rsidRPr="00CC7982">
        <w:rPr>
          <w:rFonts w:ascii="Droid Serif" w:eastAsia="Droid Serif" w:hAnsi="Droid Serif" w:cs="Droid Serif"/>
          <w:sz w:val="18"/>
          <w:szCs w:val="18"/>
        </w:rPr>
        <w:t>, Network Admin</w:t>
      </w:r>
      <w:r w:rsidR="00B55587">
        <w:rPr>
          <w:rFonts w:ascii="Droid Serif" w:eastAsia="Droid Serif" w:hAnsi="Droid Serif" w:cs="Droid Serif"/>
          <w:sz w:val="18"/>
          <w:szCs w:val="18"/>
        </w:rPr>
        <w:t xml:space="preserve">istration </w:t>
      </w:r>
      <w:r w:rsidR="00277E1B">
        <w:rPr>
          <w:rFonts w:ascii="Droid Serif" w:eastAsia="Droid Serif" w:hAnsi="Droid Serif" w:cs="Droid Serif"/>
          <w:sz w:val="18"/>
          <w:szCs w:val="18"/>
        </w:rPr>
        <w:t xml:space="preserve">skills </w:t>
      </w:r>
      <w:r w:rsidR="00B55587">
        <w:rPr>
          <w:rFonts w:ascii="Droid Serif" w:eastAsia="Droid Serif" w:hAnsi="Droid Serif" w:cs="Droid Serif"/>
          <w:sz w:val="18"/>
          <w:szCs w:val="18"/>
        </w:rPr>
        <w:t>using</w:t>
      </w:r>
      <w:r w:rsidR="00CC7982" w:rsidRPr="00CC7982">
        <w:rPr>
          <w:rFonts w:ascii="Droid Serif" w:eastAsia="Droid Serif" w:hAnsi="Droid Serif" w:cs="Droid Serif"/>
          <w:sz w:val="18"/>
          <w:szCs w:val="18"/>
        </w:rPr>
        <w:t xml:space="preserve"> OpenPort</w:t>
      </w:r>
      <w:r w:rsidR="00277E1B">
        <w:rPr>
          <w:rFonts w:ascii="Droid Serif" w:eastAsia="Droid Serif" w:hAnsi="Droid Serif" w:cs="Droid Serif"/>
          <w:sz w:val="18"/>
          <w:szCs w:val="18"/>
        </w:rPr>
        <w:t xml:space="preserve"> to support connections</w:t>
      </w:r>
      <w:r w:rsidR="00CC7982" w:rsidRPr="00CC7982">
        <w:rPr>
          <w:rFonts w:ascii="Droid Serif" w:eastAsia="Droid Serif" w:hAnsi="Droid Serif" w:cs="Droid Serif"/>
          <w:sz w:val="18"/>
          <w:szCs w:val="18"/>
        </w:rPr>
        <w:t xml:space="preserve">, and Software Engineer </w:t>
      </w:r>
      <w:r w:rsidR="00277E1B">
        <w:rPr>
          <w:rFonts w:ascii="Droid Serif" w:eastAsia="Droid Serif" w:hAnsi="Droid Serif" w:cs="Droid Serif"/>
          <w:sz w:val="18"/>
          <w:szCs w:val="18"/>
        </w:rPr>
        <w:t>skills</w:t>
      </w:r>
      <w:r w:rsidR="00B55587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277E1B">
        <w:rPr>
          <w:rFonts w:ascii="Droid Serif" w:eastAsia="Droid Serif" w:hAnsi="Droid Serif" w:cs="Droid Serif"/>
          <w:sz w:val="18"/>
          <w:szCs w:val="18"/>
        </w:rPr>
        <w:t xml:space="preserve">in </w:t>
      </w:r>
      <w:r w:rsidR="00CC7982" w:rsidRPr="00CC7982">
        <w:rPr>
          <w:rFonts w:ascii="Droid Serif" w:eastAsia="Droid Serif" w:hAnsi="Droid Serif" w:cs="Droid Serif"/>
          <w:sz w:val="18"/>
          <w:szCs w:val="18"/>
        </w:rPr>
        <w:t>CCL</w:t>
      </w:r>
      <w:r w:rsidR="00EB4600">
        <w:rPr>
          <w:rFonts w:ascii="Droid Serif" w:eastAsia="Droid Serif" w:hAnsi="Droid Serif" w:cs="Droid Serif"/>
          <w:sz w:val="18"/>
          <w:szCs w:val="18"/>
        </w:rPr>
        <w:t xml:space="preserve"> (</w:t>
      </w:r>
      <w:r w:rsidR="00EB4600" w:rsidRPr="00EB4600">
        <w:rPr>
          <w:rFonts w:ascii="Droid Serif" w:eastAsia="Droid Serif" w:hAnsi="Droid Serif" w:cs="Droid Serif"/>
          <w:sz w:val="18"/>
          <w:szCs w:val="18"/>
        </w:rPr>
        <w:t>Cerner Command Language</w:t>
      </w:r>
      <w:r w:rsidR="00EB4600">
        <w:rPr>
          <w:rFonts w:ascii="Droid Serif" w:eastAsia="Droid Serif" w:hAnsi="Droid Serif" w:cs="Droid Serif"/>
          <w:sz w:val="18"/>
          <w:szCs w:val="18"/>
        </w:rPr>
        <w:t xml:space="preserve"> similar to SQL)</w:t>
      </w:r>
      <w:r w:rsidR="00EB4600" w:rsidRPr="00EB4600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B55587">
        <w:rPr>
          <w:rFonts w:ascii="Droid Serif" w:eastAsia="Droid Serif" w:hAnsi="Droid Serif" w:cs="Droid Serif"/>
          <w:sz w:val="18"/>
          <w:szCs w:val="18"/>
        </w:rPr>
        <w:t xml:space="preserve">to </w:t>
      </w:r>
      <w:r w:rsidR="00277E1B">
        <w:rPr>
          <w:rFonts w:ascii="Droid Serif" w:eastAsia="Droid Serif" w:hAnsi="Droid Serif" w:cs="Droid Serif"/>
          <w:sz w:val="18"/>
          <w:szCs w:val="18"/>
        </w:rPr>
        <w:t>develop scripts</w:t>
      </w:r>
      <w:r w:rsidR="00EB4600">
        <w:rPr>
          <w:rFonts w:ascii="Droid Serif" w:eastAsia="Droid Serif" w:hAnsi="Droid Serif" w:cs="Droid Serif"/>
          <w:sz w:val="18"/>
          <w:szCs w:val="18"/>
        </w:rPr>
        <w:t>.</w:t>
      </w:r>
      <w:r w:rsidR="00994DA2">
        <w:rPr>
          <w:rFonts w:ascii="Droid Serif" w:eastAsia="Droid Serif" w:hAnsi="Droid Serif" w:cs="Droid Serif"/>
          <w:sz w:val="18"/>
          <w:szCs w:val="18"/>
        </w:rPr>
        <w:t xml:space="preserve"> These</w:t>
      </w:r>
      <w:r w:rsidR="00B32F67">
        <w:rPr>
          <w:rFonts w:ascii="Droid Serif" w:eastAsia="Droid Serif" w:hAnsi="Droid Serif" w:cs="Droid Serif"/>
          <w:sz w:val="18"/>
          <w:szCs w:val="18"/>
        </w:rPr>
        <w:t xml:space="preserve"> innovative</w:t>
      </w:r>
      <w:r w:rsidR="00994DA2">
        <w:rPr>
          <w:rFonts w:ascii="Droid Serif" w:eastAsia="Droid Serif" w:hAnsi="Droid Serif" w:cs="Droid Serif"/>
          <w:sz w:val="18"/>
          <w:szCs w:val="18"/>
        </w:rPr>
        <w:t xml:space="preserve"> interfaces allow our clients to better aid their patients</w:t>
      </w:r>
      <w:r w:rsidR="00B32F67">
        <w:rPr>
          <w:rFonts w:ascii="Droid Serif" w:eastAsia="Droid Serif" w:hAnsi="Droid Serif" w:cs="Droid Serif"/>
          <w:sz w:val="18"/>
          <w:szCs w:val="18"/>
        </w:rPr>
        <w:t>.</w:t>
      </w:r>
      <w:r w:rsidR="00B12D36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184F79">
        <w:rPr>
          <w:rFonts w:ascii="Droid Serif" w:eastAsia="Droid Serif" w:hAnsi="Droid Serif" w:cs="Droid Serif"/>
          <w:sz w:val="18"/>
          <w:szCs w:val="18"/>
        </w:rPr>
        <w:t xml:space="preserve">Communication and teamwork </w:t>
      </w:r>
      <w:r w:rsidR="006D6B25">
        <w:rPr>
          <w:rFonts w:ascii="Droid Serif" w:eastAsia="Droid Serif" w:hAnsi="Droid Serif" w:cs="Droid Serif"/>
          <w:sz w:val="18"/>
          <w:szCs w:val="18"/>
        </w:rPr>
        <w:t>are</w:t>
      </w:r>
      <w:r w:rsidR="00184F79">
        <w:rPr>
          <w:rFonts w:ascii="Droid Serif" w:eastAsia="Droid Serif" w:hAnsi="Droid Serif" w:cs="Droid Serif"/>
          <w:sz w:val="18"/>
          <w:szCs w:val="18"/>
        </w:rPr>
        <w:t xml:space="preserve"> also mandatory as I </w:t>
      </w:r>
      <w:r w:rsidR="006D6B25">
        <w:rPr>
          <w:rFonts w:ascii="Droid Serif" w:eastAsia="Droid Serif" w:hAnsi="Droid Serif" w:cs="Droid Serif"/>
          <w:sz w:val="18"/>
          <w:szCs w:val="18"/>
        </w:rPr>
        <w:t>must</w:t>
      </w:r>
      <w:r w:rsidR="00184F79">
        <w:rPr>
          <w:rFonts w:ascii="Droid Serif" w:eastAsia="Droid Serif" w:hAnsi="Droid Serif" w:cs="Droid Serif"/>
          <w:sz w:val="18"/>
          <w:szCs w:val="18"/>
        </w:rPr>
        <w:t xml:space="preserve"> be able to </w:t>
      </w:r>
      <w:r w:rsidR="00CF5D07">
        <w:rPr>
          <w:rFonts w:ascii="Droid Serif" w:eastAsia="Droid Serif" w:hAnsi="Droid Serif" w:cs="Droid Serif"/>
          <w:sz w:val="18"/>
          <w:szCs w:val="18"/>
        </w:rPr>
        <w:t>work in tandem with other Cerner solution</w:t>
      </w:r>
      <w:r w:rsidR="00FA28C1">
        <w:rPr>
          <w:rFonts w:ascii="Droid Serif" w:eastAsia="Droid Serif" w:hAnsi="Droid Serif" w:cs="Droid Serif"/>
          <w:sz w:val="18"/>
          <w:szCs w:val="18"/>
        </w:rPr>
        <w:t>s</w:t>
      </w:r>
      <w:r w:rsidR="00CF5D07">
        <w:rPr>
          <w:rFonts w:ascii="Droid Serif" w:eastAsia="Droid Serif" w:hAnsi="Droid Serif" w:cs="Droid Serif"/>
          <w:sz w:val="18"/>
          <w:szCs w:val="18"/>
        </w:rPr>
        <w:t xml:space="preserve"> for client implementations. </w:t>
      </w:r>
    </w:p>
    <w:p w14:paraId="1939EDA2" w14:textId="77777777" w:rsidR="0006265B" w:rsidRDefault="0006265B" w:rsidP="00615413">
      <w:pPr>
        <w:spacing w:before="91" w:line="244" w:lineRule="auto"/>
        <w:ind w:left="614" w:right="599"/>
        <w:rPr>
          <w:rFonts w:ascii="Droid Serif" w:eastAsia="Droid Serif" w:hAnsi="Droid Serif" w:cs="Droid Serif"/>
          <w:position w:val="-1"/>
          <w:sz w:val="18"/>
          <w:szCs w:val="18"/>
        </w:rPr>
      </w:pPr>
    </w:p>
    <w:p w14:paraId="7A909984" w14:textId="7DF0870D" w:rsidR="00615413" w:rsidRPr="008404F9" w:rsidRDefault="00615413" w:rsidP="00615413">
      <w:pPr>
        <w:spacing w:before="91" w:line="244" w:lineRule="auto"/>
        <w:ind w:left="614" w:right="599"/>
        <w:rPr>
          <w:rFonts w:ascii="Droid Serif" w:eastAsia="Droid Serif" w:hAnsi="Droid Serif" w:cs="Droid Serif"/>
          <w:position w:val="-1"/>
          <w:sz w:val="18"/>
          <w:szCs w:val="18"/>
        </w:rPr>
        <w:sectPr w:rsidR="00615413" w:rsidRPr="008404F9" w:rsidSect="006A4E82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1FAA923" w14:textId="28452CE3" w:rsidR="00CE4388" w:rsidRDefault="007229A8" w:rsidP="008D7420">
      <w:pPr>
        <w:ind w:left="619" w:right="-504"/>
        <w:rPr>
          <w:rFonts w:ascii="Droid Serif" w:eastAsia="Droid Serif" w:hAnsi="Droid Serif" w:cs="Droid Serif"/>
          <w:sz w:val="22"/>
          <w:szCs w:val="22"/>
        </w:rPr>
      </w:pPr>
      <w:r w:rsidRPr="007229A8">
        <w:rPr>
          <w:rFonts w:ascii="Droid Serif" w:eastAsia="Droid Serif" w:hAnsi="Droid Serif" w:cs="Droid Serif"/>
          <w:b/>
          <w:w w:val="102"/>
          <w:sz w:val="22"/>
          <w:szCs w:val="22"/>
        </w:rPr>
        <w:t>Technical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 w:rsidRPr="007229A8">
        <w:rPr>
          <w:rFonts w:ascii="Droid Serif" w:eastAsia="Droid Serif" w:hAnsi="Droid Serif" w:cs="Droid Serif"/>
          <w:b/>
          <w:w w:val="102"/>
          <w:sz w:val="22"/>
          <w:szCs w:val="22"/>
        </w:rPr>
        <w:t>Analyst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 w:rsidRPr="00C27F54">
        <w:rPr>
          <w:rFonts w:ascii="Droid Serif" w:hAnsi="Droid Serif"/>
          <w:color w:val="333333"/>
          <w:w w:val="99"/>
          <w:sz w:val="22"/>
          <w:szCs w:val="22"/>
        </w:rPr>
        <w:t>ITG|HCA</w:t>
      </w:r>
    </w:p>
    <w:p w14:paraId="3D9023A1" w14:textId="77777777" w:rsidR="00CE4388" w:rsidRDefault="002B15A2" w:rsidP="008D7420">
      <w:pPr>
        <w:spacing w:line="360" w:lineRule="auto"/>
        <w:ind w:left="-90"/>
        <w:rPr>
          <w:rFonts w:ascii="Droid Serif" w:hAnsi="Droid Serif"/>
          <w:color w:val="333333"/>
          <w:w w:val="99"/>
          <w:sz w:val="22"/>
          <w:szCs w:val="22"/>
        </w:rPr>
      </w:pPr>
      <w:r w:rsidRPr="00C27F54">
        <w:rPr>
          <w:rFonts w:ascii="Droid Serif" w:hAnsi="Droid Serif"/>
          <w:color w:val="333333"/>
          <w:w w:val="99"/>
          <w:sz w:val="22"/>
          <w:szCs w:val="22"/>
        </w:rPr>
        <w:t>06/2018</w:t>
      </w:r>
      <w:r w:rsidR="007229A8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Pr="00C27F54">
        <w:rPr>
          <w:rFonts w:ascii="Droid Serif" w:hAnsi="Droid Serif"/>
          <w:color w:val="333333"/>
          <w:w w:val="99"/>
          <w:sz w:val="22"/>
          <w:szCs w:val="22"/>
        </w:rPr>
        <w:t>–</w:t>
      </w:r>
      <w:r w:rsidR="007229A8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Pr="00C27F54">
        <w:rPr>
          <w:rFonts w:ascii="Droid Serif" w:hAnsi="Droid Serif"/>
          <w:color w:val="333333"/>
          <w:w w:val="99"/>
          <w:sz w:val="22"/>
          <w:szCs w:val="22"/>
        </w:rPr>
        <w:t>10/2019</w:t>
      </w:r>
    </w:p>
    <w:p w14:paraId="083753E6" w14:textId="34445C27" w:rsidR="008D7420" w:rsidRPr="00C27F54" w:rsidRDefault="008D7420" w:rsidP="008D7420">
      <w:pPr>
        <w:spacing w:line="360" w:lineRule="auto"/>
        <w:ind w:left="-90"/>
        <w:rPr>
          <w:rFonts w:ascii="Droid Serif" w:hAnsi="Droid Serif"/>
          <w:color w:val="333333"/>
          <w:w w:val="99"/>
          <w:sz w:val="22"/>
          <w:szCs w:val="22"/>
        </w:rPr>
        <w:sectPr w:rsidR="008D7420" w:rsidRPr="00C27F54" w:rsidSect="006A4E82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2198" w:space="4950"/>
            <w:col w:w="1872"/>
          </w:cols>
        </w:sectPr>
      </w:pPr>
    </w:p>
    <w:p w14:paraId="056BA1C5" w14:textId="77777777" w:rsidR="008D7420" w:rsidRDefault="008D7420" w:rsidP="008D7420">
      <w:pPr>
        <w:spacing w:before="91"/>
        <w:ind w:left="619" w:right="605"/>
        <w:rPr>
          <w:rFonts w:ascii="Droid Serif" w:eastAsia="Droid Serif" w:hAnsi="Droid Serif" w:cs="Droid Serif"/>
          <w:sz w:val="18"/>
          <w:szCs w:val="18"/>
        </w:rPr>
      </w:pPr>
    </w:p>
    <w:p w14:paraId="57178AEB" w14:textId="4D592683" w:rsidR="008404F9" w:rsidRPr="008404F9" w:rsidRDefault="00C55A44" w:rsidP="008D7420">
      <w:pPr>
        <w:spacing w:before="91"/>
        <w:ind w:left="619" w:right="605"/>
        <w:rPr>
          <w:rFonts w:ascii="Droid Serif" w:eastAsia="Droid Serif" w:hAnsi="Droid Serif" w:cs="Droid Serif"/>
          <w:position w:val="-1"/>
          <w:sz w:val="18"/>
          <w:szCs w:val="18"/>
        </w:rPr>
        <w:sectPr w:rsidR="008404F9" w:rsidRPr="008404F9" w:rsidSect="006A4E82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r>
        <w:rPr>
          <w:rFonts w:ascii="Droid Serif" w:eastAsia="Droid Serif" w:hAnsi="Droid Serif" w:cs="Droid Serif"/>
          <w:sz w:val="18"/>
          <w:szCs w:val="18"/>
        </w:rPr>
        <w:t>Used problem</w:t>
      </w:r>
      <w:r w:rsidR="00D2523D">
        <w:rPr>
          <w:rFonts w:ascii="Droid Serif" w:eastAsia="Droid Serif" w:hAnsi="Droid Serif" w:cs="Droid Serif"/>
          <w:sz w:val="18"/>
          <w:szCs w:val="18"/>
        </w:rPr>
        <w:t>-</w:t>
      </w:r>
      <w:r>
        <w:rPr>
          <w:rFonts w:ascii="Droid Serif" w:eastAsia="Droid Serif" w:hAnsi="Droid Serif" w:cs="Droid Serif"/>
          <w:sz w:val="18"/>
          <w:szCs w:val="18"/>
        </w:rPr>
        <w:t>solving skills to p</w:t>
      </w:r>
      <w:r w:rsidR="00AE391D">
        <w:rPr>
          <w:rFonts w:ascii="Droid Serif" w:eastAsia="Droid Serif" w:hAnsi="Droid Serif" w:cs="Droid Serif"/>
          <w:sz w:val="18"/>
          <w:szCs w:val="18"/>
        </w:rPr>
        <w:t xml:space="preserve">rovide creative assistance </w:t>
      </w:r>
      <w:r w:rsidR="0072435C">
        <w:rPr>
          <w:rFonts w:ascii="Droid Serif" w:eastAsia="Droid Serif" w:hAnsi="Droid Serif" w:cs="Droid Serif"/>
          <w:sz w:val="18"/>
          <w:szCs w:val="18"/>
        </w:rPr>
        <w:t>with any</w:t>
      </w:r>
      <w:r w:rsidR="0006265B">
        <w:rPr>
          <w:rFonts w:ascii="Droid Serif" w:eastAsia="Droid Serif" w:hAnsi="Droid Serif" w:cs="Droid Serif"/>
          <w:sz w:val="18"/>
          <w:szCs w:val="18"/>
        </w:rPr>
        <w:t>,</w:t>
      </w:r>
      <w:r w:rsidR="0072435C">
        <w:rPr>
          <w:rFonts w:ascii="Droid Serif" w:eastAsia="Droid Serif" w:hAnsi="Droid Serif" w:cs="Droid Serif"/>
          <w:sz w:val="18"/>
          <w:szCs w:val="18"/>
        </w:rPr>
        <w:t xml:space="preserve"> and all</w:t>
      </w:r>
      <w:r w:rsidR="0006265B">
        <w:rPr>
          <w:rFonts w:ascii="Droid Serif" w:eastAsia="Droid Serif" w:hAnsi="Droid Serif" w:cs="Droid Serif"/>
          <w:sz w:val="18"/>
          <w:szCs w:val="18"/>
        </w:rPr>
        <w:t>,</w:t>
      </w:r>
      <w:r w:rsidR="0072435C">
        <w:rPr>
          <w:rFonts w:ascii="Droid Serif" w:eastAsia="Droid Serif" w:hAnsi="Droid Serif" w:cs="Droid Serif"/>
          <w:sz w:val="18"/>
          <w:szCs w:val="18"/>
        </w:rPr>
        <w:t xml:space="preserve"> technical needs for caretakers in any of </w:t>
      </w:r>
      <w:r w:rsidR="003819CF">
        <w:rPr>
          <w:rFonts w:ascii="Droid Serif" w:eastAsia="Droid Serif" w:hAnsi="Droid Serif" w:cs="Droid Serif"/>
          <w:sz w:val="18"/>
          <w:szCs w:val="18"/>
        </w:rPr>
        <w:t>HCA’s</w:t>
      </w:r>
      <w:r w:rsidR="0072435C">
        <w:rPr>
          <w:rFonts w:ascii="Droid Serif" w:eastAsia="Droid Serif" w:hAnsi="Droid Serif" w:cs="Droid Serif"/>
          <w:sz w:val="18"/>
          <w:szCs w:val="18"/>
        </w:rPr>
        <w:t xml:space="preserve"> hospitals, clinics, or </w:t>
      </w:r>
      <w:r w:rsidR="00EA5531">
        <w:rPr>
          <w:rFonts w:ascii="Droid Serif" w:eastAsia="Droid Serif" w:hAnsi="Droid Serif" w:cs="Droid Serif"/>
          <w:sz w:val="18"/>
          <w:szCs w:val="18"/>
        </w:rPr>
        <w:t>stand-alone Emergency Departments.</w:t>
      </w:r>
      <w:r w:rsidR="0002577E">
        <w:rPr>
          <w:rFonts w:ascii="Droid Serif" w:eastAsia="Droid Serif" w:hAnsi="Droid Serif" w:cs="Droid Serif"/>
          <w:sz w:val="18"/>
          <w:szCs w:val="18"/>
        </w:rPr>
        <w:t xml:space="preserve"> Including but not limited to creating scripts to </w:t>
      </w:r>
      <w:r w:rsidR="00687D30">
        <w:rPr>
          <w:rFonts w:ascii="Droid Serif" w:eastAsia="Droid Serif" w:hAnsi="Droid Serif" w:cs="Droid Serif"/>
          <w:sz w:val="18"/>
          <w:szCs w:val="18"/>
        </w:rPr>
        <w:t xml:space="preserve">make changes quicker, using SQL to retrieve information </w:t>
      </w:r>
      <w:r w:rsidR="00583CD7">
        <w:rPr>
          <w:rFonts w:ascii="Droid Serif" w:eastAsia="Droid Serif" w:hAnsi="Droid Serif" w:cs="Droid Serif"/>
          <w:sz w:val="18"/>
          <w:szCs w:val="18"/>
        </w:rPr>
        <w:t xml:space="preserve">about users and their machine(s) in Active Directory, and setting up users and devices in </w:t>
      </w:r>
      <w:r w:rsidR="003819CF">
        <w:rPr>
          <w:rFonts w:ascii="Droid Serif" w:eastAsia="Droid Serif" w:hAnsi="Droid Serif" w:cs="Droid Serif"/>
          <w:sz w:val="18"/>
          <w:szCs w:val="18"/>
        </w:rPr>
        <w:t>HCA’s</w:t>
      </w:r>
      <w:r w:rsidR="00583CD7">
        <w:rPr>
          <w:rFonts w:ascii="Droid Serif" w:eastAsia="Droid Serif" w:hAnsi="Droid Serif" w:cs="Droid Serif"/>
          <w:sz w:val="18"/>
          <w:szCs w:val="18"/>
        </w:rPr>
        <w:t xml:space="preserve"> phone system.</w:t>
      </w:r>
      <w:r w:rsidR="006F4D64">
        <w:rPr>
          <w:rFonts w:ascii="Droid Serif" w:eastAsia="Droid Serif" w:hAnsi="Droid Serif" w:cs="Droid Serif"/>
          <w:sz w:val="18"/>
          <w:szCs w:val="18"/>
        </w:rPr>
        <w:t xml:space="preserve"> Work done was mostly during business hours in a way that </w:t>
      </w:r>
      <w:r w:rsidR="00C07D0F">
        <w:rPr>
          <w:rFonts w:ascii="Droid Serif" w:eastAsia="Droid Serif" w:hAnsi="Droid Serif" w:cs="Droid Serif"/>
          <w:sz w:val="18"/>
          <w:szCs w:val="18"/>
        </w:rPr>
        <w:t>helped rather than hindered patient care.</w:t>
      </w:r>
      <w:r w:rsidR="00687D30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C51568">
        <w:rPr>
          <w:rFonts w:ascii="Droid Serif" w:eastAsia="Droid Serif" w:hAnsi="Droid Serif" w:cs="Droid Serif"/>
          <w:position w:val="-1"/>
          <w:sz w:val="18"/>
          <w:szCs w:val="18"/>
        </w:rPr>
        <w:t>SCRUM was used dail</w:t>
      </w:r>
      <w:r w:rsidR="003819CF">
        <w:rPr>
          <w:rFonts w:ascii="Droid Serif" w:eastAsia="Droid Serif" w:hAnsi="Droid Serif" w:cs="Droid Serif"/>
          <w:position w:val="-1"/>
          <w:sz w:val="18"/>
          <w:szCs w:val="18"/>
        </w:rPr>
        <w:t xml:space="preserve">y and made sure team met </w:t>
      </w:r>
      <w:r w:rsidR="003819CF" w:rsidRPr="003819CF">
        <w:rPr>
          <w:rFonts w:ascii="Droid Serif" w:eastAsia="Droid Serif" w:hAnsi="Droid Serif" w:cs="Droid Serif"/>
          <w:position w:val="-1"/>
          <w:sz w:val="18"/>
          <w:szCs w:val="18"/>
        </w:rPr>
        <w:t xml:space="preserve">100%+ of </w:t>
      </w:r>
      <w:r w:rsidR="003819CF">
        <w:rPr>
          <w:rFonts w:ascii="Droid Serif" w:eastAsia="Droid Serif" w:hAnsi="Droid Serif" w:cs="Droid Serif"/>
          <w:position w:val="-1"/>
          <w:sz w:val="18"/>
          <w:szCs w:val="18"/>
        </w:rPr>
        <w:t>our</w:t>
      </w:r>
      <w:r w:rsidR="003819CF" w:rsidRPr="003819CF">
        <w:rPr>
          <w:rFonts w:ascii="Droid Serif" w:eastAsia="Droid Serif" w:hAnsi="Droid Serif" w:cs="Droid Serif"/>
          <w:position w:val="-1"/>
          <w:sz w:val="18"/>
          <w:szCs w:val="18"/>
        </w:rPr>
        <w:t xml:space="preserve"> Sprint goals</w:t>
      </w:r>
    </w:p>
    <w:p w14:paraId="2BE8DAE9" w14:textId="77777777" w:rsidR="008404F9" w:rsidRDefault="008404F9" w:rsidP="008404F9">
      <w:pPr>
        <w:spacing w:before="75" w:line="260" w:lineRule="exact"/>
        <w:ind w:right="-1415"/>
        <w:rPr>
          <w:rFonts w:ascii="Droid Serif" w:eastAsia="Droid Serif" w:hAnsi="Droid Serif" w:cs="Droid Serif"/>
          <w:b/>
          <w:w w:val="102"/>
          <w:sz w:val="22"/>
          <w:szCs w:val="22"/>
        </w:rPr>
      </w:pPr>
    </w:p>
    <w:p w14:paraId="6F0DD0D7" w14:textId="3367B072" w:rsidR="00597B83" w:rsidRDefault="00597B83" w:rsidP="00417B37">
      <w:pPr>
        <w:spacing w:before="75" w:line="260" w:lineRule="exact"/>
        <w:ind w:left="614" w:right="-1946"/>
        <w:rPr>
          <w:rFonts w:ascii="Droid Serif" w:eastAsia="Droid Serif" w:hAnsi="Droid Serif" w:cs="Droid Serif"/>
          <w:sz w:val="22"/>
          <w:szCs w:val="22"/>
        </w:rPr>
      </w:pPr>
      <w:r w:rsidRPr="00597B83">
        <w:rPr>
          <w:rFonts w:ascii="Droid Serif" w:eastAsia="Droid Serif" w:hAnsi="Droid Serif" w:cs="Droid Serif"/>
          <w:b/>
          <w:w w:val="102"/>
          <w:sz w:val="22"/>
          <w:szCs w:val="22"/>
        </w:rPr>
        <w:t>Information Security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 w:rsidRPr="00597B83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Intern </w:t>
      </w:r>
      <w:r w:rsidRPr="00C27F54">
        <w:rPr>
          <w:rFonts w:ascii="Droid Serif" w:hAnsi="Droid Serif"/>
          <w:color w:val="333333"/>
          <w:w w:val="99"/>
          <w:sz w:val="22"/>
          <w:szCs w:val="22"/>
        </w:rPr>
        <w:t>ITG|HCA</w:t>
      </w:r>
    </w:p>
    <w:p w14:paraId="1709D641" w14:textId="77777777" w:rsidR="008404F9" w:rsidRDefault="00597B83" w:rsidP="00597B83">
      <w:pPr>
        <w:spacing w:before="16"/>
      </w:pPr>
      <w:r>
        <w:br w:type="column"/>
      </w:r>
    </w:p>
    <w:p w14:paraId="0011C5FD" w14:textId="4E731216" w:rsidR="00597B83" w:rsidRPr="00C27F54" w:rsidRDefault="00597B83" w:rsidP="00C27F54">
      <w:pPr>
        <w:spacing w:before="75"/>
        <w:contextualSpacing/>
        <w:rPr>
          <w:rFonts w:ascii="Droid Serif" w:hAnsi="Droid Serif"/>
          <w:color w:val="333333"/>
          <w:w w:val="99"/>
          <w:sz w:val="22"/>
          <w:szCs w:val="22"/>
        </w:rPr>
        <w:sectPr w:rsidR="00597B83" w:rsidRPr="00C27F54" w:rsidSect="006A4E82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1654" w:space="5494"/>
            <w:col w:w="1872"/>
          </w:cols>
        </w:sectPr>
      </w:pPr>
      <w:r w:rsidRPr="00C27F54">
        <w:rPr>
          <w:rFonts w:ascii="Droid Serif" w:hAnsi="Droid Serif"/>
          <w:color w:val="333333"/>
          <w:w w:val="99"/>
          <w:sz w:val="22"/>
          <w:szCs w:val="22"/>
        </w:rPr>
        <w:t>08/2017 – 06/2018</w:t>
      </w:r>
    </w:p>
    <w:p w14:paraId="2C49DDF6" w14:textId="0048E873" w:rsidR="00CE4388" w:rsidRPr="00597B83" w:rsidRDefault="000E054D" w:rsidP="00597B83">
      <w:pPr>
        <w:spacing w:before="91" w:line="220" w:lineRule="exact"/>
        <w:ind w:left="614"/>
        <w:rPr>
          <w:rFonts w:ascii="Droid Serif" w:eastAsia="Droid Serif" w:hAnsi="Droid Serif" w:cs="Droid Serif"/>
          <w:position w:val="-1"/>
          <w:sz w:val="18"/>
          <w:szCs w:val="18"/>
        </w:rPr>
      </w:pPr>
      <w:r>
        <w:rPr>
          <w:rFonts w:ascii="Droid Serif" w:eastAsia="Droid Serif" w:hAnsi="Droid Serif" w:cs="Droid Serif"/>
          <w:position w:val="-1"/>
          <w:sz w:val="18"/>
          <w:szCs w:val="18"/>
        </w:rPr>
        <w:t xml:space="preserve">Being </w:t>
      </w:r>
      <w:r w:rsidR="003819CF">
        <w:rPr>
          <w:rFonts w:ascii="Droid Serif" w:eastAsia="Droid Serif" w:hAnsi="Droid Serif" w:cs="Droid Serif"/>
          <w:position w:val="-1"/>
          <w:sz w:val="18"/>
          <w:szCs w:val="18"/>
        </w:rPr>
        <w:t>HCA’s</w:t>
      </w:r>
      <w:r>
        <w:rPr>
          <w:rFonts w:ascii="Droid Serif" w:eastAsia="Droid Serif" w:hAnsi="Droid Serif" w:cs="Droid Serif"/>
          <w:position w:val="-1"/>
          <w:sz w:val="18"/>
          <w:szCs w:val="18"/>
        </w:rPr>
        <w:t xml:space="preserve"> first and only Information Security Intern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3819CF">
        <w:rPr>
          <w:rFonts w:ascii="Droid Serif" w:eastAsia="Droid Serif" w:hAnsi="Droid Serif" w:cs="Droid Serif"/>
          <w:position w:val="-1"/>
          <w:sz w:val="18"/>
          <w:szCs w:val="18"/>
        </w:rPr>
        <w:t xml:space="preserve">in our 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>division</w:t>
      </w:r>
      <w:r>
        <w:rPr>
          <w:rFonts w:ascii="Droid Serif" w:eastAsia="Droid Serif" w:hAnsi="Droid Serif" w:cs="Droid Serif"/>
          <w:position w:val="-1"/>
          <w:sz w:val="18"/>
          <w:szCs w:val="18"/>
        </w:rPr>
        <w:t xml:space="preserve">, my job was to 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help protect </w:t>
      </w:r>
      <w:r w:rsidR="003819CF">
        <w:rPr>
          <w:rFonts w:ascii="Droid Serif" w:eastAsia="Droid Serif" w:hAnsi="Droid Serif" w:cs="Droid Serif"/>
          <w:position w:val="-1"/>
          <w:sz w:val="18"/>
          <w:szCs w:val="18"/>
        </w:rPr>
        <w:t>HCA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 from both external and internal information security threats. </w:t>
      </w:r>
      <w:r w:rsidR="00E96796">
        <w:rPr>
          <w:rFonts w:ascii="Droid Serif" w:eastAsia="Droid Serif" w:hAnsi="Droid Serif" w:cs="Droid Serif"/>
          <w:position w:val="-1"/>
          <w:sz w:val="18"/>
          <w:szCs w:val="18"/>
        </w:rPr>
        <w:t>A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nalytical position </w:t>
      </w:r>
      <w:r w:rsidR="00E96796">
        <w:rPr>
          <w:rFonts w:ascii="Droid Serif" w:eastAsia="Droid Serif" w:hAnsi="Droid Serif" w:cs="Droid Serif"/>
          <w:position w:val="-1"/>
          <w:sz w:val="18"/>
          <w:szCs w:val="18"/>
        </w:rPr>
        <w:t xml:space="preserve">so no programming was used 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>but I did use HTML, CSS, and JavaScript to create a custom</w:t>
      </w:r>
      <w:r w:rsidR="00CE6D4F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webpage tracker </w:t>
      </w:r>
      <w:r w:rsidR="00CE6D4F">
        <w:rPr>
          <w:rFonts w:ascii="Droid Serif" w:eastAsia="Droid Serif" w:hAnsi="Droid Serif" w:cs="Droid Serif"/>
          <w:position w:val="-1"/>
          <w:sz w:val="18"/>
          <w:szCs w:val="18"/>
        </w:rPr>
        <w:t>and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141B37">
        <w:rPr>
          <w:rFonts w:ascii="Droid Serif" w:eastAsia="Droid Serif" w:hAnsi="Droid Serif" w:cs="Droid Serif"/>
          <w:position w:val="-1"/>
          <w:sz w:val="18"/>
          <w:szCs w:val="18"/>
        </w:rPr>
        <w:t>VBScript in Excel to create other trackers</w:t>
      </w:r>
      <w:r w:rsidR="00896A4D">
        <w:rPr>
          <w:rFonts w:ascii="Droid Serif" w:eastAsia="Droid Serif" w:hAnsi="Droid Serif" w:cs="Droid Serif"/>
          <w:position w:val="-1"/>
          <w:sz w:val="18"/>
          <w:szCs w:val="18"/>
        </w:rPr>
        <w:t xml:space="preserve"> with 100% accuracy (excluding human error)</w:t>
      </w:r>
      <w:r w:rsidR="00141B37">
        <w:rPr>
          <w:rFonts w:ascii="Droid Serif" w:eastAsia="Droid Serif" w:hAnsi="Droid Serif" w:cs="Droid Serif"/>
          <w:position w:val="-1"/>
          <w:sz w:val="18"/>
          <w:szCs w:val="18"/>
        </w:rPr>
        <w:t xml:space="preserve"> to help organize my team’s work and progress. </w:t>
      </w:r>
      <w:r w:rsidR="00175990">
        <w:rPr>
          <w:rFonts w:ascii="Droid Serif" w:eastAsia="Droid Serif" w:hAnsi="Droid Serif" w:cs="Droid Serif"/>
          <w:position w:val="-1"/>
          <w:sz w:val="18"/>
          <w:szCs w:val="18"/>
        </w:rPr>
        <w:t xml:space="preserve">I was also responsible for the continuing update </w:t>
      </w:r>
      <w:r w:rsidR="00CE41CA">
        <w:rPr>
          <w:rFonts w:ascii="Droid Serif" w:eastAsia="Droid Serif" w:hAnsi="Droid Serif" w:cs="Droid Serif"/>
          <w:position w:val="-1"/>
          <w:sz w:val="18"/>
          <w:szCs w:val="18"/>
        </w:rPr>
        <w:t>of</w:t>
      </w:r>
      <w:r w:rsidR="005E3A87">
        <w:rPr>
          <w:rFonts w:ascii="Droid Serif" w:eastAsia="Droid Serif" w:hAnsi="Droid Serif" w:cs="Droid Serif"/>
          <w:position w:val="-1"/>
          <w:sz w:val="18"/>
          <w:szCs w:val="18"/>
        </w:rPr>
        <w:t xml:space="preserve"> Information Security</w:t>
      </w:r>
      <w:r w:rsidR="00CE41CA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5E3A87">
        <w:rPr>
          <w:rFonts w:ascii="Droid Serif" w:eastAsia="Droid Serif" w:hAnsi="Droid Serif" w:cs="Droid Serif"/>
          <w:position w:val="-1"/>
          <w:sz w:val="18"/>
          <w:szCs w:val="18"/>
        </w:rPr>
        <w:t>S</w:t>
      </w:r>
      <w:r w:rsidR="00CE41CA">
        <w:rPr>
          <w:rFonts w:ascii="Droid Serif" w:eastAsia="Droid Serif" w:hAnsi="Droid Serif" w:cs="Droid Serif"/>
          <w:position w:val="-1"/>
          <w:sz w:val="18"/>
          <w:szCs w:val="18"/>
        </w:rPr>
        <w:t xml:space="preserve">tandards, </w:t>
      </w:r>
      <w:r w:rsidR="005E3A87">
        <w:rPr>
          <w:rFonts w:ascii="Droid Serif" w:eastAsia="Droid Serif" w:hAnsi="Droid Serif" w:cs="Droid Serif"/>
          <w:position w:val="-1"/>
          <w:sz w:val="18"/>
          <w:szCs w:val="18"/>
        </w:rPr>
        <w:t>P</w:t>
      </w:r>
      <w:r w:rsidR="00CE41CA">
        <w:rPr>
          <w:rFonts w:ascii="Droid Serif" w:eastAsia="Droid Serif" w:hAnsi="Droid Serif" w:cs="Droid Serif"/>
          <w:position w:val="-1"/>
          <w:sz w:val="18"/>
          <w:szCs w:val="18"/>
        </w:rPr>
        <w:t xml:space="preserve">olicies, and </w:t>
      </w:r>
      <w:r w:rsidR="005E3A87">
        <w:rPr>
          <w:rFonts w:ascii="Droid Serif" w:eastAsia="Droid Serif" w:hAnsi="Droid Serif" w:cs="Droid Serif"/>
          <w:position w:val="-1"/>
          <w:sz w:val="18"/>
          <w:szCs w:val="18"/>
        </w:rPr>
        <w:t>P</w:t>
      </w:r>
      <w:r w:rsidR="00CE41CA">
        <w:rPr>
          <w:rFonts w:ascii="Droid Serif" w:eastAsia="Droid Serif" w:hAnsi="Droid Serif" w:cs="Droid Serif"/>
          <w:position w:val="-1"/>
          <w:sz w:val="18"/>
          <w:szCs w:val="18"/>
        </w:rPr>
        <w:t>rocedures that occurred yearly and sometimes quarterly</w:t>
      </w:r>
      <w:r w:rsidR="006F4D64">
        <w:rPr>
          <w:rFonts w:ascii="Droid Serif" w:eastAsia="Droid Serif" w:hAnsi="Droid Serif" w:cs="Droid Serif"/>
          <w:position w:val="-1"/>
          <w:sz w:val="18"/>
          <w:szCs w:val="18"/>
        </w:rPr>
        <w:t xml:space="preserve">. </w:t>
      </w:r>
      <w:r w:rsidR="00321566">
        <w:rPr>
          <w:rFonts w:ascii="Droid Serif" w:eastAsia="Droid Serif" w:hAnsi="Droid Serif" w:cs="Droid Serif"/>
          <w:position w:val="-1"/>
          <w:sz w:val="18"/>
          <w:szCs w:val="18"/>
        </w:rPr>
        <w:t xml:space="preserve">SCRUM was used daily. </w:t>
      </w:r>
    </w:p>
    <w:p w14:paraId="28D4F172" w14:textId="77777777" w:rsidR="00CE4388" w:rsidRDefault="00CE4388">
      <w:pPr>
        <w:spacing w:line="200" w:lineRule="exact"/>
      </w:pPr>
    </w:p>
    <w:p w14:paraId="0C3F7C68" w14:textId="77777777" w:rsidR="00CE4388" w:rsidRDefault="00CE4388">
      <w:pPr>
        <w:spacing w:before="20" w:line="200" w:lineRule="exact"/>
        <w:sectPr w:rsidR="00CE4388" w:rsidSect="006A4E82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874ECB1" w14:textId="6907FCCF" w:rsidR="00CE4388" w:rsidRDefault="00627F13" w:rsidP="00417B37">
      <w:pPr>
        <w:spacing w:before="75" w:line="260" w:lineRule="exact"/>
        <w:ind w:left="614" w:right="-1406"/>
        <w:rPr>
          <w:rFonts w:ascii="Droid Serif" w:eastAsia="Droid Serif" w:hAnsi="Droid Serif" w:cs="Droid Serif"/>
          <w:sz w:val="22"/>
          <w:szCs w:val="22"/>
        </w:rPr>
      </w:pPr>
      <w:bookmarkStart w:id="0" w:name="_Hlk54992415"/>
      <w:r w:rsidRPr="00627F13">
        <w:rPr>
          <w:rFonts w:ascii="Droid Serif" w:eastAsia="Droid Serif" w:hAnsi="Droid Serif" w:cs="Droid Serif"/>
          <w:b/>
          <w:w w:val="102"/>
          <w:sz w:val="22"/>
          <w:szCs w:val="22"/>
        </w:rPr>
        <w:t>Service Desk Analyst II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 w:rsidRPr="00C27F54">
        <w:rPr>
          <w:rFonts w:ascii="Droid Serif" w:hAnsi="Droid Serif"/>
          <w:color w:val="333333"/>
          <w:w w:val="99"/>
          <w:sz w:val="22"/>
          <w:szCs w:val="22"/>
        </w:rPr>
        <w:t>NAIC</w:t>
      </w:r>
    </w:p>
    <w:p w14:paraId="28A9115A" w14:textId="7ABD316D" w:rsidR="00CE4388" w:rsidRDefault="00AF5D60" w:rsidP="00C27F54">
      <w:pPr>
        <w:spacing w:before="75"/>
        <w:contextualSpacing/>
        <w:rPr>
          <w:rFonts w:ascii="Droid Serif" w:eastAsia="Droid Serif" w:hAnsi="Droid Serif" w:cs="Droid Serif"/>
          <w:sz w:val="22"/>
          <w:szCs w:val="22"/>
        </w:rPr>
        <w:sectPr w:rsidR="00CE4388" w:rsidSect="006A4E82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1654" w:space="5494"/>
            <w:col w:w="1872"/>
          </w:cols>
        </w:sectPr>
      </w:pPr>
      <w:r>
        <w:br w:type="column"/>
      </w:r>
      <w:r w:rsidR="002B15A2" w:rsidRPr="00C27F54">
        <w:rPr>
          <w:rFonts w:ascii="Droid Serif" w:hAnsi="Droid Serif"/>
          <w:color w:val="333333"/>
          <w:w w:val="99"/>
          <w:sz w:val="22"/>
          <w:szCs w:val="22"/>
        </w:rPr>
        <w:t>01/2017</w:t>
      </w:r>
      <w:r w:rsidR="00FC2198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2B15A2" w:rsidRPr="00C27F54">
        <w:rPr>
          <w:rFonts w:ascii="Droid Serif" w:hAnsi="Droid Serif"/>
          <w:color w:val="333333"/>
          <w:w w:val="99"/>
          <w:sz w:val="22"/>
          <w:szCs w:val="22"/>
        </w:rPr>
        <w:t>–</w:t>
      </w:r>
      <w:r w:rsidR="00FC2198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2B15A2" w:rsidRPr="00C27F54">
        <w:rPr>
          <w:rFonts w:ascii="Droid Serif" w:hAnsi="Droid Serif"/>
          <w:color w:val="333333"/>
          <w:w w:val="99"/>
          <w:sz w:val="22"/>
          <w:szCs w:val="22"/>
        </w:rPr>
        <w:t>08/2017</w:t>
      </w:r>
    </w:p>
    <w:p w14:paraId="790B755F" w14:textId="43DB1D46" w:rsidR="00CE4388" w:rsidRDefault="00AF5D60">
      <w:pPr>
        <w:spacing w:before="91" w:line="244" w:lineRule="auto"/>
        <w:ind w:left="614" w:right="857"/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sz w:val="18"/>
          <w:szCs w:val="18"/>
        </w:rPr>
        <w:t xml:space="preserve">I was </w:t>
      </w:r>
      <w:r w:rsidR="006F54D9">
        <w:rPr>
          <w:rFonts w:ascii="Droid Serif" w:eastAsia="Droid Serif" w:hAnsi="Droid Serif" w:cs="Droid Serif"/>
          <w:sz w:val="18"/>
          <w:szCs w:val="18"/>
        </w:rPr>
        <w:t>one of</w:t>
      </w:r>
      <w:bookmarkEnd w:id="0"/>
      <w:r w:rsidR="006F54D9">
        <w:rPr>
          <w:rFonts w:ascii="Droid Serif" w:eastAsia="Droid Serif" w:hAnsi="Droid Serif" w:cs="Droid Serif"/>
          <w:sz w:val="18"/>
          <w:szCs w:val="18"/>
        </w:rPr>
        <w:t xml:space="preserve"> 2</w:t>
      </w:r>
      <w:r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6F4DDC">
        <w:rPr>
          <w:rFonts w:ascii="Droid Serif" w:eastAsia="Droid Serif" w:hAnsi="Droid Serif" w:cs="Droid Serif"/>
          <w:sz w:val="18"/>
          <w:szCs w:val="18"/>
        </w:rPr>
        <w:t>analyst</w:t>
      </w:r>
      <w:r w:rsidR="00D2523D">
        <w:rPr>
          <w:rFonts w:ascii="Droid Serif" w:eastAsia="Droid Serif" w:hAnsi="Droid Serif" w:cs="Droid Serif"/>
          <w:sz w:val="18"/>
          <w:szCs w:val="18"/>
        </w:rPr>
        <w:t>s</w:t>
      </w:r>
      <w:r w:rsidR="006F4DDC">
        <w:rPr>
          <w:rFonts w:ascii="Droid Serif" w:eastAsia="Droid Serif" w:hAnsi="Droid Serif" w:cs="Droid Serif"/>
          <w:sz w:val="18"/>
          <w:szCs w:val="18"/>
        </w:rPr>
        <w:t xml:space="preserve"> that specialized in SQL which made me</w:t>
      </w:r>
      <w:r>
        <w:rPr>
          <w:rFonts w:ascii="Droid Serif" w:eastAsia="Droid Serif" w:hAnsi="Droid Serif" w:cs="Droid Serif"/>
          <w:sz w:val="18"/>
          <w:szCs w:val="18"/>
        </w:rPr>
        <w:t xml:space="preserve"> responsible </w:t>
      </w:r>
      <w:r w:rsidR="00D055FE">
        <w:rPr>
          <w:rFonts w:ascii="Droid Serif" w:eastAsia="Droid Serif" w:hAnsi="Droid Serif" w:cs="Droid Serif"/>
          <w:sz w:val="18"/>
          <w:szCs w:val="18"/>
        </w:rPr>
        <w:t xml:space="preserve">for </w:t>
      </w:r>
      <w:r w:rsidR="003F0B0D">
        <w:rPr>
          <w:rFonts w:ascii="Droid Serif" w:eastAsia="Droid Serif" w:hAnsi="Droid Serif" w:cs="Droid Serif"/>
          <w:sz w:val="18"/>
          <w:szCs w:val="18"/>
        </w:rPr>
        <w:t>creating</w:t>
      </w:r>
      <w:r w:rsidR="006F4DDC">
        <w:rPr>
          <w:rFonts w:ascii="Droid Serif" w:eastAsia="Droid Serif" w:hAnsi="Droid Serif" w:cs="Droid Serif"/>
          <w:sz w:val="18"/>
          <w:szCs w:val="18"/>
        </w:rPr>
        <w:t xml:space="preserve"> queries to change/update information </w:t>
      </w:r>
      <w:r w:rsidR="0062401D">
        <w:rPr>
          <w:rFonts w:ascii="Droid Serif" w:eastAsia="Droid Serif" w:hAnsi="Droid Serif" w:cs="Droid Serif"/>
          <w:sz w:val="18"/>
          <w:szCs w:val="18"/>
        </w:rPr>
        <w:t>for</w:t>
      </w:r>
      <w:r w:rsidR="006F4DDC">
        <w:rPr>
          <w:rFonts w:ascii="Droid Serif" w:eastAsia="Droid Serif" w:hAnsi="Droid Serif" w:cs="Droid Serif"/>
          <w:sz w:val="18"/>
          <w:szCs w:val="18"/>
        </w:rPr>
        <w:t xml:space="preserve"> one of </w:t>
      </w:r>
      <w:r w:rsidR="003819CF">
        <w:rPr>
          <w:rFonts w:ascii="Droid Serif" w:eastAsia="Droid Serif" w:hAnsi="Droid Serif" w:cs="Droid Serif"/>
          <w:sz w:val="18"/>
          <w:szCs w:val="18"/>
        </w:rPr>
        <w:t>NAIC’s</w:t>
      </w:r>
      <w:r w:rsidR="006F4DDC">
        <w:rPr>
          <w:rFonts w:ascii="Droid Serif" w:eastAsia="Droid Serif" w:hAnsi="Droid Serif" w:cs="Droid Serif"/>
          <w:sz w:val="18"/>
          <w:szCs w:val="18"/>
        </w:rPr>
        <w:t xml:space="preserve"> 3 applications</w:t>
      </w:r>
      <w:r w:rsidR="00E67A24">
        <w:rPr>
          <w:rFonts w:ascii="Droid Serif" w:eastAsia="Droid Serif" w:hAnsi="Droid Serif" w:cs="Droid Serif"/>
          <w:sz w:val="18"/>
          <w:szCs w:val="18"/>
        </w:rPr>
        <w:t>, and also to update/create knowledge-based documentation.</w:t>
      </w:r>
      <w:r w:rsidR="003819CF">
        <w:rPr>
          <w:rFonts w:ascii="Droid Serif" w:eastAsia="Droid Serif" w:hAnsi="Droid Serif" w:cs="Droid Serif"/>
          <w:sz w:val="18"/>
          <w:szCs w:val="18"/>
        </w:rPr>
        <w:t xml:space="preserve"> C</w:t>
      </w:r>
      <w:r w:rsidR="0062401D">
        <w:rPr>
          <w:rFonts w:ascii="Droid Serif" w:eastAsia="Droid Serif" w:hAnsi="Droid Serif" w:cs="Droid Serif"/>
          <w:sz w:val="18"/>
          <w:szCs w:val="18"/>
        </w:rPr>
        <w:t>ustomers</w:t>
      </w:r>
      <w:r>
        <w:rPr>
          <w:rFonts w:ascii="Droid Serif" w:eastAsia="Droid Serif" w:hAnsi="Droid Serif" w:cs="Droid Serif"/>
          <w:sz w:val="18"/>
          <w:szCs w:val="18"/>
        </w:rPr>
        <w:t xml:space="preserve"> included </w:t>
      </w:r>
      <w:r w:rsidR="0062401D">
        <w:rPr>
          <w:rFonts w:ascii="Droid Serif" w:eastAsia="Droid Serif" w:hAnsi="Droid Serif" w:cs="Droid Serif"/>
          <w:sz w:val="18"/>
          <w:szCs w:val="18"/>
        </w:rPr>
        <w:t>insurance regulator</w:t>
      </w:r>
      <w:r w:rsidR="00CE0583">
        <w:rPr>
          <w:rFonts w:ascii="Droid Serif" w:eastAsia="Droid Serif" w:hAnsi="Droid Serif" w:cs="Droid Serif"/>
          <w:sz w:val="18"/>
          <w:szCs w:val="18"/>
        </w:rPr>
        <w:t>s and</w:t>
      </w:r>
      <w:r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62401D">
        <w:rPr>
          <w:rFonts w:ascii="Droid Serif" w:eastAsia="Droid Serif" w:hAnsi="Droid Serif" w:cs="Droid Serif"/>
          <w:sz w:val="18"/>
          <w:szCs w:val="18"/>
        </w:rPr>
        <w:t>insurance agents</w:t>
      </w:r>
      <w:r w:rsidR="00CE0583">
        <w:rPr>
          <w:rFonts w:ascii="Droid Serif" w:eastAsia="Droid Serif" w:hAnsi="Droid Serif" w:cs="Droid Serif"/>
          <w:sz w:val="18"/>
          <w:szCs w:val="18"/>
        </w:rPr>
        <w:t xml:space="preserve">. </w:t>
      </w:r>
    </w:p>
    <w:p w14:paraId="47A2A8E2" w14:textId="5EAAAFF5" w:rsidR="00CE4388" w:rsidRDefault="00CE4388">
      <w:pPr>
        <w:spacing w:line="200" w:lineRule="exact"/>
      </w:pPr>
    </w:p>
    <w:p w14:paraId="4635CB2E" w14:textId="77777777" w:rsidR="00CE4388" w:rsidRDefault="00CE4388">
      <w:pPr>
        <w:spacing w:before="1" w:line="200" w:lineRule="exact"/>
        <w:sectPr w:rsidR="00CE4388" w:rsidSect="006A4E82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18C07ED4" w14:textId="50442CE2" w:rsidR="00CE4388" w:rsidRDefault="00627F13" w:rsidP="00627F13">
      <w:pPr>
        <w:spacing w:before="4"/>
        <w:ind w:left="619" w:right="-52"/>
        <w:contextualSpacing/>
        <w:rPr>
          <w:rFonts w:ascii="Droid Serif" w:eastAsia="Droid Serif" w:hAnsi="Droid Serif" w:cs="Droid Serif"/>
          <w:sz w:val="22"/>
          <w:szCs w:val="22"/>
        </w:rPr>
      </w:pPr>
      <w:r w:rsidRPr="00627F13">
        <w:rPr>
          <w:rFonts w:ascii="Droid Serif" w:eastAsia="Droid Serif" w:hAnsi="Droid Serif" w:cs="Droid Serif"/>
          <w:b/>
          <w:w w:val="102"/>
          <w:sz w:val="22"/>
          <w:szCs w:val="22"/>
        </w:rPr>
        <w:t>Web Content Intern</w:t>
      </w:r>
    </w:p>
    <w:p w14:paraId="2BCE39B3" w14:textId="1A147BED" w:rsidR="00CE4388" w:rsidRPr="00C27F54" w:rsidRDefault="00627F13" w:rsidP="00627F13">
      <w:pPr>
        <w:spacing w:before="75"/>
        <w:ind w:left="619"/>
        <w:contextualSpacing/>
        <w:rPr>
          <w:rFonts w:ascii="Droid Serif" w:hAnsi="Droid Serif"/>
          <w:color w:val="333333"/>
          <w:w w:val="99"/>
          <w:sz w:val="22"/>
          <w:szCs w:val="22"/>
        </w:rPr>
      </w:pPr>
      <w:r w:rsidRPr="00C27F54">
        <w:rPr>
          <w:rFonts w:ascii="Droid Serif" w:hAnsi="Droid Serif"/>
          <w:color w:val="333333"/>
          <w:w w:val="99"/>
          <w:sz w:val="22"/>
          <w:szCs w:val="22"/>
        </w:rPr>
        <w:t>NAIC</w:t>
      </w:r>
    </w:p>
    <w:p w14:paraId="218841B9" w14:textId="74B2D6E1" w:rsidR="00CE4388" w:rsidRDefault="00AF5D60" w:rsidP="00C27F54">
      <w:pPr>
        <w:spacing w:before="75"/>
        <w:contextualSpacing/>
        <w:rPr>
          <w:rFonts w:ascii="Droid Serif" w:eastAsia="Droid Serif" w:hAnsi="Droid Serif" w:cs="Droid Serif"/>
          <w:sz w:val="22"/>
          <w:szCs w:val="22"/>
        </w:rPr>
        <w:sectPr w:rsidR="00CE4388" w:rsidSect="006A4E82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3145" w:space="4003"/>
            <w:col w:w="1872"/>
          </w:cols>
        </w:sectPr>
      </w:pPr>
      <w:r>
        <w:br w:type="column"/>
      </w:r>
      <w:r w:rsidR="002B15A2" w:rsidRPr="00C27F54">
        <w:rPr>
          <w:rFonts w:ascii="Droid Serif" w:hAnsi="Droid Serif"/>
          <w:color w:val="333333"/>
          <w:w w:val="99"/>
          <w:sz w:val="22"/>
          <w:szCs w:val="22"/>
        </w:rPr>
        <w:t>11/2015</w:t>
      </w:r>
      <w:r w:rsidR="00FC2198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2B15A2" w:rsidRPr="00C27F54">
        <w:rPr>
          <w:rFonts w:ascii="Droid Serif" w:hAnsi="Droid Serif"/>
          <w:color w:val="333333"/>
          <w:w w:val="99"/>
          <w:sz w:val="22"/>
          <w:szCs w:val="22"/>
        </w:rPr>
        <w:t>–</w:t>
      </w:r>
      <w:r w:rsidR="00FC2198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2B15A2" w:rsidRPr="00C27F54">
        <w:rPr>
          <w:rFonts w:ascii="Droid Serif" w:hAnsi="Droid Serif"/>
          <w:color w:val="333333"/>
          <w:w w:val="99"/>
          <w:sz w:val="22"/>
          <w:szCs w:val="22"/>
        </w:rPr>
        <w:t>12/2016</w:t>
      </w:r>
    </w:p>
    <w:p w14:paraId="34285575" w14:textId="049F0748" w:rsidR="00901890" w:rsidRDefault="00A00F30" w:rsidP="00B546BA">
      <w:pPr>
        <w:tabs>
          <w:tab w:val="left" w:pos="630"/>
        </w:tabs>
        <w:spacing w:before="1" w:line="200" w:lineRule="exact"/>
        <w:ind w:left="630" w:right="90"/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sz w:val="18"/>
          <w:szCs w:val="18"/>
        </w:rPr>
        <w:t xml:space="preserve">Responsible for building and maintaining </w:t>
      </w:r>
      <w:r w:rsidR="003819CF">
        <w:rPr>
          <w:rFonts w:ascii="Droid Serif" w:eastAsia="Droid Serif" w:hAnsi="Droid Serif" w:cs="Droid Serif"/>
          <w:sz w:val="18"/>
          <w:szCs w:val="18"/>
        </w:rPr>
        <w:t>NAIC’s</w:t>
      </w:r>
      <w:r w:rsidR="004618F2">
        <w:rPr>
          <w:rFonts w:ascii="Droid Serif" w:eastAsia="Droid Serif" w:hAnsi="Droid Serif" w:cs="Droid Serif"/>
          <w:sz w:val="18"/>
          <w:szCs w:val="18"/>
        </w:rPr>
        <w:t xml:space="preserve"> </w:t>
      </w:r>
      <w:r>
        <w:rPr>
          <w:rFonts w:ascii="Droid Serif" w:eastAsia="Droid Serif" w:hAnsi="Droid Serif" w:cs="Droid Serif"/>
          <w:sz w:val="18"/>
          <w:szCs w:val="18"/>
        </w:rPr>
        <w:t xml:space="preserve">web </w:t>
      </w:r>
      <w:r w:rsidR="004618F2">
        <w:rPr>
          <w:rFonts w:ascii="Droid Serif" w:eastAsia="Droid Serif" w:hAnsi="Droid Serif" w:cs="Droid Serif"/>
          <w:sz w:val="18"/>
          <w:szCs w:val="18"/>
        </w:rPr>
        <w:t>pages</w:t>
      </w:r>
      <w:r>
        <w:rPr>
          <w:rFonts w:ascii="Droid Serif" w:eastAsia="Droid Serif" w:hAnsi="Droid Serif" w:cs="Droid Serif"/>
          <w:sz w:val="18"/>
          <w:szCs w:val="18"/>
        </w:rPr>
        <w:t xml:space="preserve"> which mostly serve a</w:t>
      </w:r>
      <w:r w:rsidR="008258D6">
        <w:rPr>
          <w:rFonts w:ascii="Droid Serif" w:eastAsia="Droid Serif" w:hAnsi="Droid Serif" w:cs="Droid Serif"/>
          <w:sz w:val="18"/>
          <w:szCs w:val="18"/>
        </w:rPr>
        <w:t xml:space="preserve">s reference material and information </w:t>
      </w:r>
      <w:r w:rsidR="00DE0901">
        <w:rPr>
          <w:rFonts w:ascii="Droid Serif" w:eastAsia="Droid Serif" w:hAnsi="Droid Serif" w:cs="Droid Serif"/>
          <w:sz w:val="18"/>
          <w:szCs w:val="18"/>
        </w:rPr>
        <w:t>for insurance</w:t>
      </w:r>
      <w:r w:rsidR="00AE391D">
        <w:rPr>
          <w:rFonts w:ascii="Droid Serif" w:eastAsia="Droid Serif" w:hAnsi="Droid Serif" w:cs="Droid Serif"/>
          <w:sz w:val="18"/>
          <w:szCs w:val="18"/>
        </w:rPr>
        <w:t xml:space="preserve"> regulators and commissioners</w:t>
      </w:r>
      <w:r w:rsidR="00673C6F">
        <w:rPr>
          <w:rFonts w:ascii="Droid Serif" w:eastAsia="Droid Serif" w:hAnsi="Droid Serif" w:cs="Droid Serif"/>
          <w:sz w:val="18"/>
          <w:szCs w:val="18"/>
        </w:rPr>
        <w:t>.</w:t>
      </w:r>
      <w:r w:rsidR="00AE391D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3819CF">
        <w:rPr>
          <w:rFonts w:ascii="Droid Serif" w:eastAsia="Droid Serif" w:hAnsi="Droid Serif" w:cs="Droid Serif"/>
          <w:sz w:val="18"/>
          <w:szCs w:val="18"/>
        </w:rPr>
        <w:t>I</w:t>
      </w:r>
      <w:r w:rsidR="00B47D06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516B1B">
        <w:rPr>
          <w:rFonts w:ascii="Droid Serif" w:eastAsia="Droid Serif" w:hAnsi="Droid Serif" w:cs="Droid Serif"/>
          <w:sz w:val="18"/>
          <w:szCs w:val="18"/>
        </w:rPr>
        <w:t>updated and built web pages using HTML, CSS,</w:t>
      </w:r>
      <w:r w:rsidR="00AB6D35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516B1B">
        <w:rPr>
          <w:rFonts w:ascii="Droid Serif" w:eastAsia="Droid Serif" w:hAnsi="Droid Serif" w:cs="Droid Serif"/>
          <w:sz w:val="18"/>
          <w:szCs w:val="18"/>
        </w:rPr>
        <w:t>JavaScript/jQuery</w:t>
      </w:r>
      <w:r w:rsidR="00450A66">
        <w:rPr>
          <w:rFonts w:ascii="Droid Serif" w:eastAsia="Droid Serif" w:hAnsi="Droid Serif" w:cs="Droid Serif"/>
          <w:sz w:val="18"/>
          <w:szCs w:val="18"/>
        </w:rPr>
        <w:t>, and other web development</w:t>
      </w:r>
      <w:r w:rsidR="00C07D0F">
        <w:rPr>
          <w:rFonts w:ascii="Droid Serif" w:eastAsia="Droid Serif" w:hAnsi="Droid Serif" w:cs="Droid Serif"/>
          <w:sz w:val="18"/>
          <w:szCs w:val="18"/>
        </w:rPr>
        <w:t xml:space="preserve">/software </w:t>
      </w:r>
      <w:r w:rsidR="00FB2444">
        <w:rPr>
          <w:rFonts w:ascii="Droid Serif" w:eastAsia="Droid Serif" w:hAnsi="Droid Serif" w:cs="Droid Serif"/>
          <w:sz w:val="18"/>
          <w:szCs w:val="18"/>
        </w:rPr>
        <w:t>design</w:t>
      </w:r>
      <w:r w:rsidR="00450A66">
        <w:rPr>
          <w:rFonts w:ascii="Droid Serif" w:eastAsia="Droid Serif" w:hAnsi="Droid Serif" w:cs="Droid Serif"/>
          <w:sz w:val="18"/>
          <w:szCs w:val="18"/>
        </w:rPr>
        <w:t xml:space="preserve"> skills </w:t>
      </w:r>
      <w:r w:rsidR="00695EE3">
        <w:rPr>
          <w:rFonts w:ascii="Droid Serif" w:eastAsia="Droid Serif" w:hAnsi="Droid Serif" w:cs="Droid Serif"/>
          <w:sz w:val="18"/>
          <w:szCs w:val="18"/>
        </w:rPr>
        <w:t xml:space="preserve">in such a way that allowed me to earn </w:t>
      </w:r>
      <w:r w:rsidR="00695EE3" w:rsidRPr="00695EE3">
        <w:rPr>
          <w:rFonts w:ascii="Droid Serif" w:eastAsia="Droid Serif" w:hAnsi="Droid Serif" w:cs="Droid Serif"/>
          <w:sz w:val="18"/>
          <w:szCs w:val="18"/>
        </w:rPr>
        <w:t xml:space="preserve">2 Star Rewards (one of the highest rewards the </w:t>
      </w:r>
      <w:r w:rsidR="00695EE3">
        <w:rPr>
          <w:rFonts w:ascii="Droid Serif" w:eastAsia="Droid Serif" w:hAnsi="Droid Serif" w:cs="Droid Serif"/>
          <w:sz w:val="18"/>
          <w:szCs w:val="18"/>
        </w:rPr>
        <w:t>NAIC</w:t>
      </w:r>
      <w:r w:rsidR="00695EE3" w:rsidRPr="00695EE3">
        <w:rPr>
          <w:rFonts w:ascii="Droid Serif" w:eastAsia="Droid Serif" w:hAnsi="Droid Serif" w:cs="Droid Serif"/>
          <w:sz w:val="18"/>
          <w:szCs w:val="18"/>
        </w:rPr>
        <w:t xml:space="preserve"> offers to their employees) for</w:t>
      </w:r>
      <w:r w:rsidR="00695EE3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695EE3" w:rsidRPr="00695EE3">
        <w:rPr>
          <w:rFonts w:ascii="Droid Serif" w:eastAsia="Droid Serif" w:hAnsi="Droid Serif" w:cs="Droid Serif"/>
          <w:sz w:val="18"/>
          <w:szCs w:val="18"/>
        </w:rPr>
        <w:t>outstanding work on 2 separate projects</w:t>
      </w:r>
      <w:r w:rsidR="00695EE3">
        <w:rPr>
          <w:rFonts w:ascii="Droid Serif" w:eastAsia="Droid Serif" w:hAnsi="Droid Serif" w:cs="Droid Serif"/>
          <w:sz w:val="18"/>
          <w:szCs w:val="18"/>
        </w:rPr>
        <w:t>.</w:t>
      </w:r>
      <w:r w:rsidR="00204803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63427E">
        <w:rPr>
          <w:rFonts w:ascii="Droid Serif" w:eastAsia="Droid Serif" w:hAnsi="Droid Serif" w:cs="Droid Serif"/>
          <w:sz w:val="18"/>
          <w:szCs w:val="18"/>
        </w:rPr>
        <w:t xml:space="preserve"> Work </w:t>
      </w:r>
      <w:r w:rsidR="00464E4C">
        <w:rPr>
          <w:rFonts w:ascii="Droid Serif" w:eastAsia="Droid Serif" w:hAnsi="Droid Serif" w:cs="Droid Serif"/>
          <w:sz w:val="18"/>
          <w:szCs w:val="18"/>
        </w:rPr>
        <w:t>performed</w:t>
      </w:r>
      <w:r w:rsidR="0063427E">
        <w:rPr>
          <w:rFonts w:ascii="Droid Serif" w:eastAsia="Droid Serif" w:hAnsi="Droid Serif" w:cs="Droid Serif"/>
          <w:sz w:val="18"/>
          <w:szCs w:val="18"/>
        </w:rPr>
        <w:t xml:space="preserve"> during my internship included but was not limited to</w:t>
      </w:r>
      <w:r w:rsidR="00464E4C">
        <w:rPr>
          <w:rFonts w:ascii="Droid Serif" w:eastAsia="Droid Serif" w:hAnsi="Droid Serif" w:cs="Droid Serif"/>
          <w:sz w:val="18"/>
          <w:szCs w:val="18"/>
        </w:rPr>
        <w:t xml:space="preserve">, writing code, debugging </w:t>
      </w:r>
      <w:r w:rsidR="007C780B">
        <w:rPr>
          <w:rFonts w:ascii="Droid Serif" w:eastAsia="Droid Serif" w:hAnsi="Droid Serif" w:cs="Droid Serif"/>
          <w:sz w:val="18"/>
          <w:szCs w:val="18"/>
        </w:rPr>
        <w:t xml:space="preserve">using and IDE or </w:t>
      </w:r>
      <w:r w:rsidR="00716AA1">
        <w:rPr>
          <w:rFonts w:ascii="Droid Serif" w:eastAsia="Droid Serif" w:hAnsi="Droid Serif" w:cs="Droid Serif"/>
          <w:sz w:val="18"/>
          <w:szCs w:val="18"/>
        </w:rPr>
        <w:t xml:space="preserve">browser developer tools, </w:t>
      </w:r>
      <w:r w:rsidR="00DC11BE">
        <w:rPr>
          <w:rFonts w:ascii="Droid Serif" w:eastAsia="Droid Serif" w:hAnsi="Droid Serif" w:cs="Droid Serif"/>
          <w:sz w:val="18"/>
          <w:szCs w:val="18"/>
        </w:rPr>
        <w:t>and</w:t>
      </w:r>
      <w:r w:rsidR="00AB6D35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DC11BE">
        <w:rPr>
          <w:rFonts w:ascii="Droid Serif" w:eastAsia="Droid Serif" w:hAnsi="Droid Serif" w:cs="Droid Serif"/>
          <w:sz w:val="18"/>
          <w:szCs w:val="18"/>
        </w:rPr>
        <w:t xml:space="preserve">anything else that </w:t>
      </w:r>
      <w:r w:rsidR="00495D18">
        <w:rPr>
          <w:rFonts w:ascii="Droid Serif" w:eastAsia="Droid Serif" w:hAnsi="Droid Serif" w:cs="Droid Serif"/>
          <w:sz w:val="18"/>
          <w:szCs w:val="18"/>
        </w:rPr>
        <w:t xml:space="preserve">aligned with </w:t>
      </w:r>
      <w:r w:rsidR="00DC11BE">
        <w:rPr>
          <w:rFonts w:ascii="Droid Serif" w:eastAsia="Droid Serif" w:hAnsi="Droid Serif" w:cs="Droid Serif"/>
          <w:sz w:val="18"/>
          <w:szCs w:val="18"/>
        </w:rPr>
        <w:t>use</w:t>
      </w:r>
      <w:r w:rsidR="006A4E82">
        <w:rPr>
          <w:rFonts w:ascii="Droid Serif" w:eastAsia="Droid Serif" w:hAnsi="Droid Serif" w:cs="Droid Serif"/>
          <w:sz w:val="18"/>
          <w:szCs w:val="18"/>
        </w:rPr>
        <w:t xml:space="preserve">r </w:t>
      </w:r>
      <w:r w:rsidR="00582932">
        <w:rPr>
          <w:rFonts w:ascii="Droid Serif" w:eastAsia="Droid Serif" w:hAnsi="Droid Serif" w:cs="Droid Serif"/>
          <w:sz w:val="18"/>
          <w:szCs w:val="18"/>
        </w:rPr>
        <w:t>needs</w:t>
      </w:r>
      <w:r w:rsidR="006C1F40">
        <w:rPr>
          <w:rFonts w:ascii="Droid Serif" w:eastAsia="Droid Serif" w:hAnsi="Droid Serif" w:cs="Droid Serif"/>
          <w:sz w:val="18"/>
          <w:szCs w:val="18"/>
        </w:rPr>
        <w:t>.</w:t>
      </w:r>
    </w:p>
    <w:p w14:paraId="15642DF4" w14:textId="65958551" w:rsidR="008B774F" w:rsidRPr="00695EE3" w:rsidRDefault="008B774F" w:rsidP="00B546BA">
      <w:pPr>
        <w:tabs>
          <w:tab w:val="left" w:pos="630"/>
        </w:tabs>
        <w:spacing w:before="1" w:line="200" w:lineRule="exact"/>
        <w:ind w:left="630" w:right="90"/>
        <w:rPr>
          <w:rFonts w:ascii="Droid Serif" w:eastAsia="Droid Serif" w:hAnsi="Droid Serif" w:cs="Droid Serif"/>
          <w:sz w:val="18"/>
          <w:szCs w:val="18"/>
        </w:rPr>
        <w:sectPr w:rsidR="008B774F" w:rsidRPr="00695EE3" w:rsidSect="006A4E82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8151C2C" w14:textId="77777777" w:rsidR="00FB6D77" w:rsidRDefault="00FB6D77" w:rsidP="008B774F">
      <w:pPr>
        <w:rPr>
          <w:rFonts w:ascii="Droid Serif" w:eastAsia="Droid Serif" w:hAnsi="Droid Serif" w:cs="Droid Serif"/>
          <w:sz w:val="18"/>
          <w:szCs w:val="18"/>
        </w:rPr>
      </w:pPr>
    </w:p>
    <w:sectPr w:rsidR="00FB6D77" w:rsidSect="006A4E82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D8273" w14:textId="77777777" w:rsidR="00F0056A" w:rsidRDefault="00F0056A">
      <w:r>
        <w:separator/>
      </w:r>
    </w:p>
  </w:endnote>
  <w:endnote w:type="continuationSeparator" w:id="0">
    <w:p w14:paraId="25009CC0" w14:textId="77777777" w:rsidR="00F0056A" w:rsidRDefault="00F0056A">
      <w:r>
        <w:continuationSeparator/>
      </w:r>
    </w:p>
  </w:endnote>
  <w:endnote w:type="continuationNotice" w:id="1">
    <w:p w14:paraId="0846D6C7" w14:textId="77777777" w:rsidR="00F0056A" w:rsidRDefault="00F005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Light SemiCondense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3768E" w14:textId="55C04957" w:rsidR="00CE4388" w:rsidRDefault="00CE4388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F44CE" w14:textId="77777777" w:rsidR="00F0056A" w:rsidRDefault="00F0056A">
      <w:r>
        <w:separator/>
      </w:r>
    </w:p>
  </w:footnote>
  <w:footnote w:type="continuationSeparator" w:id="0">
    <w:p w14:paraId="730EC4A9" w14:textId="77777777" w:rsidR="00F0056A" w:rsidRDefault="00F0056A">
      <w:r>
        <w:continuationSeparator/>
      </w:r>
    </w:p>
  </w:footnote>
  <w:footnote w:type="continuationNotice" w:id="1">
    <w:p w14:paraId="20BC5532" w14:textId="77777777" w:rsidR="00F0056A" w:rsidRDefault="00F005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6" type="#_x0000_t75" style="width:45.65pt;height:35.45pt" o:bullet="t">
        <v:imagedata r:id="rId1" o:title=""/>
      </v:shape>
    </w:pict>
  </w:numPicBullet>
  <w:numPicBullet w:numPicBulletId="1">
    <w:pict>
      <v:shape id="_x0000_i1367" type="#_x0000_t75" style="width:45.65pt;height:35.45pt" o:bullet="t">
        <v:imagedata r:id="rId2" o:title=""/>
      </v:shape>
    </w:pict>
  </w:numPicBullet>
  <w:numPicBullet w:numPicBulletId="2">
    <w:pict>
      <v:shape id="_x0000_i1368" type="#_x0000_t75" style="width:35.45pt;height:26.85pt;visibility:visible" o:bullet="t">
        <v:imagedata r:id="rId3" o:title=""/>
      </v:shape>
    </w:pict>
  </w:numPicBullet>
  <w:numPicBullet w:numPicBulletId="3">
    <w:pict>
      <v:shape id="_x0000_i1369" type="#_x0000_t75" alt="Marker with solid fill" style="width:11.8pt;height:18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" o:bullet="t">
        <v:imagedata r:id="rId4" o:title="" croptop="-3601f" cropbottom="-1800f" cropleft="-27354f" cropright="-19376f"/>
      </v:shape>
    </w:pict>
  </w:numPicBullet>
  <w:numPicBullet w:numPicBulletId="4">
    <w:pict>
      <v:shape id="_x0000_i1370" type="#_x0000_t75" alt="Marker with solid fill" style="width:9.65pt;height:18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" o:bullet="t">
        <v:imagedata r:id="rId5" o:title="" cropleft="-25941f" cropright="-25941f"/>
      </v:shape>
    </w:pict>
  </w:numPicBullet>
  <w:abstractNum w:abstractNumId="0" w15:restartNumberingAfterBreak="0">
    <w:nsid w:val="623561BA"/>
    <w:multiLevelType w:val="hybridMultilevel"/>
    <w:tmpl w:val="B04A9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1372B8"/>
    <w:multiLevelType w:val="multilevel"/>
    <w:tmpl w:val="B018076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zQwtTAzMjE0NDBU0lEKTi0uzszPAykwqgUAZjjiPSwAAAA="/>
  </w:docVars>
  <w:rsids>
    <w:rsidRoot w:val="00CE4388"/>
    <w:rsid w:val="00001320"/>
    <w:rsid w:val="0001188D"/>
    <w:rsid w:val="0002577E"/>
    <w:rsid w:val="000370E8"/>
    <w:rsid w:val="00037AA3"/>
    <w:rsid w:val="000431E1"/>
    <w:rsid w:val="00043389"/>
    <w:rsid w:val="0006147C"/>
    <w:rsid w:val="0006265B"/>
    <w:rsid w:val="00075553"/>
    <w:rsid w:val="00090C5C"/>
    <w:rsid w:val="00091B39"/>
    <w:rsid w:val="00091C2B"/>
    <w:rsid w:val="000920FC"/>
    <w:rsid w:val="000B461D"/>
    <w:rsid w:val="000E054D"/>
    <w:rsid w:val="000F2142"/>
    <w:rsid w:val="001033DF"/>
    <w:rsid w:val="00111500"/>
    <w:rsid w:val="00122353"/>
    <w:rsid w:val="00136F33"/>
    <w:rsid w:val="00141312"/>
    <w:rsid w:val="00141B37"/>
    <w:rsid w:val="00144402"/>
    <w:rsid w:val="00152DCB"/>
    <w:rsid w:val="00156215"/>
    <w:rsid w:val="001635A4"/>
    <w:rsid w:val="0016775D"/>
    <w:rsid w:val="00172087"/>
    <w:rsid w:val="00174B4F"/>
    <w:rsid w:val="00175990"/>
    <w:rsid w:val="00182E70"/>
    <w:rsid w:val="00184F79"/>
    <w:rsid w:val="00187D29"/>
    <w:rsid w:val="001C6FF1"/>
    <w:rsid w:val="001E1822"/>
    <w:rsid w:val="001F5175"/>
    <w:rsid w:val="001F5F3F"/>
    <w:rsid w:val="00204803"/>
    <w:rsid w:val="00223954"/>
    <w:rsid w:val="0023182F"/>
    <w:rsid w:val="00232908"/>
    <w:rsid w:val="00241B13"/>
    <w:rsid w:val="00244478"/>
    <w:rsid w:val="00277E1B"/>
    <w:rsid w:val="002839BC"/>
    <w:rsid w:val="00296F9C"/>
    <w:rsid w:val="002B15A2"/>
    <w:rsid w:val="002D7C34"/>
    <w:rsid w:val="0030323D"/>
    <w:rsid w:val="00306C31"/>
    <w:rsid w:val="00316247"/>
    <w:rsid w:val="00321566"/>
    <w:rsid w:val="00325D7D"/>
    <w:rsid w:val="00330E42"/>
    <w:rsid w:val="003370F9"/>
    <w:rsid w:val="0034253D"/>
    <w:rsid w:val="00355166"/>
    <w:rsid w:val="00361DA0"/>
    <w:rsid w:val="00371F7B"/>
    <w:rsid w:val="003736E9"/>
    <w:rsid w:val="003819CF"/>
    <w:rsid w:val="003B1826"/>
    <w:rsid w:val="003B2D76"/>
    <w:rsid w:val="003C58C9"/>
    <w:rsid w:val="003C7A63"/>
    <w:rsid w:val="003D4B90"/>
    <w:rsid w:val="003E3877"/>
    <w:rsid w:val="003E6B76"/>
    <w:rsid w:val="003F0B0D"/>
    <w:rsid w:val="003F4FF7"/>
    <w:rsid w:val="00415DF5"/>
    <w:rsid w:val="00417B37"/>
    <w:rsid w:val="00426F0B"/>
    <w:rsid w:val="004429BB"/>
    <w:rsid w:val="004440A4"/>
    <w:rsid w:val="00450A66"/>
    <w:rsid w:val="004618F2"/>
    <w:rsid w:val="004634FE"/>
    <w:rsid w:val="00463659"/>
    <w:rsid w:val="00464E4C"/>
    <w:rsid w:val="00485E15"/>
    <w:rsid w:val="004916C3"/>
    <w:rsid w:val="0049544B"/>
    <w:rsid w:val="00495D18"/>
    <w:rsid w:val="004A59C2"/>
    <w:rsid w:val="004A6FA5"/>
    <w:rsid w:val="004B7089"/>
    <w:rsid w:val="004C3F90"/>
    <w:rsid w:val="004D2AA1"/>
    <w:rsid w:val="004D5CB3"/>
    <w:rsid w:val="004D7490"/>
    <w:rsid w:val="004E39A2"/>
    <w:rsid w:val="004F4B97"/>
    <w:rsid w:val="005065FB"/>
    <w:rsid w:val="00516B1B"/>
    <w:rsid w:val="005258EE"/>
    <w:rsid w:val="00537EEA"/>
    <w:rsid w:val="00555EA8"/>
    <w:rsid w:val="00561796"/>
    <w:rsid w:val="00562C45"/>
    <w:rsid w:val="00571C41"/>
    <w:rsid w:val="00575047"/>
    <w:rsid w:val="00582932"/>
    <w:rsid w:val="00583CD7"/>
    <w:rsid w:val="00592CD5"/>
    <w:rsid w:val="00593F9F"/>
    <w:rsid w:val="00594A81"/>
    <w:rsid w:val="00597B83"/>
    <w:rsid w:val="005B6626"/>
    <w:rsid w:val="005B7A29"/>
    <w:rsid w:val="005C031C"/>
    <w:rsid w:val="005C4A9D"/>
    <w:rsid w:val="005D742F"/>
    <w:rsid w:val="005E3A87"/>
    <w:rsid w:val="005E5FE9"/>
    <w:rsid w:val="005F00B3"/>
    <w:rsid w:val="00615413"/>
    <w:rsid w:val="00617C94"/>
    <w:rsid w:val="006215C2"/>
    <w:rsid w:val="00623DA0"/>
    <w:rsid w:val="0062401D"/>
    <w:rsid w:val="00627F13"/>
    <w:rsid w:val="00630AD6"/>
    <w:rsid w:val="00633579"/>
    <w:rsid w:val="0063427E"/>
    <w:rsid w:val="00640987"/>
    <w:rsid w:val="006512EC"/>
    <w:rsid w:val="00673C6F"/>
    <w:rsid w:val="00674CEA"/>
    <w:rsid w:val="00680F50"/>
    <w:rsid w:val="00687D30"/>
    <w:rsid w:val="00691510"/>
    <w:rsid w:val="00691613"/>
    <w:rsid w:val="00695EE3"/>
    <w:rsid w:val="006A3902"/>
    <w:rsid w:val="006A4E82"/>
    <w:rsid w:val="006A667B"/>
    <w:rsid w:val="006C1F40"/>
    <w:rsid w:val="006C31A3"/>
    <w:rsid w:val="006D6B25"/>
    <w:rsid w:val="006E50C2"/>
    <w:rsid w:val="006F4D64"/>
    <w:rsid w:val="006F4DDC"/>
    <w:rsid w:val="006F54D9"/>
    <w:rsid w:val="0070217C"/>
    <w:rsid w:val="007120DB"/>
    <w:rsid w:val="00716166"/>
    <w:rsid w:val="00716AA1"/>
    <w:rsid w:val="007229A8"/>
    <w:rsid w:val="0072435C"/>
    <w:rsid w:val="00737297"/>
    <w:rsid w:val="00753CD7"/>
    <w:rsid w:val="00756E16"/>
    <w:rsid w:val="0076439F"/>
    <w:rsid w:val="00777730"/>
    <w:rsid w:val="00785DE6"/>
    <w:rsid w:val="00790666"/>
    <w:rsid w:val="00792AB3"/>
    <w:rsid w:val="00793A31"/>
    <w:rsid w:val="007972FE"/>
    <w:rsid w:val="007C5B4A"/>
    <w:rsid w:val="007C780B"/>
    <w:rsid w:val="007D3DCA"/>
    <w:rsid w:val="00800084"/>
    <w:rsid w:val="008023E3"/>
    <w:rsid w:val="008258D6"/>
    <w:rsid w:val="008404F9"/>
    <w:rsid w:val="00886493"/>
    <w:rsid w:val="0089143D"/>
    <w:rsid w:val="008934A8"/>
    <w:rsid w:val="00894435"/>
    <w:rsid w:val="00895F4F"/>
    <w:rsid w:val="00896A4D"/>
    <w:rsid w:val="008B6E8C"/>
    <w:rsid w:val="008B774F"/>
    <w:rsid w:val="008C3C6E"/>
    <w:rsid w:val="008D2357"/>
    <w:rsid w:val="008D7420"/>
    <w:rsid w:val="008E1AF8"/>
    <w:rsid w:val="008E77F2"/>
    <w:rsid w:val="0090166F"/>
    <w:rsid w:val="00901890"/>
    <w:rsid w:val="00914356"/>
    <w:rsid w:val="00926A35"/>
    <w:rsid w:val="0093449D"/>
    <w:rsid w:val="00970C56"/>
    <w:rsid w:val="00976250"/>
    <w:rsid w:val="0098495A"/>
    <w:rsid w:val="00994DA2"/>
    <w:rsid w:val="009B783E"/>
    <w:rsid w:val="009C10F7"/>
    <w:rsid w:val="009C112E"/>
    <w:rsid w:val="009C4BFF"/>
    <w:rsid w:val="009D2834"/>
    <w:rsid w:val="009E11BC"/>
    <w:rsid w:val="009E2D1D"/>
    <w:rsid w:val="009F450F"/>
    <w:rsid w:val="009F4C45"/>
    <w:rsid w:val="009F52A0"/>
    <w:rsid w:val="00A00F30"/>
    <w:rsid w:val="00A04453"/>
    <w:rsid w:val="00A076C6"/>
    <w:rsid w:val="00A12112"/>
    <w:rsid w:val="00A24894"/>
    <w:rsid w:val="00A46319"/>
    <w:rsid w:val="00A525CA"/>
    <w:rsid w:val="00A623CD"/>
    <w:rsid w:val="00A80479"/>
    <w:rsid w:val="00A83A1E"/>
    <w:rsid w:val="00AB5920"/>
    <w:rsid w:val="00AB6D35"/>
    <w:rsid w:val="00AD3C74"/>
    <w:rsid w:val="00AD45AA"/>
    <w:rsid w:val="00AE34D3"/>
    <w:rsid w:val="00AE391D"/>
    <w:rsid w:val="00AE58D4"/>
    <w:rsid w:val="00AF0638"/>
    <w:rsid w:val="00AF4476"/>
    <w:rsid w:val="00AF5D60"/>
    <w:rsid w:val="00B01689"/>
    <w:rsid w:val="00B01726"/>
    <w:rsid w:val="00B0621A"/>
    <w:rsid w:val="00B064D8"/>
    <w:rsid w:val="00B12D36"/>
    <w:rsid w:val="00B151EB"/>
    <w:rsid w:val="00B20750"/>
    <w:rsid w:val="00B32F67"/>
    <w:rsid w:val="00B36E85"/>
    <w:rsid w:val="00B40153"/>
    <w:rsid w:val="00B47D06"/>
    <w:rsid w:val="00B51890"/>
    <w:rsid w:val="00B546BA"/>
    <w:rsid w:val="00B55587"/>
    <w:rsid w:val="00B65258"/>
    <w:rsid w:val="00B82D5C"/>
    <w:rsid w:val="00BA22C7"/>
    <w:rsid w:val="00BF2365"/>
    <w:rsid w:val="00C0342C"/>
    <w:rsid w:val="00C057B5"/>
    <w:rsid w:val="00C06EEF"/>
    <w:rsid w:val="00C07D0F"/>
    <w:rsid w:val="00C13EEC"/>
    <w:rsid w:val="00C27F54"/>
    <w:rsid w:val="00C42BF5"/>
    <w:rsid w:val="00C51568"/>
    <w:rsid w:val="00C55A44"/>
    <w:rsid w:val="00C55D13"/>
    <w:rsid w:val="00C62E60"/>
    <w:rsid w:val="00C7737C"/>
    <w:rsid w:val="00C83B50"/>
    <w:rsid w:val="00C86D60"/>
    <w:rsid w:val="00C95283"/>
    <w:rsid w:val="00CA25EC"/>
    <w:rsid w:val="00CB3B7F"/>
    <w:rsid w:val="00CB4B49"/>
    <w:rsid w:val="00CC418E"/>
    <w:rsid w:val="00CC7982"/>
    <w:rsid w:val="00CD074A"/>
    <w:rsid w:val="00CD5693"/>
    <w:rsid w:val="00CD7D8F"/>
    <w:rsid w:val="00CE0583"/>
    <w:rsid w:val="00CE41CA"/>
    <w:rsid w:val="00CE4388"/>
    <w:rsid w:val="00CE61EA"/>
    <w:rsid w:val="00CE6D4F"/>
    <w:rsid w:val="00CE7684"/>
    <w:rsid w:val="00CF5D07"/>
    <w:rsid w:val="00D0143F"/>
    <w:rsid w:val="00D03F5B"/>
    <w:rsid w:val="00D055FE"/>
    <w:rsid w:val="00D2523D"/>
    <w:rsid w:val="00D27719"/>
    <w:rsid w:val="00D31658"/>
    <w:rsid w:val="00D451CB"/>
    <w:rsid w:val="00D51199"/>
    <w:rsid w:val="00D53D5A"/>
    <w:rsid w:val="00D56E1F"/>
    <w:rsid w:val="00D866F2"/>
    <w:rsid w:val="00DA02EE"/>
    <w:rsid w:val="00DB6282"/>
    <w:rsid w:val="00DC0F85"/>
    <w:rsid w:val="00DC11BE"/>
    <w:rsid w:val="00DC2B20"/>
    <w:rsid w:val="00DC65CD"/>
    <w:rsid w:val="00DD47E8"/>
    <w:rsid w:val="00DD7B54"/>
    <w:rsid w:val="00DE0901"/>
    <w:rsid w:val="00DE569B"/>
    <w:rsid w:val="00E1253A"/>
    <w:rsid w:val="00E21C7F"/>
    <w:rsid w:val="00E224D8"/>
    <w:rsid w:val="00E2670E"/>
    <w:rsid w:val="00E26E26"/>
    <w:rsid w:val="00E41B1D"/>
    <w:rsid w:val="00E52479"/>
    <w:rsid w:val="00E54F3C"/>
    <w:rsid w:val="00E568D2"/>
    <w:rsid w:val="00E67A24"/>
    <w:rsid w:val="00E70008"/>
    <w:rsid w:val="00E90E07"/>
    <w:rsid w:val="00E96796"/>
    <w:rsid w:val="00EA5531"/>
    <w:rsid w:val="00EB4600"/>
    <w:rsid w:val="00EB61B2"/>
    <w:rsid w:val="00EC64C0"/>
    <w:rsid w:val="00ED5D4B"/>
    <w:rsid w:val="00F0056A"/>
    <w:rsid w:val="00F06619"/>
    <w:rsid w:val="00F23A93"/>
    <w:rsid w:val="00F24D28"/>
    <w:rsid w:val="00F24DF2"/>
    <w:rsid w:val="00F268C0"/>
    <w:rsid w:val="00F37720"/>
    <w:rsid w:val="00F42757"/>
    <w:rsid w:val="00F61426"/>
    <w:rsid w:val="00F74E61"/>
    <w:rsid w:val="00F95379"/>
    <w:rsid w:val="00FA28C1"/>
    <w:rsid w:val="00FB2444"/>
    <w:rsid w:val="00FB6D77"/>
    <w:rsid w:val="00FC0869"/>
    <w:rsid w:val="00FC2198"/>
    <w:rsid w:val="00FD2DE8"/>
    <w:rsid w:val="00FD6278"/>
    <w:rsid w:val="00FE4C2F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38B7E98D"/>
  <w15:docId w15:val="{699E49D9-3211-4BEE-8518-A0E9721C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B83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span">
    <w:name w:val="span"/>
    <w:basedOn w:val="DefaultParagraphFont"/>
    <w:rsid w:val="007229A8"/>
    <w:rPr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CB4B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B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4B4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E1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E16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5F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F4F"/>
  </w:style>
  <w:style w:type="paragraph" w:styleId="Footer">
    <w:name w:val="footer"/>
    <w:basedOn w:val="Normal"/>
    <w:link w:val="FooterChar"/>
    <w:uiPriority w:val="99"/>
    <w:unhideWhenUsed/>
    <w:rsid w:val="00895F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F4F"/>
  </w:style>
  <w:style w:type="paragraph" w:styleId="Revision">
    <w:name w:val="Revision"/>
    <w:hidden/>
    <w:uiPriority w:val="99"/>
    <w:semiHidden/>
    <w:rsid w:val="00E1253A"/>
  </w:style>
  <w:style w:type="character" w:styleId="LineNumber">
    <w:name w:val="line number"/>
    <w:basedOn w:val="DefaultParagraphFont"/>
    <w:uiPriority w:val="99"/>
    <w:semiHidden/>
    <w:unhideWhenUsed/>
    <w:rsid w:val="00AE58D4"/>
  </w:style>
  <w:style w:type="paragraph" w:customStyle="1" w:styleId="Default">
    <w:name w:val="Default"/>
    <w:rsid w:val="00152DCB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C58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3F4F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10.png"/><Relationship Id="rId18" Type="http://schemas.openxmlformats.org/officeDocument/2006/relationships/hyperlink" Target="https://github.com/typ64/online_resum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typ64/bigdat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9.sv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tphenix.000webhostapp.com/resume/tyler_phenix.html" TargetMode="External"/><Relationship Id="rId20" Type="http://schemas.openxmlformats.org/officeDocument/2006/relationships/hyperlink" Target="https://github.com/typ64/449_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mailto:trpgy5@umkc.edu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7.svg"/><Relationship Id="rId19" Type="http://schemas.openxmlformats.org/officeDocument/2006/relationships/hyperlink" Target="https://tphenix.000webhostapp.com/resume/tyler_pheni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sv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83BFA7-5469-DE43-A983-02B3D51E2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Links>
    <vt:vector size="42" baseType="variant">
      <vt:variant>
        <vt:i4>4784209</vt:i4>
      </vt:variant>
      <vt:variant>
        <vt:i4>18</vt:i4>
      </vt:variant>
      <vt:variant>
        <vt:i4>0</vt:i4>
      </vt:variant>
      <vt:variant>
        <vt:i4>5</vt:i4>
      </vt:variant>
      <vt:variant>
        <vt:lpwstr>https://github.com/typ64/bigdata</vt:lpwstr>
      </vt:variant>
      <vt:variant>
        <vt:lpwstr/>
      </vt:variant>
      <vt:variant>
        <vt:i4>5177400</vt:i4>
      </vt:variant>
      <vt:variant>
        <vt:i4>15</vt:i4>
      </vt:variant>
      <vt:variant>
        <vt:i4>0</vt:i4>
      </vt:variant>
      <vt:variant>
        <vt:i4>5</vt:i4>
      </vt:variant>
      <vt:variant>
        <vt:lpwstr>https://github.com/typ64/449_project</vt:lpwstr>
      </vt:variant>
      <vt:variant>
        <vt:lpwstr/>
      </vt:variant>
      <vt:variant>
        <vt:i4>3539024</vt:i4>
      </vt:variant>
      <vt:variant>
        <vt:i4>12</vt:i4>
      </vt:variant>
      <vt:variant>
        <vt:i4>0</vt:i4>
      </vt:variant>
      <vt:variant>
        <vt:i4>5</vt:i4>
      </vt:variant>
      <vt:variant>
        <vt:lpwstr>https://tphenix.000webhostapp.com/resume/tyler_phenix.html</vt:lpwstr>
      </vt:variant>
      <vt:variant>
        <vt:lpwstr/>
      </vt:variant>
      <vt:variant>
        <vt:i4>720934</vt:i4>
      </vt:variant>
      <vt:variant>
        <vt:i4>9</vt:i4>
      </vt:variant>
      <vt:variant>
        <vt:i4>0</vt:i4>
      </vt:variant>
      <vt:variant>
        <vt:i4>5</vt:i4>
      </vt:variant>
      <vt:variant>
        <vt:lpwstr>https://github.com/typ64/online_resume</vt:lpwstr>
      </vt:variant>
      <vt:variant>
        <vt:lpwstr/>
      </vt:variant>
      <vt:variant>
        <vt:i4>4259902</vt:i4>
      </vt:variant>
      <vt:variant>
        <vt:i4>6</vt:i4>
      </vt:variant>
      <vt:variant>
        <vt:i4>0</vt:i4>
      </vt:variant>
      <vt:variant>
        <vt:i4>5</vt:i4>
      </vt:variant>
      <vt:variant>
        <vt:lpwstr>mailto:trpgy5@umkc.edu</vt:lpwstr>
      </vt:variant>
      <vt:variant>
        <vt:lpwstr/>
      </vt:variant>
      <vt:variant>
        <vt:i4>3539024</vt:i4>
      </vt:variant>
      <vt:variant>
        <vt:i4>3</vt:i4>
      </vt:variant>
      <vt:variant>
        <vt:i4>0</vt:i4>
      </vt:variant>
      <vt:variant>
        <vt:i4>5</vt:i4>
      </vt:variant>
      <vt:variant>
        <vt:lpwstr>https://tphenix.000webhostapp.com/resume/tyler_phenix.html</vt:lpwstr>
      </vt:variant>
      <vt:variant>
        <vt:lpwstr/>
      </vt:variant>
      <vt:variant>
        <vt:i4>4259902</vt:i4>
      </vt:variant>
      <vt:variant>
        <vt:i4>0</vt:i4>
      </vt:variant>
      <vt:variant>
        <vt:i4>0</vt:i4>
      </vt:variant>
      <vt:variant>
        <vt:i4>5</vt:i4>
      </vt:variant>
      <vt:variant>
        <vt:lpwstr>mailto:trpgy5@umkc.edu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Phene</dc:creator>
  <cp:keywords/>
  <cp:lastModifiedBy>Ty Phene</cp:lastModifiedBy>
  <cp:revision>79</cp:revision>
  <cp:lastPrinted>2020-10-31T21:10:00Z</cp:lastPrinted>
  <dcterms:created xsi:type="dcterms:W3CDTF">2021-10-13T23:48:00Z</dcterms:created>
  <dcterms:modified xsi:type="dcterms:W3CDTF">2021-10-27T15:59:00Z</dcterms:modified>
</cp:coreProperties>
</file>