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3765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376577" w:rsidRDefault="00342D4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:rsidR="00376577" w:rsidRDefault="00342D4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Tyler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Phenix</w:t>
            </w:r>
          </w:p>
          <w:p w:rsidR="00376577" w:rsidRDefault="00342D4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765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376577" w:rsidRDefault="00342D4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:rsidR="00376577" w:rsidRDefault="00342D4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376577" w:rsidRDefault="00342D4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Address </w:t>
            </w:r>
          </w:p>
          <w:p w:rsidR="00376577" w:rsidRDefault="00342D4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10506 Wallace Ave.</w:t>
            </w:r>
          </w:p>
          <w:p w:rsidR="00376577" w:rsidRDefault="00342D4B">
            <w:pPr>
              <w:spacing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Kansas City,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MO, 64134</w:t>
            </w:r>
          </w:p>
          <w:p w:rsidR="00376577" w:rsidRDefault="00342D4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Phone </w:t>
            </w:r>
          </w:p>
          <w:p w:rsidR="00376577" w:rsidRDefault="00342D4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816.977.5441</w:t>
            </w:r>
          </w:p>
          <w:p w:rsidR="00376577" w:rsidRDefault="00342D4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E-mail </w:t>
            </w:r>
          </w:p>
          <w:p w:rsidR="00376577" w:rsidRDefault="00342D4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trpgy5@umkc.edu</w:t>
            </w:r>
          </w:p>
          <w:p w:rsidR="00376577" w:rsidRDefault="00342D4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:rsidR="00376577" w:rsidRDefault="00342D4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https://www.linkedin.com/in/tyler-phenix-604098149</w:t>
            </w:r>
          </w:p>
          <w:p w:rsidR="00376577" w:rsidRDefault="001E75B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  <w:bookmarkStart w:id="0" w:name="_GoBack"/>
            <w:bookmarkEnd w:id="0"/>
          </w:p>
          <w:p w:rsidR="00376577" w:rsidRDefault="00342D4B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https://github.com/typ64</w:t>
            </w:r>
          </w:p>
          <w:p w:rsidR="00376577" w:rsidRDefault="00342D4B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765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376577" w:rsidRDefault="00342D4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:rsidR="00376577" w:rsidRDefault="00342D4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376577" w:rsidRDefault="00342D4B">
            <w:pPr>
              <w:pStyle w:val="p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ASP.NET and MVC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4249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Average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Products (Dreamweaver, Photoshop, Premiere, etc.)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7245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Agile/SCRUM and Six Sigma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3" name="Picture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9105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Programming (C++, Java (including app development), Python, C#, AJAX, etc.)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9960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Big Data (Apache Tools/Languages, Hadoop, Scala, Spark SQL, Pig, etc.)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5" name="Picture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76942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Design and User Interface (HTML, CSS, </w:t>
            </w:r>
            <w:r w:rsidR="00D43F22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JavaScript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, jQuery) 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097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Information security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8236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Data Manipulation (JSON, XML, </w:t>
            </w:r>
            <w:r w:rsidR="00D43F22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etc.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8" name="Picture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42494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Operating Systems (Linux, MAC, and Windows)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09" name="Picture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8461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Microsoft Products (Excel, Word, etc.)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0" name="Picture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49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User Access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1" name="Picture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914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MySQL, SQL Server, Oracle, Databases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2" name="Picture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428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Power Shell, Terminal, Command Line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3" name="Picture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572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:rsidR="00376577" w:rsidRDefault="00342D4B">
            <w:pPr>
              <w:pStyle w:val="divdocumentleft-boxsinglecolumn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Software Testing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4" name="Picture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158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Average</w:t>
            </w:r>
          </w:p>
          <w:p w:rsidR="00342D4B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:rsidR="00376577" w:rsidRDefault="00342D4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Troubleshooting/Technical Support (hardware and software)</w:t>
            </w:r>
          </w:p>
          <w:p w:rsidR="00376577" w:rsidRDefault="00342D4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8288" cy="94922"/>
                  <wp:effectExtent l="0" t="0" r="0" b="0"/>
                  <wp:docPr id="100015" name="Picture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7388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577" w:rsidRDefault="00342D4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:rsidR="00376577" w:rsidRDefault="0037657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376577" w:rsidRDefault="00342D4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:rsidR="00376577" w:rsidRDefault="00342D4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Customer-centered visionary with a background providing technical support and assistance to clients and staff. A driven Software Engineer known for having an exceptional work ethic and teamwork, great communication skills and talent as a critical thinker.</w:t>
            </w:r>
          </w:p>
          <w:p w:rsidR="00376577" w:rsidRDefault="00342D4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765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376577" w:rsidRDefault="00342D4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:rsidR="00376577" w:rsidRDefault="00342D4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2019-10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Technical Analyst</w:t>
                  </w:r>
                </w:p>
                <w:p w:rsidR="00376577" w:rsidRDefault="00342D4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ITG|HCA,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City, MO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Conducted upgrades to make sure Technical Analysts team met 100%+ of projected Sprint goals 3 consecutive months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Preformed technical expert troubleshooting efforts for software and hardware for all healthcare users, sometimes remotely for remote users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Assisted in acquisitions, installs, and maintenance of new information system technology and clinics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Added to HCA's ongoing knowledge base files to make assisting users simpler for coworkers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Trained coworkers with using new ticketing management system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Developed/researched innovative solutions to allow more automation (e.g. Scripting and other innovative techniques)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Strove to improve services and technologies through continued analysis of system performance</w:t>
                  </w:r>
                </w:p>
              </w:tc>
            </w:tr>
          </w:tbl>
          <w:p w:rsidR="00376577" w:rsidRDefault="0037657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Information Security Intern</w:t>
                  </w:r>
                </w:p>
                <w:p w:rsidR="00376577" w:rsidRDefault="00342D4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ITG|HCA,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City, MO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Created multiple information security tools that aided teammates in projects sent from corporate that affected all division employees using Excel Tools and VBScript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Secured HCA from information security threats especially when using various technologies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Became first SCRUM Master for Information Security team and ultimately trained others to be SCRUM masters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approximately 20 emails and 5 security threats per week</w:t>
                  </w:r>
                </w:p>
                <w:p w:rsidR="006555E8" w:rsidRDefault="006555E8" w:rsidP="006555E8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:rsidR="00376577" w:rsidRDefault="0037657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Service Desk Analyst II</w:t>
                  </w:r>
                </w:p>
                <w:p w:rsidR="00376577" w:rsidRDefault="00342D4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NAIC,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City, MO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Provided support for multiple cutting-edge, industry-leading applications that were used for businesses to submit documents to government agencies while using NAIC's team environment strategies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Created knowledge base articles to advance knowledge of peers and future employees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Provided access control to NAIC applications/system for users based on their job roles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Educated peers on relational database and developing high-quality SQL queries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more than 30 incoming calls and emails per day from customers</w:t>
                  </w:r>
                </w:p>
              </w:tc>
            </w:tr>
          </w:tbl>
          <w:p w:rsidR="00376577" w:rsidRDefault="0037657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Content Intern</w:t>
                  </w:r>
                </w:p>
                <w:p w:rsidR="00376577" w:rsidRDefault="00342D4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NAIC,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City, MO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Earned 2 Star Rewards (one of 2 highest rewards NAIC offered to their employees) for outstanding work on 2 separate projects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Programmed/built innovative code that was used in production to solve ongoing challenges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Kept website up to date with posting from each department for both internal and external webpages</w:t>
                  </w:r>
                </w:p>
                <w:p w:rsidR="00376577" w:rsidRDefault="00342D4B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Designed HTML, CSS, JavaScript, and jQuery-based webpages for internal and external users</w:t>
                  </w:r>
                </w:p>
              </w:tc>
            </w:tr>
          </w:tbl>
          <w:p w:rsidR="00376577" w:rsidRDefault="00342D4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765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376577" w:rsidRDefault="00342D4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:rsidR="00376577" w:rsidRDefault="00342D4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Arts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Information Technology</w:t>
                  </w:r>
                </w:p>
                <w:p w:rsidR="00376577" w:rsidRDefault="00342D4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University of Missouri - Kansas City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</w:tc>
            </w:tr>
          </w:tbl>
          <w:p w:rsidR="00376577" w:rsidRDefault="0037657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3765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76577" w:rsidRDefault="00342D4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Associate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</w:t>
                  </w:r>
                </w:p>
                <w:p w:rsidR="00376577" w:rsidRDefault="00342D4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Metropolitan Community College of Kansas City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Lee's Summit, MO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376577" w:rsidRDefault="00342D4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:rsidR="006555E8" w:rsidRDefault="006555E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:rsidR="006555E8" w:rsidRDefault="006555E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:rsidR="006555E8" w:rsidRDefault="006555E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3765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376577" w:rsidRDefault="00342D4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Portfolio</w:t>
                  </w:r>
                </w:p>
              </w:tc>
            </w:tr>
          </w:tbl>
          <w:p w:rsidR="00376577" w:rsidRDefault="00342D4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:rsidR="00376577" w:rsidRDefault="00342D4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My Online Resume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https://github.com/typ64/online_resume</w:t>
            </w:r>
          </w:p>
          <w:p w:rsidR="00376577" w:rsidRDefault="00342D4B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Created my online resume using jQuery/JavaScript, CSS, HTML to present my talents, experience,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and introduce myself</w:t>
            </w:r>
          </w:p>
          <w:p w:rsidR="00376577" w:rsidRDefault="00342D4B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Organized and optimized the text within my resume using jQuery/JavaScript functions and statements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(e.g. I created a “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boldFirstLetter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” class to bold the first letter of every word within the tags, expect the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words/symbols I specified, instead of manually changing the font-weight of each letter)</w:t>
            </w:r>
          </w:p>
          <w:p w:rsidR="00376577" w:rsidRDefault="00342D4B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Constructed my website to be responsive (i.e. function properly and look similar on any device)</w:t>
            </w:r>
          </w:p>
          <w:p w:rsidR="00376577" w:rsidRDefault="00342D4B">
            <w:pPr>
              <w:pStyle w:val="divdocumentli"/>
              <w:numPr>
                <w:ilvl w:val="0"/>
                <w:numId w:val="5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Used ReactJS [JSX] to allow the user to expand the details of the hobbies listed on the About page</w:t>
            </w:r>
          </w:p>
          <w:p w:rsidR="00376577" w:rsidRDefault="00342D4B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Budget Watch App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https://github.com/typ64/449_project</w:t>
            </w:r>
          </w:p>
          <w:p w:rsidR="00376577" w:rsidRDefault="00342D4B">
            <w:pPr>
              <w:pStyle w:val="divdocumentli"/>
              <w:numPr>
                <w:ilvl w:val="0"/>
                <w:numId w:val="6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Designed a Java based Android mobile application to help users keep track of what they buy while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shopping to help them stay on budget</w:t>
            </w:r>
          </w:p>
          <w:p w:rsidR="00376577" w:rsidRDefault="00342D4B">
            <w:pPr>
              <w:pStyle w:val="divdocumentli"/>
              <w:numPr>
                <w:ilvl w:val="0"/>
                <w:numId w:val="6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Implemented efficient functions to keep a dynamic running total to make the app more user friendly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and increase efficiency</w:t>
            </w:r>
          </w:p>
          <w:p w:rsidR="00376577" w:rsidRDefault="00342D4B">
            <w:pPr>
              <w:pStyle w:val="divdocumentli"/>
              <w:numPr>
                <w:ilvl w:val="0"/>
                <w:numId w:val="6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Demonstrated good coding practices by keeping my business logic code separate from my user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interface [UI] code and refactoring functions that lacked efficiency</w:t>
            </w:r>
            <w:r w:rsidR="00D43F22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:rsidR="00376577" w:rsidRDefault="00342D4B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Big Data Project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https://github.com/typ64/bigdata</w:t>
            </w:r>
          </w:p>
          <w:p w:rsidR="00376577" w:rsidRDefault="00342D4B">
            <w:pPr>
              <w:pStyle w:val="divdocumentli"/>
              <w:numPr>
                <w:ilvl w:val="0"/>
                <w:numId w:val="7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queries using Apache Hadoop software, Spark Shell and Scala programming language to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br/>
              <w:t>extract 2000 tweets based on the keyword “trump”</w:t>
            </w:r>
          </w:p>
          <w:p w:rsidR="00376577" w:rsidRDefault="00342D4B">
            <w:pPr>
              <w:pStyle w:val="divdocumentli"/>
              <w:numPr>
                <w:ilvl w:val="0"/>
                <w:numId w:val="7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Performed over 20 queries on the data to analyze it and find specific trends within the data</w:t>
            </w:r>
          </w:p>
          <w:p w:rsidR="00376577" w:rsidRDefault="00342D4B">
            <w:pPr>
              <w:pStyle w:val="divdocumentli"/>
              <w:numPr>
                <w:ilvl w:val="0"/>
                <w:numId w:val="7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Produced concise quires to best obtain the results needed and extracted the output to a comma</w:t>
            </w:r>
            <w:r w:rsidR="00D43F22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-separated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values (CSV) file for simpler analysis</w:t>
            </w:r>
          </w:p>
        </w:tc>
      </w:tr>
    </w:tbl>
    <w:p w:rsidR="00376577" w:rsidRDefault="00342D4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37657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47EC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2C8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F44A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C67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2879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A889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B27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EA1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AC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FE70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603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D8B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1E49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D4B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0AB2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26B7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E48D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E63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7CCDD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E47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4B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00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225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E63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728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2A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EE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6086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F64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2D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600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D65A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435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4C89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88A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B63E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10D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FA10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E63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4FC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009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21F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E2C7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E292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286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97625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B8A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E486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30F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4807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A69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C263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0E02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306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82EB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62D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8614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B21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282A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067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3C2C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9819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9C1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77"/>
    <w:rsid w:val="00075BE5"/>
    <w:rsid w:val="001E75B8"/>
    <w:rsid w:val="00342D4B"/>
    <w:rsid w:val="00376577"/>
    <w:rsid w:val="006555E8"/>
    <w:rsid w:val="008D2A0D"/>
    <w:rsid w:val="00D4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81FB"/>
  <w15:docId w15:val="{5CCA8824-9247-459B-90CC-0DA8C670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D43F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TylerPhenix</vt:lpstr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TylerPhenix</dc:title>
  <dc:creator>00 MNLIC</dc:creator>
  <cp:lastModifiedBy>Ty Phene</cp:lastModifiedBy>
  <cp:revision>3</cp:revision>
  <cp:lastPrinted>2020-02-21T18:45:00Z</cp:lastPrinted>
  <dcterms:created xsi:type="dcterms:W3CDTF">2020-02-21T21:35:00Z</dcterms:created>
  <dcterms:modified xsi:type="dcterms:W3CDTF">2020-02-21T21:35:00Z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DGIAAB+LCAAAAAAABAAUmrd2g0AUBT+IgpxKcs6ZDpEziMzXW25c2EcW7O67dwaJZHAGEwSCgmBCEFmW5QhKFAicw1GehjC2MKL1I1xF2rpAgmQtVZpQ7HmauGGf96vpuQ8th2sMp2J675c9dOIha1ceyiUF1pVLnehwGSEB6S7zTYjIBr11MqWV96/Vud8CXUAgZBZGzFw4/cyGxnGqROB9hwkS2TG/S3IMqHd7KLUZIhDwuZyaEi8Cn5BPxFR</vt:lpwstr>
  </property>
  <property fmtid="{D5CDD505-2E9C-101B-9397-08002B2CF9AE}" pid="3" name="x1ye=1">
    <vt:lpwstr>BroOjXpj1rKrMDDNF+nUF6+0OikU31NU8eR9ipV2jXQ5BlgvVJHjs0pHlWEYbs4xQWoypkbcn90KjRa5H5vweG9zr/QiItAHIPv1F9yvue493WLcyWm174iSBpNlaDI6kPyOyIt+hbW1YaIkG07wwr2gPh92PU4cdSFIB3K6G9N0RtzC/qkftaJ3X4vqQS/xqdXlug1DRRB7LcK2eeFv1mw6+n9kH8OW+IsgeJb3JbT2fBmvhZvHD34SKjlBDlo</vt:lpwstr>
  </property>
  <property fmtid="{D5CDD505-2E9C-101B-9397-08002B2CF9AE}" pid="4" name="x1ye=10">
    <vt:lpwstr>geOPDom7LkA4gtx9wKqXbjoAVpH/gBIFj5dv3DMcTkjsCtUzLOiyb+WnwpBBVs84ZWtrFBG4MCme4Xdd9oNsw+lCY7IArvDqxAqNrJwj3RGNNrP2WPBYNDFJe5W4cbbH6hw9O2+VGdlU+Xm2bLt5m3KWcOgC0Qmd5Fg2pBVFMBrDxn10AMHBYGEyWupORyUK7OZJMkm2yY4wMlZpuJmtSaccLVvoc8NhxD95mArMBYnC6Geq2V5HSPNQBQyOpyC</vt:lpwstr>
  </property>
  <property fmtid="{D5CDD505-2E9C-101B-9397-08002B2CF9AE}" pid="5" name="x1ye=11">
    <vt:lpwstr>6I2XhohhXbG0tG4fH35PrUegxNTtRoML8T0TWhK5Sg2uUpI9cjRl/OLvaeu348isePULLfr+cgl4Te1CeNRqxJjxRZBtxs9qidCPGLcEnEwOfExR7UHON9aLY/I+6Q0LnJULMyKConQ4pdCfN6CZe83YYfmkIimL8NEzHbRnjiyaCeA+ItllcygtL6iN+c5WrFDMpDhzBQEXGHzvOsqD2YKkAUEiCiaw+E1zBGDm0v02rGcZHuSO+fQcmG/OmFL</vt:lpwstr>
  </property>
  <property fmtid="{D5CDD505-2E9C-101B-9397-08002B2CF9AE}" pid="6" name="x1ye=12">
    <vt:lpwstr>JKFcAzEivdKxW2qrttvlPPLMG82YVejaYMSeyAfMd6kk9+vXlfOEPSZwk6wA0MV6idMcRwL+0XIiskxzwW2LsW7az61ldYV8flrGrRgFi++44uTpxcIf0rpAqErOAe5e8PIMTxe6GqRJnn5YHvJLhdM6gz6Xp2+MB8T8nv9c08K5X2InOXizIc8CPx5E8nu+qdizlL6QOodL1zfpc9bcfEziIw9C4r+Did0LVcynn0RS/B7p6K1kjZURZW5Gi71</vt:lpwstr>
  </property>
  <property fmtid="{D5CDD505-2E9C-101B-9397-08002B2CF9AE}" pid="7" name="x1ye=13">
    <vt:lpwstr>67hqXheNcbd1d1Mt8aOPxoYMW1gpjHxPfLGTLyG7vNLI7U3kuxvZZ7EQo+0zPYUqcWp8GsTKIAXA2oZutA35UDfw4CnpvHYySJveA50lXTySzFIY7vOBFbmw57NypOs0zJF485VUwAaqjHarAIP8gqpJ+DS0RXOQc1ayuvw6sDM5eGaQFtchdO21PFgzQupcGU+mOXJwTG1RhjW77cKTVuiXta10EvSzMNl22+9JuR92JJ4NtBAw/ytD3mJUoM8</vt:lpwstr>
  </property>
  <property fmtid="{D5CDD505-2E9C-101B-9397-08002B2CF9AE}" pid="8" name="x1ye=14">
    <vt:lpwstr>4D+SlUoGUMvjt26+UnceF9Ll5RPiRYNAQAoVta0QsfPydV6Lv0Ohf79iJFFVSSSMrsZ2otQnUN1o+mw+9eVfzSyRGBeouzSMS3JLMGH8xRtxmHNG4jWzQfJJRnbhEHZH7kZZRRff9WO7XMFW2qlQfHMh4xEIRti5wFufla3xuHZ7wjieA4jSyGU5s/0Igwd0pFrHm9fGI6AZKga4fUt9fg1LGMpCsaiZFZ87UfG9tj+HggxzX5KN381Pt1BPZaH</vt:lpwstr>
  </property>
  <property fmtid="{D5CDD505-2E9C-101B-9397-08002B2CF9AE}" pid="9" name="x1ye=15">
    <vt:lpwstr>Km2oak+KO5NLgntu+eZNEmWIk+FbmcPvzrR7ot/7Sbk2g4w13EHCBp7h4L2rB/HoaLVJg3Uqes4Zl+T82Zo9ne+zIG+dpmYdH8Hw+vvAyOHj6PVODX5nqoONLGyx48Rgd6gfzj521PxWwyo9DUMYLv75Pd+1VwvdYwATwFewrKM0OPqfJP9fvGJuOaI5Dtcaz2v93YAEkc8I9QkNkyFW5RN7LkcYfNpTYeKgaZL7Wne2JqHfSrl3dPFNMVKRlAU</vt:lpwstr>
  </property>
  <property fmtid="{D5CDD505-2E9C-101B-9397-08002B2CF9AE}" pid="10" name="x1ye=16">
    <vt:lpwstr>BtIUzAu0U1dmITRcPJBpXu9Cbcsl0uhOgUpQDw1jjzBLkg/r5ukv4v0KPmuUAai5KM5rVnqKs6ClE6K5L+kdqTDwF4J2JnWlkamT45g3e/w8h+Y/0fiyr7XEqnB/UwVBX7/gsjmYFOfY9YCrDjXvz658/C3A6Fx1MQKsh6/5U7BtSKWVlVT2Q0ei/3XFiI7ukrT2Zm+ceUM1OwU+SaceXxvGPxnuU3krOr25ZqtEmJDISBC93wO1fSe3wlaBu3T</vt:lpwstr>
  </property>
  <property fmtid="{D5CDD505-2E9C-101B-9397-08002B2CF9AE}" pid="11" name="x1ye=17">
    <vt:lpwstr>I8kj/SxIgT1TouqDtAV42Ab7Jq5vgxYtJUeXEEvz2x5qTi0Feng29lyyEen5iEq6qAJuGUYbBJHEOGtTKhqoOLHdMw3k12ekj5ICsitTKJ0ZS+KC2N6p+9FrtX/I3UZRTPLXIxy2l/PKTKuFmjsiHU5Ej02ena3vXhfcuS+fLIInIzEb5km5YM8Dwiep+Y9kFosAWD1mZ/fJqzm66Mnhej0PUiqdUpKWX62FRrjpTqY6foTvbMT9wib/Sddl2lm</vt:lpwstr>
  </property>
  <property fmtid="{D5CDD505-2E9C-101B-9397-08002B2CF9AE}" pid="12" name="x1ye=18">
    <vt:lpwstr>yC8UOLM/ZpXONJwnR08NuxJzRdD6Tott/mCrU/zkHGZTZMb+y8QFxdNllb1kA9siRFkAotGN/bNjFDPrKGWOCKkscOx5dMa/mvEsw5gFEfT/41QRIeeE/wQwNb7w5AIxZifUK5uIG/2BOWrVJUZkuUdmk2oDneJm32mPBMu12Gc4awD7LP6B4kxl6jr4cGZdxHncsGNTEVhHH6ka/uBUC9UjeZSwAwyNEhbg33P4eoW8j9vnRd6pZaAuc2OrGz7</vt:lpwstr>
  </property>
  <property fmtid="{D5CDD505-2E9C-101B-9397-08002B2CF9AE}" pid="13" name="x1ye=19">
    <vt:lpwstr>JGUdqhYw5+MeHG2TX1Df3faXHxlO8hb3IGlO87G66sV+pyOdn5q8nwdbMmdy4i1rQquq7GQDDzizWyxBmEZ1zDTZdBoYky04KVE1cFiYJGfmlga6hZr3cBjd/D8n99CXK6kSH4D5M8DaBXDhV9lR8NVpC6D0S+1dtNWElTbss0jVi/t2JQ1EsG6rL5T2JQwO9NRJeJei2nsGV/ar19Vuf/JQmvoFtRlPFub37rmc/QTEHEm3vvgEfrjh5G8khyq</vt:lpwstr>
  </property>
  <property fmtid="{D5CDD505-2E9C-101B-9397-08002B2CF9AE}" pid="14" name="x1ye=2">
    <vt:lpwstr>gLxnNOALDLxsojPRnHay6qzDU/EOGrxfm1Lj2lMK6FGce5mp7K0wJgLLdMaaHvmvWSC2UuxoJUO3z3gRkSYrX4hMkJH52FTn+bzn18e7Wl3Ox6GzqVAA1Yv8bi3RRStgCwld/qoeDdyVEa3DfuOKq+7yw3Dd/u3+PBzhFDhAmejzdTgS+9iVi6qrsO6m8RYaHTSkhTTodeiFZyyIGBPTk2iGxN2L+/kMX9OQ+w7UcmkIXv4uxpsXnQzLmmaKWEE</vt:lpwstr>
  </property>
  <property fmtid="{D5CDD505-2E9C-101B-9397-08002B2CF9AE}" pid="15" name="x1ye=20">
    <vt:lpwstr>pzKC+hHnyuY45pGuc7pDUs01MZ4kMtTK1BlYnvKq59LWPMfmIcH8WpZ4tSb/QbLqWSTdDF2Wm6t1hKhr/JB3HTnK5YAoNRrKKfBN59hENL+yT1h4pL9a/VVzKzb720QiwKwkqV3IjxcIwZMlj8J30ofSwiapxWqrxoKTF6jXnKLWhFjr3C3v/Kv/NOwlfVrgdCLG04FwSlNIeqqSv8UX/+gCanafjGZK68EeteB+2TlnbnVBY4ReX9kPYniIHGq</vt:lpwstr>
  </property>
  <property fmtid="{D5CDD505-2E9C-101B-9397-08002B2CF9AE}" pid="16" name="x1ye=21">
    <vt:lpwstr>tCii5Bz+DFOoi7coqh25S5oNDNxrCUAgD+vI3gutOLbdkivinfFBiQpVIFZHPZ8uHc2BJYFAX/1T5XPjknouSA47h6Hj4rJoT4iyKVZFWMa9/cXBVKq+mjmQZJ9647s0zmIR5vN47iCMXxmHNoT2gtgF4cGZLjnjqaD2N9mi2tSmAV1hwYUIpMzSmfnWWJwNFO1s9HdZk7XwwFZm+7Bb7XfApLcIupy8us6wC+jaHpK0iO0Jsx2FGMHx7GlNpJV</vt:lpwstr>
  </property>
  <property fmtid="{D5CDD505-2E9C-101B-9397-08002B2CF9AE}" pid="17" name="x1ye=22">
    <vt:lpwstr>FM3LhEqj64iS6YEEbFJfndg7utWf/R2/60fj2znY9KFMCTaYYo7wGjkmJxZ2jvUwtnKM4ti076yVFmWCoHhqmiZeR6i53jaTbYflrFBZTGjZIv4Ye2pXMBa6IP6flMTkm9ZtBlC26M2gajK7bhYMcfXDSjyE5lo7S8oSIBO55aRMeIaxF3LWXMGr5USoUtJ9sCL5ZNJazjwGxDNVlj4+FLEWXi+EGdEd6+rwgLZX+BgEUoQA4lnwPa7XihwcPlD</vt:lpwstr>
  </property>
  <property fmtid="{D5CDD505-2E9C-101B-9397-08002B2CF9AE}" pid="18" name="x1ye=23">
    <vt:lpwstr>qolfQduj1HhD+vOzI0BRlVTVi2gGhvgN8OxWLpg4wrB3uoiDt+13dpJr/Ff0TWxW2a4UGtcQ1MJD+6Ff2/vvElRXCGc6V3SAmE93O0xEqnUf21JLRuLbJHhBRv0OwuRtGfxPPd3Z4/Pr6IBxurbssAt1PHcoaQyiUVg2Y4TqJjHwuo4sEa8fiMmmvFYIOxafc9AytVVnD6JjmJ5EtgQfYvxNMpbQsqvIfcAo//pFg2SjMxU1ScBCB6lhsSX8ejc</vt:lpwstr>
  </property>
  <property fmtid="{D5CDD505-2E9C-101B-9397-08002B2CF9AE}" pid="19" name="x1ye=24">
    <vt:lpwstr>zJi8Ru76gMwJBlbqrAYjHpbDWeFWVRD0HvFn9yF7C710j5VIdDRQfcjUT65v3Rf3AdFI3GSU1e0Qr5IsBe4drOgYTSp7dBhSqnB7K7jzj0mGy1tbewUuL/Dd1x/W58Of7tMiPH8N5676k3hOjLOrU1gSN7eyVpEoV9Su+Lf5+QSbjCG7wpVS/Xj6vQbn6tcpXSbmU9N9P7r6eoIvv0S4HAKYIH1rdPl2hYAzcW1NqGl7vRKvdfQN1VUDsjl/egE</vt:lpwstr>
  </property>
  <property fmtid="{D5CDD505-2E9C-101B-9397-08002B2CF9AE}" pid="20" name="x1ye=25">
    <vt:lpwstr>QEL0AsUEdWQdnGwyRP4d2tgv1CQM3OV1ZH3C1RDXDJiBaFLSiKm1d/HUk2unKK5Gi+5aMngix12XyTVwSOtnu5fdR48R+7Fn6c/2gw0sGzybJQrV+x+ou6bF2YsypkxYVFH/xO+BEwZ4u7HwgRbb8YPLglihv3ZfEp+eSDu5vpy0JKQiPSRb0RynaIgeCn6bnfc7+zR8gRQVBh/rrQr8J6sL5t5Dw+NP605NXcHzs/OakxsqA5nXlFFN8qvns2l</vt:lpwstr>
  </property>
  <property fmtid="{D5CDD505-2E9C-101B-9397-08002B2CF9AE}" pid="21" name="x1ye=26">
    <vt:lpwstr>NyYj52G0Z3zUWbqSvgaVV5F48RDAIgr0KpwbClJpO8KRPfQoOzG9n3iIgUqu+HF0J6yZRkhRk3iXzFRHoM3Y5ERuhfei2O4AFw8batz4aL5loWQE0ql4hTPi9eTPgfPXB8S86HWygi7/lq+NCNFXXxZaTgi1s1F/UTftFt9pMebcXAirUswHhoY5UbySEywRNj1gIA+9gvF+NC5lO20DIBtM+vD+jXuOtSW2wF4hFzSn9KQL5Ct2KoQlZf6Ndm6</vt:lpwstr>
  </property>
  <property fmtid="{D5CDD505-2E9C-101B-9397-08002B2CF9AE}" pid="22" name="x1ye=27">
    <vt:lpwstr>5bpqf8lKuKX9eLoe1ihLUnpIy7GITCHBINIda6zXZbQy+43JKdJs14QZPUBuMEc+4J8wGGguiUv+Q3todI5IPFwf0y5j919eXTeVONcFXbi9Nta3Togw/08uI/W+9k6GZaRXDcCLojayqfNslhstS9U8hn747DCmCgiFtv1Kx+AQY+maii/BvlWhYKSWkaR/g/Cih58eOmaKaK/bXiabL3SyaIGIzpefmx//SwWapzInYgI3uWzT8XB50Pjw80M</vt:lpwstr>
  </property>
  <property fmtid="{D5CDD505-2E9C-101B-9397-08002B2CF9AE}" pid="23" name="x1ye=28">
    <vt:lpwstr>ODJz5NHSrwlANcwr3Lro5iHWi8PeoU1zNpPMpkX6D1HjIn88zBvwmbVKp5KfF/ytCeEAV3TLlnNRHjOpjqrAmq3ULO4xP7tUHCpOOWfFX5jW0snMSo9lMpn97QaO8Me+p6gyLL9SUDzssSFS2DoAFSV0/JuaPiEXnD6aitmt+iNZhI/c188uAuQ7mugm8or8TbMQE3G9d8oR3fwm9s5HdCUoalXXZuHkSlIsq+W85NSpl+MakzJ4x4tamSgcUJQ</vt:lpwstr>
  </property>
  <property fmtid="{D5CDD505-2E9C-101B-9397-08002B2CF9AE}" pid="24" name="x1ye=29">
    <vt:lpwstr>7gizQqg8xYyE1SBHrhLVxMgjWhfzV5thVaCx2Fvlpa66n7qh7keUoG2oImlyR1HCBfX7qz6hc4M23wh29DdBgfmBU6iZFBlSdaY0/ZwL4tRsXPz8kRjF0XHwCEel/6+rIdkUJXDKN9LdXCsgWyJbyDwcu+2/PrHrxrZdzKp1PiDBMGJavKDc/1lC+sNUTgyRwg6y2JB+XmLv1RCrbI73yiBipR+sJVMJ+IB4kydck1LQfyIYLF9VcY5/9drIl92</vt:lpwstr>
  </property>
  <property fmtid="{D5CDD505-2E9C-101B-9397-08002B2CF9AE}" pid="25" name="x1ye=3">
    <vt:lpwstr>SKKeJAoqjWe7yl6u3mo/cLrYVQs1AuIIdLJ3DEgvQM5l3+dWPaVFoHM9ixi0M7agsrN2Omvhfg6aesg33BjhI/9QfBoHr6DnAPHfBFIORby7Gn74klAoo6vsut+GAiHtSwyzn5sw0spigKu8f8gAwEoVtDH3Y2RbTnBexav/kYijiO052cdkOLYvohsvvrgolqmrqPXOc3nqdyDb/OEYTFVqWZMXnncF8ScBZ7CqxtemJJ8H01WKM28tRDxrdd8</vt:lpwstr>
  </property>
  <property fmtid="{D5CDD505-2E9C-101B-9397-08002B2CF9AE}" pid="26" name="x1ye=30">
    <vt:lpwstr>KrB+5/+NNNUzJL9Nkv6Vv8jFR3es8Jm9rdsIi5GSYN4vjjYdbT9+dqnQK5uhF1dbMGxQObBc7qqs4VOphBed4ZxobIlLkpHdPQRstmlGCHpqJLF9ZQXphf299GasXxIlKmZt7Y32MQsVaTv7+dudCcBjI+tkcnrlrVh5SiBvoa02sqlXT1TH6eIW3Lm1EExnk9WiXm2LWC0VMvz90IjU/fxBf/aloKKPEsl6pcRkB00eVPnbjfD5ZEv0klEMiDU</vt:lpwstr>
  </property>
  <property fmtid="{D5CDD505-2E9C-101B-9397-08002B2CF9AE}" pid="27" name="x1ye=31">
    <vt:lpwstr>D/bSBlmbtmjLzJRoj57ehZCMuCO5T2JO3mf+Gy+3Zc0qTOIkBKzZI93bFVbXAbqxc1+t7rvJtlnegY4x7gXzHHm01kcMWp2c3z6YcuX+vmzu5qBPNCrMYc4Zis+WnjkBRmVgFToJJl8hD3zeZW5XwCfvPL4ECtXLsgjGIyTxt0OtG7En5LCOTudEGWKZ/jTKeVdhaBvPFW8f0LxWbFk444XCyYwy9DQ31K8wEyh/cyVAC2by0Su2oFNBzO3fFNH</vt:lpwstr>
  </property>
  <property fmtid="{D5CDD505-2E9C-101B-9397-08002B2CF9AE}" pid="28" name="x1ye=32">
    <vt:lpwstr>rMRmSfAXtWfc68mRn/HfvTTT6Qfb37JJNRvvGw4xr+qHFAHQ6uGFQD10SknCElZjfYvjA3sVQESsj2Vw7aD+D5Pi8eDblDXKZHbmjsEcevIRHlB7lTtVmxTR8/qRPyguqY1/LxuNjIPbaaj9OG2Ogh+ZX9Rya/QSrjGCE37zH7kwOhDAwBwR881gRiZmJWpUqxv0qw/afalZo+i9BUFFzO+QcJUMTM6TrGhT7xWTi8O5pVVoQ+H9wX7zEp3Q761</vt:lpwstr>
  </property>
  <property fmtid="{D5CDD505-2E9C-101B-9397-08002B2CF9AE}" pid="29" name="x1ye=33">
    <vt:lpwstr>UguWnteo8RJDK2qlHz7u9F75tsXrWn/NyEsqY4l6fDmUCFLtXCaYMk+Edi1qFYrjSL2lwQa2LebIRDCsDlWPf+EwoNnDcIugmUesSXr+ZeSHJEmVfaNz/1TiH32+DkS5igWcgv6SOISVt9a5mIROZvRpH52nQ40GD2pILk+Zucl3vf2jm6xw70qTBFyYAwzXyH4UjmYFLEO6FV3f7yw/CaOMY/Lzu0vfO+7YywVsprx/VdR4PQnMtFO/Vwvx5Tu</vt:lpwstr>
  </property>
  <property fmtid="{D5CDD505-2E9C-101B-9397-08002B2CF9AE}" pid="30" name="x1ye=34">
    <vt:lpwstr>F22HbTD5GnoISGP7aVCUDI6oCGRDcEqWOg34xoDfiaKpBDKM4oYEjebsVi5I9NA50wLtZ3EFWl4eDe+X9MzfGZ87t9Z3RGb5XxVbid42g2w4/wwaMgK/9Bq0vgyaygOmd0JAdy3v1C/Jf+oiO/odtvptn7QeRCc4HZAxGVJfVvxdlsvHFP4zn6U2gmJc98PbbmMU87cQpRDp3IPHpjeyALWzw/HjUaQmm8k/3AMNTiwvkl+jbs/h/Zfk+WaYYrk</vt:lpwstr>
  </property>
  <property fmtid="{D5CDD505-2E9C-101B-9397-08002B2CF9AE}" pid="31" name="x1ye=35">
    <vt:lpwstr>uX1seeklqVliBiXkszUZ5Sd9MpJlQba+97NECWvElNs0F9AMyTwDEzO9WWOy8k0yXW8+/jcUE6eO1VZy5Dj5P25VDGSYhQDOXJpZYQDHeBCOFdfynU/2IX6CaofaXePhncf+eKz2xwqNarnZ+kDLm1ja2JeboYCwo03royGdI23UQyF5GwinvcIymIg0rnOY9mmQh/8PqbwBkVsAwAQ/NysgOKzJQ2N5xIWtpcEqMi35RVJWXIoVxC1lKHqo8fV</vt:lpwstr>
  </property>
  <property fmtid="{D5CDD505-2E9C-101B-9397-08002B2CF9AE}" pid="32" name="x1ye=36">
    <vt:lpwstr>2NdKRdIKCMg3l6xLR99OxhP5/a0YJHuqnAnUDhE02Oi8sk1+sTWUzAP2FYCIcITNb04yHyROVlyaf7H/GRhHeUr3d5qA7pEyo3pbVOweFE1Spqh/Cyjypr88B5B5N02rtFefwU9q5MuORWhjv4jRuQmRg0+SKuIC22pZU/fsE/PSLF8S45f5PZfISF8s0YDocGSFKMAr4eNvo1ffmq7yl9DY5y64RtbPryVjaTxROb6kcr8oVqphuOB+zexAusx</vt:lpwstr>
  </property>
  <property fmtid="{D5CDD505-2E9C-101B-9397-08002B2CF9AE}" pid="33" name="x1ye=37">
    <vt:lpwstr>fC3+vhixazfJ5hF/XP6n8dIPGM6MM9gZPGSr7jgl3s+8b0e27eaZRBhj5TAE+eqEn4m3TseJOylAQi/CEkrICUn5TPmAMp7MiSV9/x4pP/2ipvxCfDRe/eKoH0Rc47jBhm3zkA9gD3iiLBzWkqD6gBuRex9M6WTj1K/iLkEP22r7/oXQlVAyP3aGYyOwDmSVmJ6ZO+na8ikwIHow++aRlXNpvLasa99TXkG1cWXzP3NYtEU5cg6rzZ33CI8HL/c</vt:lpwstr>
  </property>
  <property fmtid="{D5CDD505-2E9C-101B-9397-08002B2CF9AE}" pid="34" name="x1ye=38">
    <vt:lpwstr>Oiq15HbYownNSh+gel6OknDE0FgKyo92f0hZLuo8maXULMGKnh4Yyt9sYGcP2sUkRYdZltOoSHMZoyIbtWZh8+14nKRfBSalTBmgc3ko5vQLpCLVMgMiUbu2d6efI2X1tFBNGuvY3geWXZUewiSscg1qnqKxlBjtT4UKngmgj9Qw84BGACStrLFKGpFnsJPXRJemYSSv4hyAoSIbXiSsAB34CjuVnLuK8NKEPqc6/TuWLYevOWA7+4i6O+UO556</vt:lpwstr>
  </property>
  <property fmtid="{D5CDD505-2E9C-101B-9397-08002B2CF9AE}" pid="35" name="x1ye=39">
    <vt:lpwstr>ELyh7FBMsDzH3PNeINP/C8afzmwDYQ7oDnWTbwqwec+Zjb+85t3lL5+uEFAmkRK0/ZivBcePm5t1dXxjSQMACaONqUPn9XAB3PjYa4Z3DTcVlw2gUXXDNGrN5aHHDZqLFn1mTBAFViic1bRrqEbTAND0g4xxIlBKmo9ofOApwR8pAqh2MQoN9wbgjsEH2Y13V/O+KjfFbvgJAxaPLXPwrdslGQ5xFi/1CljXcnoVeFMb84CumHiemT4zdaxVFIl</vt:lpwstr>
  </property>
  <property fmtid="{D5CDD505-2E9C-101B-9397-08002B2CF9AE}" pid="36" name="x1ye=4">
    <vt:lpwstr>7D5Xtd+QkLs6bjWpY6l+96WFiFjlml5wId7F9m/UhF7Bs37mx4XzXRc/krA6N6QcDDAqODDF4cBv08TJhFlT5CmcGJkDbO5uTcp/WFFRPKVU6QEBkRlSqZuLdTj+zI2ng9E9tVK8hpdpcKWVYHm4ohVZXncTXQJVCxw5JROpq++jFpaFPONa/gZ4o8ja+vJ1vVt8U9Ek7jlRK5UvmYrGFHaMPWiq6gUfapkNnZg4TNW8bxCgDajrO/4NWVtaxji</vt:lpwstr>
  </property>
  <property fmtid="{D5CDD505-2E9C-101B-9397-08002B2CF9AE}" pid="37" name="x1ye=40">
    <vt:lpwstr>gHDryYKEJNh0z0DY+ELBr5hMpj8EKcPMchT84Ni2p5NFp6XQPKGelbYLyHLAL7kVNpaF5u13xCucyi7nPJ12WPyDceiEs6dJRJ2L/O0T++Luer4DMVselsWtrg57aTo3WwHC0PPS9tD6JCrOln5SAaOUoFZg0YMTO6fgfEDNjk73JaaMDg6G3zJ6H1a9MR1cH8GWucHTkoTgNjqGlfjz5SUhB2ttIMvrGB4GCxLut3FZm4M2cp4J/s1Pvdv0XdM</vt:lpwstr>
  </property>
  <property fmtid="{D5CDD505-2E9C-101B-9397-08002B2CF9AE}" pid="38" name="x1ye=41">
    <vt:lpwstr>+ext9BdlZu3JoojHcata8wmWRlyDg6i4gs48/zuB3owHHgeveOiYzMl7BSmxWTQpkmicGLFvhdOetp8gvkHH7OAS56FvzmZU6dGoc8gZDs2H2FCP7qGT6bwUx3iwMNrAXP/Kc6JwPmf0xSVEPG9QlwfycXRyeZFoHcoYTNdycgUrruAYtNScYhl48iyoYJ3ZFA1LVC0aqv5uv3hLAD/9AW0BoCYrfzoC4LpZLXhhy+kbtvaEh4OQUKT/eVocIcu</vt:lpwstr>
  </property>
  <property fmtid="{D5CDD505-2E9C-101B-9397-08002B2CF9AE}" pid="39" name="x1ye=42">
    <vt:lpwstr>RcHVpb+W8tPQ4Dv/7xdMRe3cZX3OW5S85iNeTfPyt+UVVlpIDWrXVh+3EOT+5AJtBNVHPFwpwO8Wd0dDNl3uYHEoWaaWMsAPeiUYJGCEwgaDN6KB2IlEJe0QJob6KsH9hGI/iVKXQRP7SryvGaiV1jGGSIPueXpRSFAtVnd0raRbyT/Lpei58yLgeTJXQaAkVLKQMZoFuVrfdTMgqoeQ899hpEGFCSsOCG/YoOTNQpDT2MujTk4tY7yIbwqDInT</vt:lpwstr>
  </property>
  <property fmtid="{D5CDD505-2E9C-101B-9397-08002B2CF9AE}" pid="40" name="x1ye=43">
    <vt:lpwstr>TTs/NuCGHJ70ip7tQX7kfOClW48y4gRY68S970J4EpXv9uqmjuTgj5oOFFRUjwagDS3ZWDz76t9unTUYCsnFQyvEBJYvMpsTpT9sMuNKtQ7vT/VXttsIxzYxVHto5qfn5uKD5HBfuxOYosrq6NarGGmkuSaK4GxvIOiXbekD+u5xYsoHRUVy/p2GHpaNb3EO3CsTqtzkirCjc6WaSk4AStxHZmS60/q1EA0eJ2jA4xh0AAEt4dOGBmHQ/gdzwUs</vt:lpwstr>
  </property>
  <property fmtid="{D5CDD505-2E9C-101B-9397-08002B2CF9AE}" pid="41" name="x1ye=44">
    <vt:lpwstr>pFuHuDF50kLgp9P8/iLAoffRVy13w8t7PUWY6iVAluuYLXd7i/Wgel4FNml9WGHzGN7b6X9H6X2eKlzbry2rz0w8PdVl6qRzaXkJnLdCpo3OTb7tI5YBspd10+xeEvDJAn8gst8ZBZtHOGFEFwXsOhaEiD4lux7jip5id1XA71I2IhtKAdk92gS1QV2AClxo13+30dVGLmHjnR4DmJhV8zxxbOAgds8lhSYs9KQIp4bgz8A2xhVkl6IDc+pj9G6</vt:lpwstr>
  </property>
  <property fmtid="{D5CDD505-2E9C-101B-9397-08002B2CF9AE}" pid="42" name="x1ye=45">
    <vt:lpwstr>AmS16k2yX8ZB60+47C1arzxgdpTrnl8eFLavmWZArW6FglVXzUH4JmvUr8g4sYoaR9UrVDme+v6n51aIN80Oo1/V97McCnvUS05RuYZxig+HDZOTms1o9xMo0J3dpbXVTRIX57Ek+sHM4f4gg9STXDTrEbskLfSYV9Bv6WX9g4FOJzlRQqduqYFpJqkpj2KQHjQjbUZWNnRRYp9pjs4+2mio9fvwR5fSbf/dUHvAHTGxk1OeRV+gPSAbsbgebFb</vt:lpwstr>
  </property>
  <property fmtid="{D5CDD505-2E9C-101B-9397-08002B2CF9AE}" pid="43" name="x1ye=46">
    <vt:lpwstr>CF5I1OGvst4FBzYLI3TwCou02KLdMo6aDzXvWez+qRGX0rrLLNt/nNPaMiCsu4YlW1TCdqU7P57lJDGXtotHnr73AiBPmVdTAAGV2vFuYmEvlGJlHYOgMRyUG3LyssLQ3a7RU8vpWcIYGtvqyMeZazNSsvNR8Nivru7OHi+GJpy7alOPEGy/b7ZJgfYIFEO5/Nr+2aTH3JP/elIxQzwB9lmmNZgGYqv081l26PwzX3vUbj5tofIqPhsyAYUlSLM</vt:lpwstr>
  </property>
  <property fmtid="{D5CDD505-2E9C-101B-9397-08002B2CF9AE}" pid="44" name="x1ye=47">
    <vt:lpwstr>Y9gGDFc0VMHoaj9ztxxuyUTWuFfZ2SwNGyx/0+vfReh2Uhan5bG6QCgrCKZThQ0WIXghi6ZeQ7sOr6Sbu+LolmzXwnxiVgHeed4s+AFJin8dIe84ch+nl3GGd+DgKRqhuzeySR2x3ZmB8ilv4WYR/k8c6Oq4HgED4Fk16/SSgxtTNeYBXE1MpRBbsf1s6lYBybvMOuaxLD2IFx7a4olJbHusYDecBzPwqQQJHDlnch1m56cPsYik3PhjyOA7xC/</vt:lpwstr>
  </property>
  <property fmtid="{D5CDD505-2E9C-101B-9397-08002B2CF9AE}" pid="45" name="x1ye=48">
    <vt:lpwstr>x9jEvMPHxbJUImZ4WPFoC2N2pbVrABvwpXG3xmWDwQd2gSApGS6YPvQZG9oUAdt+Ldiv9MntJT+5tAqkXJK13EWMXoyQx70B64C6otMfyyGPjI3732QAJVUqBKLDHHWJ7sPxRIDVdOdrdlh1NQ5+GYZeLXygMRePI2N59NKmx5syiZtGhoZzW9TOKX9cGFJ6S8l9CpUvtuyTfHh/hh4pOtxQdxIsQCJe495reyXx3CZCt6dA6LL50fhmxuZ8CcX</vt:lpwstr>
  </property>
  <property fmtid="{D5CDD505-2E9C-101B-9397-08002B2CF9AE}" pid="46" name="x1ye=49">
    <vt:lpwstr>wCo4EVUYW8B/sp1081c7RQFSUb/9M/5ud60A8lHECg/MsQEMGa9Q7hVLuSnvLLwXD2PdqxXNeDbZE3A8sNMDEUFCq7QW7Uu2IjnV77xv8wUFLWjoe8L3DQCnc6CcXiEaYR55VDxskPpXfNetD9v+IHEW1KFtEyIZmMh3fQD14XfvnqRWBmqwH7/qz3GBwzYShzygfYTxiWPKcMrEGjhYk7ShUmy5EsdV2FoIEKB/zsIfRy6jH+FlZ5H9Vv7c7XN</vt:lpwstr>
  </property>
  <property fmtid="{D5CDD505-2E9C-101B-9397-08002B2CF9AE}" pid="47" name="x1ye=5">
    <vt:lpwstr>gH7F45mJeScAvMVlZBVKDSp/+RLII10v3xewcfwbGrq3mBsIWI3A8HogBxC2gZ5mYgihaUxDPHxLhrlw2kru1JhEmLbrTaAX+o4zRy04M6HyRdRtuq+CAMl7d5GTkAxrvOYs3F5xAsC4C+3cucHtaF6iCL5KZRmbb9DyZ/MxiOQy7zD07wQs6DVBtIFm94qFrZCBD57zsm2wzFWhvycBqc9+SEXp7dIy4YeaIFLYqX9XZ1AOVrtymiu6bwEB1dd</vt:lpwstr>
  </property>
  <property fmtid="{D5CDD505-2E9C-101B-9397-08002B2CF9AE}" pid="48" name="x1ye=50">
    <vt:lpwstr>sGEHI1X3F+K0BOGr5LBW9gZoVvRxcoLv7s3yeCmb6AUzcYoD0kYeLnlwMJTnjpAPgn/Gjb54YZWcjgvksSMR0xSrqviFWwthhmgg0HQU1DPRoGE+n2sI42i9OYLMOFN4TEzb5UngJC/00P+oipaVwJd+pIGK24U7l+4qd3NOp4Bwj3yOnY+ttl9rIBkbhF1QcL+uyEG62KkR/WyUvsAy1ECnqVBi8I7WQ+XSYH3Fpn3G4s0geSvKhoxQdXvcjQX</vt:lpwstr>
  </property>
  <property fmtid="{D5CDD505-2E9C-101B-9397-08002B2CF9AE}" pid="49" name="x1ye=51">
    <vt:lpwstr>ch5fGKI0XtjlRoT3HSn9FeHH+OaXeeiAw96pxyPQZfIoih6ecVf+zzPVJiOX4ue+mP9OztMp5lcJrNU7Fro302977JrMGciqMs/ZpxfFngcypx/7O03cR60NTQ+v9KWlA5J8z4mRrA6kPWvSl5dW0OyVEnk7L9K8Xl4yHRkiUjNsLMw6ypXYI2+XdxhiYVal1pBaja7gWuZP08hqnsRttfwwLAMiTGad/9ytC+iVyJSL19dqUl27zzJ8YY2FBnj</vt:lpwstr>
  </property>
  <property fmtid="{D5CDD505-2E9C-101B-9397-08002B2CF9AE}" pid="50" name="x1ye=52">
    <vt:lpwstr>Zjb5R8XZSChismd4tGKMpUuIcKVfT1Rey6CJh/hhwSws5m3DT05FcxJ9+KEyZdvXw/INKii3O9gU7EiwtC/dpgWTRkRIO1QLW5/KWNtemEjy5VVIu3wOoUaGVvjwBGcFkFj9VUhGL7u7ntFBC9aC8j6OW5xh5W07n006mFALPqZLGrt189hCEZNmaIJQGbp+2fQHwzxgMFFxgIl1lQjQVe4ZVsN5fFtUBXjAuS9YLJnbJSohMNhq9qxaw8REms5</vt:lpwstr>
  </property>
  <property fmtid="{D5CDD505-2E9C-101B-9397-08002B2CF9AE}" pid="51" name="x1ye=53">
    <vt:lpwstr>+mYZBm2hq0XweCPhBK6aMJsA5OmFTDpweX4a9egRwbVnkUrX6p5y3CsL+QT9Rq7guiovO7Y3ECJNhpZqc6/wY5DquxEX8KWT9qqyog2fQGSpFxO9cfARZ7MQKz81XcchgOaQCUmDpSexx30jWd807VUZ/9Ggqfr9stK/Q5qhLrKb1kd4fgyM/k5er6N18ORxkfhwtayZT4ovNb2qtzVtGjEueHibQ9qduU5h8ijTIxKAX0ZdqA8E487bFA1l4B1</vt:lpwstr>
  </property>
  <property fmtid="{D5CDD505-2E9C-101B-9397-08002B2CF9AE}" pid="52" name="x1ye=54">
    <vt:lpwstr>cOO+bb38Nt1c3WTXkOPdSUi1rOSp9Y3txVGstJpNRX0XXj6i87AS2lQSfhnd1uj6MuOBefum7SIb7mryI/yjZZeIa3NDRUsovFSTimvZf4cAgKOeJKH/UEQr5UYUIKR/wo7mglOWlrFx8sAXgTBwrZjDF4Qph84NnnLPWVZzE01Om0Zl+bwbStgq/qUP4ZHr/UQ0/e4lrsO2KXcAsZz/2YqVQ5QEqGch+qcbPtGieoAdLRUlecxDUrEQd3rOc4X</vt:lpwstr>
  </property>
  <property fmtid="{D5CDD505-2E9C-101B-9397-08002B2CF9AE}" pid="53" name="x1ye=55">
    <vt:lpwstr>/xwUKEr0QgKUh2/uT0nkgY87ZVg8g7YUJlZtnLnFtTNKBMmkYTdNjEyA8gOp6pyrze7arqDtFQy/fAD8PwX81dd/391rRifV8e0HaE5AfSzVzgKB8HATTtVg1k4kmNb4JtBZ8clZ9WHIt2GJpYeUT/XJJnD1PGsyan/FO6gfiB4QBipfIchpnghSnZ6MRPMMrPghSd683rCopU0vphRwk74ZxKRqRb2tk4ydIb9bFnETznLuUMtoFr5UJ+mpgYQ</vt:lpwstr>
  </property>
  <property fmtid="{D5CDD505-2E9C-101B-9397-08002B2CF9AE}" pid="54" name="x1ye=56">
    <vt:lpwstr>GLbJrRNCVQ2pqUSPnYuAX8WoCm4Au+opg4TkMN1jhijkjMZqQAI/ziMkvCbE1Ye20aEoXqeKcBiWvdAXfJBXpU/RftZDuT/SxwPK2O5u3IIR218EG7Mw/L4dY7lmKXQbomDf16PJDb02FPZMoZkY2H+K/KZe6/vZlab6EPWvLwMnGbd+tyABF7lP6Haw9tw/QroPoYaa9OkPa2kwqtpmxMd+lzrO2Jabh+/mAZ/dkPucEESOG4yel1h5/5/Htco</vt:lpwstr>
  </property>
  <property fmtid="{D5CDD505-2E9C-101B-9397-08002B2CF9AE}" pid="55" name="x1ye=57">
    <vt:lpwstr>CeKi1hKgUgbz9yusgfKIr8vsOxl9v+L1Xb1MLHyvRF+63+yJN5v61q5E2l4/EdIY5IIBxTkG3MDRnsSa0pUwQVCNj9o8J4wTJBZmHgFJqWI9zwqnh72jzQenFbxFVE3SxG0y/CwAd2UoX3run5pfV8fVjZXRBMwu2zSaWcSaf0r9pYSqs644iugjMFj/D0JH5viXr7u7pI2aGekSK8SkJYa+96EGCULIoPISqn+weeudpwr4itXyDQCbA52CN0M</vt:lpwstr>
  </property>
  <property fmtid="{D5CDD505-2E9C-101B-9397-08002B2CF9AE}" pid="56" name="x1ye=58">
    <vt:lpwstr>4cXtPUmGIMWEB+1z5fBndNfCvdpfStXlk8+ixAT4QaZDSyMOhz+TmVPQfhu9eojNWrTz0MrYWK/ircH91JCJhmDyY+z894tvs8GFySvwlwtT5kY3uNIPU2okXeZ8xg3l/y0fVElwvnrJYv7NZcVvi9xEp/KZlfOTKlHdV+jb1fjsytHqdAX2FS2vWUs4kwXBCalkjQltX+dkKU2g4gUCX8EuyO1MJhxE/QhdYPQxVYmXGdL9cn8K/lY5i+BFVaL</vt:lpwstr>
  </property>
  <property fmtid="{D5CDD505-2E9C-101B-9397-08002B2CF9AE}" pid="57" name="x1ye=59">
    <vt:lpwstr>WbcDPiNtHBzXCsjcA2E68W5vtwf5sIZJd/MvmO/7HVHldW8ybQAw0BH14Xm7gqV7IO9mv1pPftdTDyi+oyQuQ8DmzY4HpvwxiZRQO1zVDxAQXD3nU/ud7n0jOLl9fBc46S8iIxulV7qHg3lkv0wTHgSYruRX2+qmcLpRQiPfIOd3uNYRaPAYW/Mc5HULdo7v7OPrsCHCqehSL7HBVAsmAZorYh2ZZB0WiN8l69AvJKt/wt/DiJQ8qmm25Grje3y</vt:lpwstr>
  </property>
  <property fmtid="{D5CDD505-2E9C-101B-9397-08002B2CF9AE}" pid="58" name="x1ye=6">
    <vt:lpwstr>aHzFThC337HJya45Qqn1KBHFETPMkBzSf2+A2Z94L02wZ2xKfra6S7I25qQgM6i5W/VvuoCzYmL/G1+Lv3vjp8zWVWupWW8r8ZOPCj6SMXRbnhe3z1eqMSKXfYSL+zT/SWcLkTEP8USsRGAaWtNTcOAvGg2ujG0SzFzWvun7YKSF6fbYxI53Gse81b8afxP1K48+GxG6ByjY6l+cVZKOE1abg3xTaDTG7mHxl/KQncBgrXtjzJStlv0Je4UF5TY</vt:lpwstr>
  </property>
  <property fmtid="{D5CDD505-2E9C-101B-9397-08002B2CF9AE}" pid="59" name="x1ye=60">
    <vt:lpwstr>PgmmJ1vIrTpeFfUfPoKH5E1fctQFs+bT9atJ8vE54onZpX1pbp1pZfrjZk/VknXwQX7y8MtXcn4WHCs/VVofKKKZbhjTg78UylHEJXkkljZkFllJv+rhm5gAnV8o3JFjPa/U+u96cR+bD5Z0+pjvGKYDvAug5RHtWjb7oj14R04i8Xk2iYygT4EB2AeeBNFV+arulo3fyPV3G9XSQiXJvJqrnwSajHPRrGEAFmh/XF4bGzh6L9DH/Y27sn1MRhE</vt:lpwstr>
  </property>
  <property fmtid="{D5CDD505-2E9C-101B-9397-08002B2CF9AE}" pid="60" name="x1ye=61">
    <vt:lpwstr>vMK+4GhyxuXxWZBk5Yaid4x4EL8/7+xf6XczxTh7s8/tBf1JX3d6hHig5EhbE6wsCKbyOZ5tga5I3NCADPPqR2QfxsEVSHQnjTAEatJNVUF3Rt9emxGrybHIPpVGaZd+UsKJdolD0oIQAYDeQwsjFDiVzGRiu/6BtbtTorJHXIvpT1PS4KgQ98yFkLQGEm1NckfoI9bcE7mqCpveWDZO7bnxJm3YYXbpQ2uhHW0v6cXAoXU83ESapPuvPSJBOAi</vt:lpwstr>
  </property>
  <property fmtid="{D5CDD505-2E9C-101B-9397-08002B2CF9AE}" pid="61" name="x1ye=62">
    <vt:lpwstr>EFfjfeLwuTq18YO+mSlpdyqC6ntjY4KwYv4yI9gDzfZtGfYCFvadL2/axlEwiQZZjBGOq+iNoS089vbyl/pQ4H0hynHzbMwEi4F9hDxew2lK/GLWA8xclEBwes5GE1fwPYcQm64SSYeMBSGa2uXoHyHd2X1xHbwnbsWvU2ircdwuIAbZQPFzEBKg/278Ar7zvgAnUZHYcyuaBHMbfiBA5QjZ2NOej4htw48cK9DYcBgEtKGY/CI4d/JM8jw3ghl</vt:lpwstr>
  </property>
  <property fmtid="{D5CDD505-2E9C-101B-9397-08002B2CF9AE}" pid="62" name="x1ye=63">
    <vt:lpwstr>rEgAOzXIk9nizUpxideOK0HMI4zVfl4JgcdKTlF7rkQQ3n3k6EYGL4+nMHC0wydlgroh8GqqXV+FOMdRaGsSkqIt1ju/jdxKFvUgqtMbPSGvgJhMpJQcMEOJiaGdJ1NQbflNrTDAJURXfOZRzscaqLWIwXPeb4TwJNvff3mgcDsrTr8GoJrkoHOQI/aR7AM1qnm3vPpc+qBiFYN4kS7YrOlwqhQHYC5DvK+9sVi/PZEKtowy8pYw3dOOqQWqStN</vt:lpwstr>
  </property>
  <property fmtid="{D5CDD505-2E9C-101B-9397-08002B2CF9AE}" pid="63" name="x1ye=64">
    <vt:lpwstr>5tmMQGF67+Y1n2ZTlblivFuTYnidG1fNdxsl03RRkWq0IK2ZEUQWjc4y7SjbPNZ2Uqbmo+4DpnjNAmEzW9jRaYYGOzS6j98mRwlg1DdG7reghbD8mGfINZfS4sHpRSwqgp77YeNMytLREaHCtX5V8lTnR5o4xMJULHss5FvHDFwDG9rhrHIsusKzmzIsrMrss3FyfasTDkCwI/H/PXhK7uTdf4ySzckbn3qI12Izlfo7c+Hd8C1KWT1Wn9CD/Pm</vt:lpwstr>
  </property>
  <property fmtid="{D5CDD505-2E9C-101B-9397-08002B2CF9AE}" pid="64" name="x1ye=65">
    <vt:lpwstr>Y0dPeqOm3IHtzWtPQLmUkR8H+dLTy0bIfVKPRV63yehm62ldPehobHHCLH064cdxrJ3DFQlL699X7XVbe101vmqmvNRD/uvIOauk7+TCRB1i+RVjgfOaDyL1EyT0+/HR9y2395+QqlzhopnD11UjteQhJr846Wfth7pxDX04c1VI3yTrj2WAHyL0wQtctkT75pi0rMkl+Rp6fL0cUNoxnidx6f8nPB+CqZ4k/BR/cSamo9fT/NNmNi0QFCxwnV9</vt:lpwstr>
  </property>
  <property fmtid="{D5CDD505-2E9C-101B-9397-08002B2CF9AE}" pid="65" name="x1ye=66">
    <vt:lpwstr>+dF22Vxx1y8EjpB1PiTQbYvARwCLbRkpbOKXUYzRnGOMG1FLt6z9eb9ohbck5gdbUVXJoPn+cATGgwuEOsBMVtMXrUdkGZDvuCHyk0jaOzzEFYIOks986qqq1HyPT/8edun+MQtWjZ3IiokDT5qIAZzq+ZICa9MCGzAzsJWoH/lawUKZwB+jwg9oAeYv9VbBbJrkJRFB1QGngCjd/A3Z0e7u6M/vMGkEpdOXuvFchQbAVJIOt44+TdBZw3iAK5i</vt:lpwstr>
  </property>
  <property fmtid="{D5CDD505-2E9C-101B-9397-08002B2CF9AE}" pid="66" name="x1ye=67">
    <vt:lpwstr>in10TYn7pn3Qm5NsJMWtyGHz4IGLir6OgHrgsYY3rfpR//sgs2TOVQhIGhd5VlPWQc2wGnOndcXu6GSgGJvAUklwteEU9Ds8cl7+yZB72PDLzOVMIThhYNJIV2gc4wLHeCQsbjFhLz1+dwG+Ktc8XMBviowoUTOQg6pNHRLkS9YR/tJJJ0nBcu3xgg5TSy888ubkIYBAvmbQCOyQfh6tG2uzblgt303Z6OC/hC7nKZPulUqc8xvj491FtTdXCKK</vt:lpwstr>
  </property>
  <property fmtid="{D5CDD505-2E9C-101B-9397-08002B2CF9AE}" pid="67" name="x1ye=68">
    <vt:lpwstr>3eQ9aLUmPIbVYyFtFazJt+HYeyya/ZdPXwdtANF6+noHHYKXPt2frTyEzcAjXM1R5eEkBfCYx2cwIoCTbtVngL9QENT75uXCLPm83KkMd60o4nMiuhz2PH+iiz9X+cIcwSb1HOHKr1ll5G0JWiW9vF2TjzPJWC307DnOWQlB33bR4ukOD/8Qk2t1dyw+QHKLW6AVIA+Kv3muXhRfdJ2KN9t9yZsMOVjj0KuRle6dLu9qwgO3sMQaFOQL22L8hfV</vt:lpwstr>
  </property>
  <property fmtid="{D5CDD505-2E9C-101B-9397-08002B2CF9AE}" pid="68" name="x1ye=69">
    <vt:lpwstr>cssocdOxlgj6M5KabeTYNzhfbQddI7XxTuS3QWnEX3exDj37XqM3co2nTPPt9sQ7Z7ISUc/m3u3GZds4vMEWIvgN6q8bE6UjZiLRryY03AFoF0c/4Znn4BSyUNv2CSRxGnckt9l30O4nxCGaXfXXj6adkOBGuH1I0B5Gs8TOsEjDv3Ao7PgKI7Yfe3dtkLtsgFVnkA1vGxYdB2iRoIcwt3u5iH585L/RK09WbpaDkO90btzl949dv0E/GWO3Vpq</vt:lpwstr>
  </property>
  <property fmtid="{D5CDD505-2E9C-101B-9397-08002B2CF9AE}" pid="69" name="x1ye=7">
    <vt:lpwstr>84CEAPw260rDGneBzIe4BtB02uyIgmbgGoVdIpJgFdhmXPEHyzEfwOCg8I3lSnRluUhmoPemxYgDGu/uhSPayU20mCuUg812b0ngQ7i/DpeWmQ4qNwSzdBaqPy23xxBKYZQhIbcuoxzBN35AXXo6g6kWsgAigEPHgId/HvQ/BRDc6ymxbqtTdigcPMspqe/vMP0CWQqfupyGhCCLyyH8fGMbu3HTKLubiUmwnqV2G+z7lFM3xSLuFS4Ax3GgdNS</vt:lpwstr>
  </property>
  <property fmtid="{D5CDD505-2E9C-101B-9397-08002B2CF9AE}" pid="70" name="x1ye=70">
    <vt:lpwstr>g3UrAmeypswHqrke6a96M6zyubCG8XDPB6LB3Gf6/ywaENmJXra0fOfMdijom6/+yQgL8GPPKasxZYCX7YfB3lD8JtUIk6e0Dhqu4RGs3hH1MShtgFZTFpJIR5gEkjASH6kc43Uc6Fa30hxJNKAClnrT6lVno0hAnPt01E63rQZ1z7b9zN8q2Fp49nA3/MTSL1Gg3Y87dRYPfIZL/1Td/iHt2MkmyBRO+Kb9Ge3hOVnSZwVAQ8aAgIxEub68BsT</vt:lpwstr>
  </property>
  <property fmtid="{D5CDD505-2E9C-101B-9397-08002B2CF9AE}" pid="71" name="x1ye=71">
    <vt:lpwstr>vp1mJymmTszkXGpfxAWw5OamEe68ZpaEGOGzPdvpjMU05rgtCAK1ITPEzZjwW2xaSG3IsHQpw8xehJb5ff7+DRHpZjPZLz6lfBfo0HIUDrCNP+9OlIQ/pgnMHXLSW46YCNgawtmO/t3FT88EUu1eaZFYoWcbVhfjBwKzTBNC92DpQQpsrvH69dSD3+fNBXtKxHUwNJj/QiOwflJz4Ggx59IhJ8c9BG38z0Jn8D1Z6l3tffbY+RZ/0SVYXppG1/U</vt:lpwstr>
  </property>
  <property fmtid="{D5CDD505-2E9C-101B-9397-08002B2CF9AE}" pid="72" name="x1ye=72">
    <vt:lpwstr>l7hVZ0Jp3fxlXWMrOQ/4WWo4vKAmCbDHzUr7jEL+kEP6kP0DKK7vl9ZzyFEOHvodWVBVUET/CdEZjtrnTgZV3hWu3oyyJq9A6mis8ZlZGxaWYHq3u2zm67BZrmsfk7ko+EeGNBDHdwuxpc1QvYEwDt309ZDSV+JE3f5oYOFIYQrNqtJb7zyVJvtpOcqGdFocFY1tx1RoY6S6cyIsYr+wp8/wuXvpOMy7q6MZ8wk6MhcveTgtt5u3/wyVAUzDJMz</vt:lpwstr>
  </property>
  <property fmtid="{D5CDD505-2E9C-101B-9397-08002B2CF9AE}" pid="73" name="x1ye=73">
    <vt:lpwstr>kzj4kzmLGx3q/0Kp35wD0iERqFvj0q0+xQRQvF2zHOStiEsL10EXP8jblmN8+rJJdinOY3+2nrWnuPl9mIKXqiEVd6rth5YU8DUP7PEP2uUtxQDCTa1rAKgMXx4G2MoKhGnivYJpw9vNXfunuUcedatk4emoCyAy4ncR1PlDZt4YSPxL0iOrFJPIOYUe2WVQKebuIoFaphrFd1tUHr+oE4UKYrmMbir6IUmg/Pwu7G3+rcJ44e0giXaqD55voHr</vt:lpwstr>
  </property>
  <property fmtid="{D5CDD505-2E9C-101B-9397-08002B2CF9AE}" pid="74" name="x1ye=74">
    <vt:lpwstr>IKoXVKSDTTtVHZqCF4qdhb4jzJOXIDjvVT469zQiMKqRq6erhv1aF5qwfe6L5VLnRbjBl8RMNjQeGbDCf1LVX5jIXWZZFZasxvWf8iG6eNEbUF2QWcCBJWEnlLaMfdsy9CaJkk0Jii5sNx0fiR98Mc7/jAfgIGR7cxg0SyEBD93PYkn2tJNbcQRWPGSvdGyIyk8Flo52gqjdMkJBCbk+VKzI8F8zI1mh26eAHJaVnA+7tmVFw8z3h0QWM1Qgi1p</vt:lpwstr>
  </property>
  <property fmtid="{D5CDD505-2E9C-101B-9397-08002B2CF9AE}" pid="75" name="x1ye=75">
    <vt:lpwstr>4rWEcfbfEDEVjIpPFa1goPXyrUh/Gz4/F2MH9Fl443+UEEGjkA89bW/Z7GcvxcsQUdlmMD4+c0XJrVBAfDWVl0yL8AjEELZfi/YTus7ClzLkzihrbn+/jn6/vvsr2QPkakdpFNe2KdxGeBjrDwa/SxFx/HozlDVZ34tLnQ/m1qJIqvnWYJdQ69zgJ7ab4Kk7AaynV42gS188teTs3yTOfH1IqkVPKnLVEL9JpXyNnyBK60yHDHY42dqqpQx276+</vt:lpwstr>
  </property>
  <property fmtid="{D5CDD505-2E9C-101B-9397-08002B2CF9AE}" pid="76" name="x1ye=76">
    <vt:lpwstr>MZKQ20p0uBZe5E4hIguE8kHwi1IZCNM22RdF5K08UU91m3/UGgQa9GWi7SuApme/fHm5+QvZg9Ts03MiQbn2/pR/nEkz0XbmWUcc0Ao83qrPeaHPQi44ie1QNlxhLvxY3+meBTt5sTPMwNf/5bzpJxlSN7jvjLLSjzcjQ8zcan8Y2Ee+Uc0d6A30eTjI/PPxYcnNaY/mvGcx7qlV4Li6ZK1bzzadOcGqGbL9tOkQO8WjMrngDkqXU4W7Xp5/3sG</vt:lpwstr>
  </property>
  <property fmtid="{D5CDD505-2E9C-101B-9397-08002B2CF9AE}" pid="77" name="x1ye=77">
    <vt:lpwstr>6RJFFLPAv5jo2giOGyspfiGjKyS/sg9mVlS3iccZI0j/Jee/D9s6vTO50yMsP6T5c1B4WByzoIPBKukPJgdxBcDajqdmQrDWYFHdGdMTHO0fvSvr01lbYnn/0Lv5gDeKC0EV+v5p6rqgz8bN/rBA/n6zROZ9cH+hXvWNT0NfSD9foGNChjTVEiiyUkV9lT/KIIKapG+rTtKw67XnF+TBmljsMLUXDRAEgk1mAwGd3dQ8bP7vqGaLLVH404xw30E</vt:lpwstr>
  </property>
  <property fmtid="{D5CDD505-2E9C-101B-9397-08002B2CF9AE}" pid="78" name="x1ye=78">
    <vt:lpwstr>7vmim+Ua0L+puJuLZ/vdC5o8zJ5OkDdYumNdMwLdQNuLt06mMXjR4hio8r0vNMUKbm/vA17bjHeVFxNN5kk2GoEffY6GVqCKsG9z/mSXXCdr6+5STyi0tFYKEd9A3RE9YwPhk2SGx62RbP4GMgyNfQZ5WZbNnEg7ziFXj67CfbIStiEOo6thyuOT2ap4xS5YdwxVPgVxAuEinTBEXV9b9J/9AZ/IQfzCo2Ewpi6pPxFgpp8zDaXAL9ZH26hysyL</vt:lpwstr>
  </property>
  <property fmtid="{D5CDD505-2E9C-101B-9397-08002B2CF9AE}" pid="79" name="x1ye=79">
    <vt:lpwstr>dihweb0nylzCJLSt/f0dY1w91wItPee87/tTfFnjgNVrTuLrQVINuctio7Zb8Lj4DHe9dwG6fZE1eaFUjM8DtJYZ9hLJA5XXTBgGU3mlx7VN3nTV4kEMewJmv8JIFbD4COKZM6GQzt1ApxliruxlysjqH7dENnJZvXu86W4IIL6XxmSySuBpraXKM8FuVVirphWQfkLrMNXMsyvXT4kzT9MlmP9lypR+dXLh3JCEptkRolKNaqtuqAwaDwPyXsE</vt:lpwstr>
  </property>
  <property fmtid="{D5CDD505-2E9C-101B-9397-08002B2CF9AE}" pid="80" name="x1ye=8">
    <vt:lpwstr>hrUns0Kmfyuy7/NMUAqSmk9YUGWMWBKIk6JdZq5qyh3pzfXtSc0vNXpklFPuOLw9gBN8PfzFmZG0rWPCT8q93M/Lo70cRBOkTR8y8LBqjnPfNKWzzXY+03iGpVpMek2etHsxEw4BjGbWtaJTa2DJzlZjoarhCsmyKUCiedZ73/TfO8Qtji0T9H2b2uNkZfamvGMZiIZnIzpefAhUkDfOSNWhGp812u7K8uu72OU4SV6BDtMR4CNhJXdSu6GG6uY</vt:lpwstr>
  </property>
  <property fmtid="{D5CDD505-2E9C-101B-9397-08002B2CF9AE}" pid="81" name="x1ye=80">
    <vt:lpwstr>HhYL656EuWLxNhhwUE4b0nVYww9II1eBFioaZWCjaBftmtp48rkrgwAFh/qmM2WoCTaxw306HoC78hrMkJdrVBFZu/uWqVdrhJfHage0P1UmRMRf1AsU0p2FP8pbVZOYdA09kz8in7yYPSAl7I98GtQNqSJAyva2fk1viQD0+Kis5wGxjezeBty0WxOkdI9C9JZZCgENRvvwop3jYKuF91FiDCK82w5xRexFVoDtBJbe7BXMzfSZw1yPeELg0cc</vt:lpwstr>
  </property>
  <property fmtid="{D5CDD505-2E9C-101B-9397-08002B2CF9AE}" pid="82" name="x1ye=81">
    <vt:lpwstr>+VXe+SJzdNESxdX7PMzha6IPyrCtvRFyboeMSsS8HP0IEy3nFrkr8VSwDqk7lmkRCnbjDvb1rcVK64RRLsqju4CYKfne53VmS4egXRjA8Ceyy5oyuchYRSoiIworrRq4gyXuoKc/TVPzFDLRRvmSP/KYEyDCNiJh0DnwWa4loGKsGicdOP3foOMiqaUva9nqahxqUCDKvDiyS6sMO+U/d4qkGzYpFenb+TBFwV6f/2RoR/BoG6GmVOOQdmbUd/7</vt:lpwstr>
  </property>
  <property fmtid="{D5CDD505-2E9C-101B-9397-08002B2CF9AE}" pid="83" name="x1ye=82">
    <vt:lpwstr>nvr7T1WGttm3flrL5e5KejyEUIxu4ePPbXUHorceEnrIhfSk0NA+SJtArWBBLAxayi82laqLNRsgLhbLdXitcF2KfaH4YFUKhq4pplfGdoXrrBHeuQul6kmd7j/rbmCcJW2RX5B1Esmg0LDVTTghZaQfI83U4ZUhj0TUJeRlxSB0kfDTTjSHEZwMqzyBTZTVKuAcYGmAy1N4bwLP/3xsht5Dql6p/yZt1iZYHWkH+tQhKaFx/q3T/XmKd7GscbJ</vt:lpwstr>
  </property>
  <property fmtid="{D5CDD505-2E9C-101B-9397-08002B2CF9AE}" pid="84" name="x1ye=83">
    <vt:lpwstr>2AsFDIDBHBZkp9fTgX2csvTw0MvzFZDuHn1JYxA0s6LQAJwi6tBXxlHTNosK/6qJtUr2zOSEyJGIxH9/Rzjvfn61tAXHBe6eqY9WzBOUH9Uup8SwyNU8SJuN4U892N5b1na1lqmboqgd9fLb8k/HEqd1yDmjB37uZykDqoMHvJxQ/9JpOsQjQys4UShzyn3evWE3ZVgxRhc13Ztvl2SwZOxd4DTeQVIgfOUyjN0zfq53KhAAsjk+N76DvtQSdXX</vt:lpwstr>
  </property>
  <property fmtid="{D5CDD505-2E9C-101B-9397-08002B2CF9AE}" pid="85" name="x1ye=84">
    <vt:lpwstr>essUDo8N4FTWnpTgmWpFH+6hKaIp668Ebzeuz+KOHD3kRGjnKEYkLtlLWD7BDBBF56EDCpwopaF0zFUaM4tCihmX9dvhykHcXYZuFLMC7iLL6AnsrYFk7qPF0Nc7wrGl0hACujSZam8tSyQXQzFw2cFZGQU/vnImmFMR00FmwkStEHwrfP38aFxEzmIBDVIN7yCzNuuBq+rq0W1/wLa9aOO663bhtbKAUHq+w+oa7paAzOTV9oEdwRxIlT0J+o4</vt:lpwstr>
  </property>
  <property fmtid="{D5CDD505-2E9C-101B-9397-08002B2CF9AE}" pid="86" name="x1ye=85">
    <vt:lpwstr>2Y/C/v7c/SnZTn5AfA8aveG83zbhp2ynxut4zUKn9O9I8uzWXGLLnO35Q+65m0JZikeEm9+BsJXTOIwhxFFW9yy4dCzYn/Ue2L6uZi2x4qauNjV62YIiH102a4570g5vm5jdmXUSjD+3MlKN5yGnFxz1DMq223IxqSTAPhNdgfvenfhZMXSFZPjc4JXDtpRh3G7H491RfP7zIIt6VlfklnH8MBZ/9vonT5wLMSBJSrDJgFeYAuwomZyF48AogMi</vt:lpwstr>
  </property>
  <property fmtid="{D5CDD505-2E9C-101B-9397-08002B2CF9AE}" pid="87" name="x1ye=86">
    <vt:lpwstr>A9rrA0ZYzJ6T8G281f4LBK06jLqzCGl4sKtWzzqF655zRhvsCZXwMehbhmHgcsiIfObLe5ATG/HVr0D0YKjuLOAs0EZyAdSk67DtofgdKStbDTkvcxsKMqgyvVQObMwbPUlcuL6AFRyxJ4p2H3EKesshAaDNXWKfOGvIEytleRoLYr4eyJpLFbN9HeSQNg68s6yEoliEezMTh0CnlRQ6xdT1zz6i9TAzWjLQZPldzBd3MrypYyVWdkwZU7ubgxA</vt:lpwstr>
  </property>
  <property fmtid="{D5CDD505-2E9C-101B-9397-08002B2CF9AE}" pid="88" name="x1ye=87">
    <vt:lpwstr>aV9vJT3CvaljvpWUMJHv2DMn26Ve9vIS4AJEvlLFADSbxV+q76ugdVMOPBqi+MjGDShiq6TGew2/fihcp+3SqIO87yQMrgqwti7WMO2Q29eRn0x8fcZdgoiGTrEqpZOuV9hc2JQNZqKCkVLLZwdfbEby8EYlV5XiNE3Tr5g17ZY712c//JNtG4/ZkaEEvKFddORSaJk0m4jdfOA0YDgUVafmHfHtFfq6voNJub6Mxo09vfzbXcBdfBk/MBsdYft</vt:lpwstr>
  </property>
  <property fmtid="{D5CDD505-2E9C-101B-9397-08002B2CF9AE}" pid="89" name="x1ye=88">
    <vt:lpwstr>WO+XhzIpOPPTnhqxsEvxu4kchOZ7xD6nyCThsn/Tps/mqAhGLYvBueqGFLcAmbP4I9ugQDHv3B9THQUlWJbU4EMsHndRuUbUqoMX6JbMg27YDHIS4AOV+wcCyBF0+MwLTL8sRvX7GLGJ5DM7PjrzoEtv8O7XlSHioRYCvYDl5rm3zaEp0BBKMceKX6gRyZwkcLoUDH3Jlbw6wThO/ohm7M2aWMJu0/F4w0jnzqaoMUeUgF3jWdPEHRf8i4QlAV9</vt:lpwstr>
  </property>
  <property fmtid="{D5CDD505-2E9C-101B-9397-08002B2CF9AE}" pid="90" name="x1ye=89">
    <vt:lpwstr>oedyDXQ5uYKsi1OI75tR8hXZnfQFEDUocvE6tWfAf4AocW74Z1Ft+bdlBXoCbtOl2JgjNvjE53mvxZESi7jLxu65AmcVQIpa9hujHFCrIsW+lMLcPepWnbQHXteviU31kLOH8/UezrydyjfJiTu6D+/rbqR47qwCrb2/6wS5kzm8bH26yq9pr7H9C+gP/7LeHdNxk6WU+Cwa40R0Ns00rlLwM4dvVXCNCQHe5gggUvQvL+zhIyCZN3C/ntWOJ4l</vt:lpwstr>
  </property>
  <property fmtid="{D5CDD505-2E9C-101B-9397-08002B2CF9AE}" pid="91" name="x1ye=9">
    <vt:lpwstr>2t3Nh+gXRI8a0Q7BpvtQWpdWobkTqdWU+GQJ3rzhQlLURxoybUhNRyqEtfOjiDNeqOXR/lAulM6bq94KWXEnfndxKu1txXPaUCc226kn3iiiustDBUg1aPztu0rZefslSyMyllCxQ8Odq2ZE6MkxZiHgiTJn5ns8LN5zxB1B3VjFaZhVNnbl2bSbaTE5H/oQ+RzG9hqil7eTo1x8aXZMkGXObCKzZoPUa9lhUtlvBkzrY+kjQok8K3F3Fj7Rbe7</vt:lpwstr>
  </property>
  <property fmtid="{D5CDD505-2E9C-101B-9397-08002B2CF9AE}" pid="92" name="x1ye=90">
    <vt:lpwstr>djePZ1kJaGlfPB8F/thVR+fT6Hh7HYuCLTrKU/eYESS6ClMKwkp+hIqVLJ1+004+9p9PINsuwgRhv6ErQd95x+yh/5AEj6zninlnn9psDveOiQdAOZwS3UL0NSM8iGszf7BbEX4/eBT90wWSc4ChXORsrL9AFoJDYXgXqJN2TL+OSXYOvn0PafRkbUMvvux/8Axusn8IbBrQiVI4Sv1+HvosSY4J4Mh/V6OExQDFp924YdhmOmQArdrjm/ui9ex</vt:lpwstr>
  </property>
  <property fmtid="{D5CDD505-2E9C-101B-9397-08002B2CF9AE}" pid="93" name="x1ye=91">
    <vt:lpwstr>0j3XqKtizovvqjdEafxmbgn70zDBD5XT9uCvU1NSXImWupjcnbhhjJxSQPNXAHMCdVRQVMYvZEC5d6F1aKTmKrvkDDAnkCMFHrcfvUmEm2ZIsVLjAGmT9aF4Xe9NthRnVep4J6i1VwYyI7IJkivP+mHoTCgzOmwUVEYpX0gOBj9aVk5Zt4ZkyiM0MfloPOl08uOEiVkGahYPX3uzZZzcuk7aEyT32+p8Mr+3v7uan4Iir5k09OZhdLFbTo9/27z</vt:lpwstr>
  </property>
  <property fmtid="{D5CDD505-2E9C-101B-9397-08002B2CF9AE}" pid="94" name="x1ye=92">
    <vt:lpwstr>reQcYKciKdxEA1bWycFm7FLmqqYVLhr/+/fuIDlDOBFyPBC/ZE9DCFVe2Nx1AMygX9ASu+gHJGpW60uycg81UkkRWhRu8ulS0KYHPO42a5B+Cz58fpi3h0Rdv+14Z2kbheZjzUhcVdk5qn97FXs5C9kO+mGo6OU+z1V+gZDSzlSJ9ZKKlJvJZ3xScMMr6A1GT0ckl0twRWoE1MGcCv7bTOL9jAq/2djWtuHubiqisvI9sZvuuPxhChKWgtv2l+M</vt:lpwstr>
  </property>
  <property fmtid="{D5CDD505-2E9C-101B-9397-08002B2CF9AE}" pid="95" name="x1ye=93">
    <vt:lpwstr>IrZ9i2vI3Slgtlkrl1FBcBiHypmPDiqfevhYgySg9Ks1YByjKXmleOjZrN1CksgSoEnVpYVF8HqeSJRry47BSEaYp5SyLAZ4rc8LTArWfLqNSEH1I1eMGDGOcdVv0ks67+ehUwpw51u5XQ6qEeEmNUPt2AyQLfkBt4QJBvz4UwhgO2JOiiecWj/56XtgPlszmfrfqhMwU81MvYeKu8tTkWFZAhj6vmvwLUFO1sSGVvbLRtA+vmXasjMgTbvOkm0</vt:lpwstr>
  </property>
  <property fmtid="{D5CDD505-2E9C-101B-9397-08002B2CF9AE}" pid="96" name="x1ye=94">
    <vt:lpwstr>1CVVk6li7Yi0XKJc26dxVsvcBRHIaeQxHYwPTcvEfIbTesKqeJIELtwtR3XQFR8Vs1Y/AweVwqRLEdTYxNDz4UIsHHiilqzeJLbeBd6JFhDgzca2K85L7XuZVQqNfSCxXtYTJgFS2BVy7ZIBnkXdVxNo7lB1XfIgsmv6+9Iaji9Va+evCEcJlTcRTqwjLWDlBvZ/IU6HBU+Qe+YFLmhhezUOIRFvXklUy2LFebaYoyB97wNYtW798LCKEsNsBMH</vt:lpwstr>
  </property>
  <property fmtid="{D5CDD505-2E9C-101B-9397-08002B2CF9AE}" pid="97" name="x1ye=95">
    <vt:lpwstr>EM7jhScP1ofLvdZfzOlz4HHn5ICtkC3RmGpSkZxaOXHBVXV95gv2wH95bvdKGzt2tpaYycOInJv3smftfC7ytA1bl6SbjxfmieIT5uP8rra11x46DeZE2MwjMPG10AkiOBOXQZKJKy/p1wjkwjQeXEYp0k+MKsNs+XKFVGBqVx1o94Ym3pHHzMVtr3P3Q/riCfMJ4NQsKysFe1XboLOoiuJJUuJl4x5QB0uj2PvGEQRK7PJSWaShZpfJvsBLahw</vt:lpwstr>
  </property>
  <property fmtid="{D5CDD505-2E9C-101B-9397-08002B2CF9AE}" pid="98" name="x1ye=96">
    <vt:lpwstr>6QOT25SR+0sIjAyVwOqNK/Bu4ff3KMNlTTysN6pOYYa7CYOV788KVX1h0ZwqUpy3//2vnkqvJzoty9eTbIJkKVpX+vKK4zsJyipEXZVrTJno/KoKzFxp5N5/mya7fQZ3Cgf9NqgKpqAFoJxJ7/U53O/G1doNJ3Nh6uF5y9GVB4Ge9mTqVDE3Sq1tHGsRCL7tQhgea5u5SAm5OTHUHQmHM3yThd6GL/B84r/mXobpt7cDwGMq9LmYhTUEpCALJSk</vt:lpwstr>
  </property>
  <property fmtid="{D5CDD505-2E9C-101B-9397-08002B2CF9AE}" pid="99" name="x1ye=97">
    <vt:lpwstr>SgHF/8Tjn6YrdxzsxUnlzPB+HXBJxMD9euipRKme7bz4BbulTP6KroYM1KQCVwRUbab7QndfH/X2n+N2WkgBOqgPXVW8YFbyWna+2bz4jCEfbSIipSkTiFMKLPV7mGb/On/V7oLE+0TIKiu7Yf8iZiWoHyncd7H8d3EtQDdHS6ADYm9Fdo8xxsJHmabgiAN4g/du+TOxCNoaUO0rDcd8rdm2XcVIDgBs8xGbIRU++eZv1+x4uuHlolVIkOAbHjS</vt:lpwstr>
  </property>
  <property fmtid="{D5CDD505-2E9C-101B-9397-08002B2CF9AE}" pid="100" name="x1ye=98">
    <vt:lpwstr>mKSOSmhayeEcLTylx6mITZOC/T0Tb1t/pWMaM0Gnmu349Cbqsr/7LN2Iag3fJ7xSme6ODF+h2vLa54+SmLUxeQ3j9VVA5qZwz1BlQrVUR31lIj3oEbMagD1bHHx/V5DvY5GNV705AM053TBwYD+PNIOFdmUaZKiLd4C3/we/IDB29ypnDWvB2q0w+p6IUV6rhnnWP4UZv8oprVOl0fSgYK4lsrW8gW6EQgv3J/25aXtN5AeN24Orn6gAC7Mk9lg</vt:lpwstr>
  </property>
  <property fmtid="{D5CDD505-2E9C-101B-9397-08002B2CF9AE}" pid="101" name="x1ye=99">
    <vt:lpwstr>h6Pl2CqDDHdvTd02KGKmUcuvgy0AK5msXcOSJXpRfUGykBPf5NvATkZPIB03flmm19eR/hfczVhxESFXIzHzfCy9Ym7rxN8NOwOWDZV6mz07TCbeOXWTID26PLff93gD6wMYgAA</vt:lpwstr>
  </property>
</Properties>
</file>