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9A9B" w14:textId="701B07E1" w:rsidR="00CE4388" w:rsidRDefault="00174B4F">
      <w:pPr>
        <w:spacing w:before="8" w:line="100" w:lineRule="exact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2D29B" wp14:editId="58931606">
                <wp:simplePos x="0" y="0"/>
                <wp:positionH relativeFrom="column">
                  <wp:posOffset>-73789</wp:posOffset>
                </wp:positionH>
                <wp:positionV relativeFrom="paragraph">
                  <wp:posOffset>80861</wp:posOffset>
                </wp:positionV>
                <wp:extent cx="1006998" cy="106487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8" cy="1064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49B2" w14:textId="1377A9B8" w:rsidR="00174B4F" w:rsidRDefault="001562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6BE50" wp14:editId="090BBDA3">
                                  <wp:extent cx="917519" cy="914264"/>
                                  <wp:effectExtent l="0" t="0" r="0" b="63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underInch_13dc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021" cy="929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D29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8pt;margin-top:6.35pt;width:79.3pt;height:8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" filled="f" stroked="f" strokeweight=".5pt">
                <v:textbox>
                  <w:txbxContent>
                    <w:p w14:paraId="4AEE49B2" w14:textId="1377A9B8" w:rsidR="00174B4F" w:rsidRDefault="00156215">
                      <w:r>
                        <w:rPr>
                          <w:noProof/>
                        </w:rPr>
                        <w:drawing>
                          <wp:inline distT="0" distB="0" distL="0" distR="0" wp14:anchorId="70B6BE50" wp14:editId="090BBDA3">
                            <wp:extent cx="917519" cy="914264"/>
                            <wp:effectExtent l="0" t="0" r="0" b="63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underInch_13dc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021" cy="929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00FE6F" w14:textId="477A2868" w:rsidR="00CE4388" w:rsidRDefault="00691510" w:rsidP="00691510">
      <w:pPr>
        <w:tabs>
          <w:tab w:val="left" w:pos="1260"/>
        </w:tabs>
        <w:spacing w:line="1120" w:lineRule="exact"/>
        <w:ind w:left="144"/>
        <w:rPr>
          <w:sz w:val="63"/>
          <w:szCs w:val="63"/>
        </w:rPr>
      </w:pPr>
      <w:r w:rsidRPr="0069151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6A3CB" wp14:editId="213FAD8F">
                <wp:simplePos x="0" y="0"/>
                <wp:positionH relativeFrom="column">
                  <wp:posOffset>931086</wp:posOffset>
                </wp:positionH>
                <wp:positionV relativeFrom="paragraph">
                  <wp:posOffset>500758</wp:posOffset>
                </wp:positionV>
                <wp:extent cx="1474943" cy="577850"/>
                <wp:effectExtent l="0" t="0" r="0" b="63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943" cy="57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BC9C" w14:textId="005DA906" w:rsidR="00DC2B20" w:rsidRPr="00DC2B20" w:rsidRDefault="00DC2B20" w:rsidP="00DC2B20">
                            <w:pP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color w:val="333333"/>
                                <w:position w:val="29"/>
                                <w:sz w:val="63"/>
                                <w:szCs w:val="63"/>
                              </w:rPr>
                              <w:t>Phenix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A3CB" id="Rectangle 34" o:spid="_x0000_s1027" style="position:absolute;left:0;text-align:left;margin-left:73.3pt;margin-top:39.45pt;width:116.1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" fillcolor="white [3212]" stroked="f" strokeweight="2pt">
                <v:textbox>
                  <w:txbxContent>
                    <w:p w14:paraId="3F95BC9C" w14:textId="005DA906" w:rsidR="00DC2B20" w:rsidRPr="00DC2B20" w:rsidRDefault="00DC2B20" w:rsidP="00DC2B20">
                      <w:pP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color w:val="333333"/>
                          <w:position w:val="29"/>
                          <w:sz w:val="63"/>
                          <w:szCs w:val="63"/>
                        </w:rPr>
                        <w:t>Phenix</w:t>
                      </w:r>
                    </w:p>
                  </w:txbxContent>
                </v:textbox>
              </v:rect>
            </w:pict>
          </mc:Fallback>
        </mc:AlternateContent>
      </w:r>
      <w:r w:rsidR="00AF5D60">
        <w:rPr>
          <w:position w:val="29"/>
        </w:rPr>
        <w:t xml:space="preserve"> </w:t>
      </w:r>
      <w:r w:rsidR="00174B4F">
        <w:rPr>
          <w:position w:val="29"/>
        </w:rPr>
        <w:t xml:space="preserve">                          </w:t>
      </w:r>
      <w:r w:rsidR="003E6B76">
        <w:rPr>
          <w:position w:val="29"/>
        </w:rPr>
        <w:t xml:space="preserve">  </w:t>
      </w:r>
      <w:r w:rsidR="00174B4F">
        <w:rPr>
          <w:color w:val="333333"/>
          <w:position w:val="29"/>
          <w:sz w:val="63"/>
          <w:szCs w:val="63"/>
        </w:rPr>
        <w:t>Ty</w:t>
      </w:r>
      <w:r w:rsidR="00E21C7F">
        <w:rPr>
          <w:color w:val="333333"/>
          <w:position w:val="29"/>
          <w:sz w:val="63"/>
          <w:szCs w:val="63"/>
        </w:rPr>
        <w:t>ler R.</w:t>
      </w:r>
    </w:p>
    <w:p w14:paraId="102D9ECD" w14:textId="6EA5087F" w:rsidR="00CE4388" w:rsidRDefault="00E21C7F">
      <w:pPr>
        <w:spacing w:line="460" w:lineRule="exact"/>
        <w:ind w:left="1662"/>
        <w:rPr>
          <w:sz w:val="63"/>
          <w:szCs w:val="63"/>
        </w:rPr>
      </w:pPr>
      <w:r>
        <w:rPr>
          <w:color w:val="333333"/>
          <w:position w:val="4"/>
          <w:sz w:val="63"/>
          <w:szCs w:val="63"/>
        </w:rPr>
        <w:t>Phenix</w:t>
      </w:r>
    </w:p>
    <w:p w14:paraId="4131D3F9" w14:textId="77777777" w:rsidR="00CE4388" w:rsidRDefault="00CE4388">
      <w:pPr>
        <w:spacing w:before="2" w:line="100" w:lineRule="exact"/>
        <w:rPr>
          <w:sz w:val="11"/>
          <w:szCs w:val="11"/>
        </w:rPr>
      </w:pPr>
    </w:p>
    <w:p w14:paraId="2F9DC575" w14:textId="631823F1" w:rsidR="00CE4388" w:rsidRPr="00F61426" w:rsidRDefault="00182E70" w:rsidP="00296F9C">
      <w:pPr>
        <w:spacing w:line="380" w:lineRule="exact"/>
        <w:ind w:left="1678" w:right="-433"/>
        <w:rPr>
          <w:rFonts w:ascii="Droid Serif" w:eastAsia="Droid Serif" w:hAnsi="Droid Serif" w:cs="Droid Serif"/>
          <w:sz w:val="30"/>
          <w:szCs w:val="30"/>
        </w:rPr>
      </w:pPr>
      <w:r w:rsidRPr="00F61426">
        <w:rPr>
          <w:rFonts w:ascii="Droid Serif" w:eastAsia="Droid Serif" w:hAnsi="Droid Serif" w:cs="Droid Serif"/>
          <w:color w:val="767676"/>
          <w:w w:val="101"/>
          <w:position w:val="-1"/>
          <w:sz w:val="30"/>
          <w:szCs w:val="30"/>
        </w:rPr>
        <w:t>Full Stack</w:t>
      </w:r>
      <w:r w:rsidR="00AF5D60" w:rsidRPr="00F61426">
        <w:rPr>
          <w:rFonts w:ascii="Droid Serif" w:eastAsia="Droid Serif" w:hAnsi="Droid Serif" w:cs="Droid Serif"/>
          <w:color w:val="767676"/>
          <w:position w:val="-1"/>
          <w:sz w:val="30"/>
          <w:szCs w:val="30"/>
        </w:rPr>
        <w:t xml:space="preserve"> </w:t>
      </w:r>
      <w:r w:rsidR="00AF5D60" w:rsidRPr="00F61426">
        <w:rPr>
          <w:rFonts w:ascii="Droid Serif" w:eastAsia="Droid Serif" w:hAnsi="Droid Serif" w:cs="Droid Serif"/>
          <w:color w:val="767676"/>
          <w:w w:val="101"/>
          <w:position w:val="-1"/>
          <w:sz w:val="30"/>
          <w:szCs w:val="30"/>
        </w:rPr>
        <w:t>Web</w:t>
      </w:r>
      <w:r w:rsidR="00AF5D60" w:rsidRPr="00F61426">
        <w:rPr>
          <w:rFonts w:ascii="Droid Serif" w:eastAsia="Droid Serif" w:hAnsi="Droid Serif" w:cs="Droid Serif"/>
          <w:color w:val="767676"/>
          <w:position w:val="-1"/>
          <w:sz w:val="30"/>
          <w:szCs w:val="30"/>
        </w:rPr>
        <w:t xml:space="preserve"> </w:t>
      </w:r>
      <w:r w:rsidR="00AF5D60" w:rsidRPr="00F61426">
        <w:rPr>
          <w:rFonts w:ascii="Droid Serif" w:eastAsia="Droid Serif" w:hAnsi="Droid Serif" w:cs="Droid Serif"/>
          <w:color w:val="767676"/>
          <w:w w:val="101"/>
          <w:position w:val="-1"/>
          <w:sz w:val="30"/>
          <w:szCs w:val="30"/>
        </w:rPr>
        <w:t>Developer</w:t>
      </w:r>
    </w:p>
    <w:p w14:paraId="52ACF6B7" w14:textId="77777777" w:rsidR="00CE4388" w:rsidRDefault="00AF5D60" w:rsidP="0076439F">
      <w:pPr>
        <w:spacing w:before="6" w:line="100" w:lineRule="exact"/>
        <w:rPr>
          <w:sz w:val="10"/>
          <w:szCs w:val="10"/>
        </w:rPr>
      </w:pPr>
      <w:r>
        <w:br w:type="column"/>
      </w:r>
    </w:p>
    <w:p w14:paraId="76C9F1B9" w14:textId="580A40C4" w:rsidR="00A04453" w:rsidRDefault="00296F9C" w:rsidP="00296F9C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379CC" wp14:editId="0ECCAD40">
                <wp:simplePos x="0" y="0"/>
                <wp:positionH relativeFrom="column">
                  <wp:posOffset>-78482</wp:posOffset>
                </wp:positionH>
                <wp:positionV relativeFrom="paragraph">
                  <wp:posOffset>16510</wp:posOffset>
                </wp:positionV>
                <wp:extent cx="0" cy="700132"/>
                <wp:effectExtent l="0" t="0" r="127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B6FE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1.3pt" to="-6.2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" strokecolor="#bfbfbf [2412]"/>
            </w:pict>
          </mc:Fallback>
        </mc:AlternateContent>
      </w:r>
      <w:r w:rsidR="008E77F2">
        <w:rPr>
          <w:noProof/>
        </w:rPr>
        <w:pict w14:anchorId="50B7B4F4">
          <v:shape id="_x0000_i1027" type="#_x0000_t75" alt="" style="width:12.1pt;height:8.05pt;mso-width-percent:0;mso-height-percent:0;mso-width-percent:0;mso-height-percent:0">
            <v:imagedata r:id="rId9" o:title=""/>
          </v:shape>
        </w:pict>
      </w:r>
      <w:r w:rsidR="00AF5D60">
        <w:t xml:space="preserve"> </w:t>
      </w:r>
      <w:r w:rsidR="00A04453">
        <w:rPr>
          <w:rFonts w:ascii="Droid Serif" w:eastAsia="Droid Serif" w:hAnsi="Droid Serif" w:cs="Droid Serif"/>
          <w:sz w:val="16"/>
          <w:szCs w:val="16"/>
        </w:rPr>
        <w:t>10506 Wallace Ave Kansas City, MO 64134</w:t>
      </w:r>
    </w:p>
    <w:p w14:paraId="5081A2D2" w14:textId="694B41DA" w:rsidR="00CE4388" w:rsidRDefault="00777730" w:rsidP="00463659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  <w:r>
        <w:rPr>
          <w:noProof/>
          <w:color w:val="353FC6"/>
          <w:u w:val="single"/>
        </w:rPr>
        <w:pict w14:anchorId="46DCBC00">
          <v:shape id="_x0000_s1034" type="#_x0000_t75" alt="" style="position:absolute;margin-left:307.75pt;margin-top:14.45pt;width:11.05pt;height:8.4pt;z-index:251656192;mso-wrap-edited:f;mso-width-percent:0;mso-height-percent:0;mso-position-horizontal-relative:page;mso-position-vertical-relative:text;mso-width-percent:0;mso-height-percent:0">
            <v:imagedata r:id="rId10" o:title=""/>
            <w10:wrap anchorx="page"/>
          </v:shape>
        </w:pict>
      </w:r>
      <w:r w:rsidR="008E77F2">
        <w:rPr>
          <w:noProof/>
        </w:rPr>
        <w:pict w14:anchorId="63DD2761">
          <v:shape id="_x0000_i1028" type="#_x0000_t75" alt="" style="width:12.1pt;height:8.05pt;mso-width-percent:0;mso-height-percent:0;mso-width-percent:0;mso-height-percent:0" o:bullet="t">
            <v:imagedata r:id="rId11" o:title=""/>
          </v:shape>
        </w:pict>
      </w:r>
      <w:r w:rsidR="00AF5D60">
        <w:rPr>
          <w:sz w:val="16"/>
          <w:szCs w:val="16"/>
        </w:rPr>
        <w:t xml:space="preserve"> </w:t>
      </w:r>
      <w:r w:rsidR="00CB4B49">
        <w:rPr>
          <w:rFonts w:ascii="Droid Serif" w:eastAsia="Droid Serif" w:hAnsi="Droid Serif" w:cs="Droid Serif"/>
          <w:sz w:val="16"/>
          <w:szCs w:val="16"/>
        </w:rPr>
        <w:t>816-977-5441</w:t>
      </w:r>
    </w:p>
    <w:p w14:paraId="470D198B" w14:textId="346CEE2E" w:rsidR="00463659" w:rsidRPr="00B20750" w:rsidRDefault="008E77F2" w:rsidP="004A6FA5">
      <w:pPr>
        <w:spacing w:line="360" w:lineRule="auto"/>
        <w:ind w:left="317" w:right="72"/>
        <w:rPr>
          <w:rFonts w:ascii="Droid Serif" w:eastAsia="Droid Serif" w:hAnsi="Droid Serif" w:cs="Droid Serif"/>
          <w:color w:val="17365D" w:themeColor="text2" w:themeShade="BF"/>
          <w:sz w:val="16"/>
          <w:szCs w:val="16"/>
        </w:rPr>
      </w:pPr>
      <w:r w:rsidRPr="004916C3">
        <w:rPr>
          <w:rFonts w:ascii="computer" w:eastAsia="Droid Serif" w:hAnsi="computer" w:cs="Droid Serif"/>
          <w:noProof/>
          <w:color w:val="353FC6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1823" behindDoc="1" locked="0" layoutInCell="1" allowOverlap="1" wp14:anchorId="05A0EDC7" wp14:editId="5114DE6F">
                <wp:simplePos x="0" y="0"/>
                <wp:positionH relativeFrom="column">
                  <wp:posOffset>-93624</wp:posOffset>
                </wp:positionH>
                <wp:positionV relativeFrom="paragraph">
                  <wp:posOffset>118745</wp:posOffset>
                </wp:positionV>
                <wp:extent cx="275082" cy="293031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75082" cy="293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4096A" w14:textId="770EC403" w:rsidR="00463659" w:rsidRPr="00AF0638" w:rsidRDefault="00E70008" w:rsidP="008E77F2">
                            <w:pPr>
                              <w:contextualSpacing/>
                              <w:rPr>
                                <w:sz w:val="28"/>
                                <w:szCs w:val="22"/>
                              </w:rPr>
                            </w:pPr>
                            <w:r w:rsidRPr="00AF0638">
                              <w:rPr>
                                <w:rFonts w:ascii="Droid Serif" w:eastAsia="Droid Serif" w:hAnsi="Droid Serif" w:cs="Droid Serif"/>
                                <w:sz w:val="22"/>
                                <w:szCs w:val="22"/>
                              </w:rPr>
                              <w:sym w:font="Wingdings" w:char="F03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EDC7" id="Text Box 16" o:spid="_x0000_s1028" type="#_x0000_t202" style="position:absolute;left:0;text-align:left;margin-left:-7.35pt;margin-top:9.35pt;width:21.65pt;height:23.05pt;z-index:-251654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" fillcolor="white [3201]" stroked="f" strokeweight=".5pt">
                <o:lock v:ext="edit" aspectratio="t"/>
                <v:textbox>
                  <w:txbxContent>
                    <w:p w14:paraId="4464096A" w14:textId="770EC403" w:rsidR="00463659" w:rsidRPr="00AF0638" w:rsidRDefault="00E70008" w:rsidP="008E77F2">
                      <w:pPr>
                        <w:contextualSpacing/>
                        <w:rPr>
                          <w:sz w:val="28"/>
                          <w:szCs w:val="22"/>
                        </w:rPr>
                      </w:pPr>
                      <w:r w:rsidRPr="00AF0638">
                        <w:rPr>
                          <w:rFonts w:ascii="Droid Serif" w:eastAsia="Droid Serif" w:hAnsi="Droid Serif" w:cs="Droid Serif"/>
                          <w:sz w:val="22"/>
                          <w:szCs w:val="22"/>
                        </w:rPr>
                        <w:sym w:font="Wingdings" w:char="F03A"/>
                      </w:r>
                    </w:p>
                  </w:txbxContent>
                </v:textbox>
              </v:shape>
            </w:pict>
          </mc:Fallback>
        </mc:AlternateContent>
      </w:r>
      <w:r w:rsidR="004440A4" w:rsidRPr="004916C3">
        <w:rPr>
          <w:rFonts w:ascii="computer" w:eastAsia="Droid Serif" w:hAnsi="computer" w:cs="Droid Serif"/>
          <w:color w:val="353FC6"/>
          <w:sz w:val="16"/>
          <w:szCs w:val="16"/>
          <w:u w:val="single"/>
        </w:rPr>
        <w:t>t</w:t>
      </w:r>
      <w:hyperlink r:id="rId12" w:tooltip="trpgy5@umkc.edu" w:history="1">
        <w:r w:rsidR="004440A4" w:rsidRPr="004916C3">
          <w:rPr>
            <w:rStyle w:val="Hyperlink"/>
            <w:rFonts w:ascii="computer" w:eastAsia="Droid Serif" w:hAnsi="computer" w:cs="Droid Serif"/>
            <w:color w:val="353FC6"/>
            <w:sz w:val="16"/>
            <w:szCs w:val="16"/>
          </w:rPr>
          <w:t xml:space="preserve">rpgy5@umkc.edu </w:t>
        </w:r>
      </w:hyperlink>
      <w:hyperlink r:id="rId13" w:history="1">
        <w:r w:rsidR="00122353" w:rsidRPr="00296F9C">
          <w:rPr>
            <w:rStyle w:val="Hyperlink"/>
            <w:rFonts w:ascii="computer" w:eastAsia="Droid Serif" w:hAnsi="computer" w:cs="Droid Serif"/>
            <w:color w:val="0000BF" w:themeColor="hyperlink" w:themeShade="BF"/>
            <w:sz w:val="16"/>
            <w:szCs w:val="16"/>
          </w:rPr>
          <w:t>https://tphenix.000webhostapp.com/resume/tyler_phenix.html</w:t>
        </w:r>
      </w:hyperlink>
    </w:p>
    <w:p w14:paraId="5AC98090" w14:textId="76D3FCCA" w:rsidR="00A623CD" w:rsidRDefault="00A623CD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</w:p>
    <w:p w14:paraId="1850320D" w14:textId="4239F05F" w:rsidR="00CE4388" w:rsidRPr="00CB4B49" w:rsidRDefault="00CB4B49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F61426">
          <w:footerReference w:type="default" r:id="rId14"/>
          <w:pgSz w:w="11900" w:h="16840"/>
          <w:pgMar w:top="620" w:right="920" w:bottom="280" w:left="900" w:header="0" w:footer="337" w:gutter="0"/>
          <w:cols w:num="2" w:space="720" w:equalWidth="0">
            <w:col w:w="4808" w:space="449"/>
            <w:col w:w="4823"/>
          </w:cols>
          <w:docGrid w:linePitch="272"/>
        </w:sect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A623CD" w:rsidRPr="00A623CD">
        <w:rPr>
          <w:rStyle w:val="Hyperlink"/>
          <w:rFonts w:ascii="Courier New" w:eastAsia="Droid Serif" w:hAnsi="Courier New" w:cs="Courier New"/>
          <w:sz w:val="16"/>
          <w:szCs w:val="16"/>
        </w:rPr>
        <w:t>﻿﻿﻿﻿﻿﻿</w:t>
      </w:r>
    </w:p>
    <w:p w14:paraId="579CD571" w14:textId="79E7B841" w:rsidR="00CE4388" w:rsidRDefault="00CB4B49">
      <w:pPr>
        <w:spacing w:before="11" w:line="280" w:lineRule="exact"/>
        <w:rPr>
          <w:sz w:val="28"/>
          <w:szCs w:val="28"/>
        </w:r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61F7A043" w14:textId="0A866BC2" w:rsidR="00CE4388" w:rsidRPr="00A076C6" w:rsidRDefault="00777730" w:rsidP="00A076C6">
      <w:pPr>
        <w:spacing w:before="18" w:line="300" w:lineRule="exact"/>
        <w:rPr>
          <w:sz w:val="27"/>
          <w:szCs w:val="27"/>
        </w:rPr>
      </w:pPr>
      <w:r>
        <w:rPr>
          <w:noProof/>
        </w:rPr>
        <w:pict w14:anchorId="3679DA09">
          <v:group id="_x0000_s1032" alt="" style="position:absolute;margin-left:79.5pt;margin-top:8.6pt;width:464.35pt;height:3.55pt;z-index:-251659264;mso-position-horizontal-relative:page" coordorigin="1929,172" coordsize="8948,0">
            <v:shape id="_x0000_s1033" alt="" style="position:absolute;left:1929;top:172;width:8948;height:0" coordorigin="1929,172" coordsize="8948,0" path="m1929,172r8948,e" filled="f" strokecolor="#ddd" strokeweight=".2385mm">
              <v:path arrowok="t"/>
            </v:shape>
            <w10:wrap anchorx="page"/>
          </v:group>
        </w:pict>
      </w:r>
      <w:r w:rsidR="00AF5D60">
        <w:rPr>
          <w:color w:val="333333"/>
          <w:w w:val="99"/>
          <w:sz w:val="27"/>
          <w:szCs w:val="27"/>
        </w:rPr>
        <w:t>Skills</w:t>
      </w: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6F9B129" w14:textId="423B5730" w:rsidR="00CE4388" w:rsidRDefault="00B01726">
      <w:pPr>
        <w:spacing w:before="9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JavaScript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L/CSS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Power Shell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>/Command Line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, Troubleshooting/Tech Support, Software Testing,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JSON, XML, Information Security, C++, Java, Python</w:t>
      </w:r>
      <w:r w:rsidR="005258EE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Agile/SCRUM</w:t>
      </w:r>
    </w:p>
    <w:p w14:paraId="798C9364" w14:textId="77777777" w:rsidR="00AF0638" w:rsidRDefault="00AF0638">
      <w:pPr>
        <w:spacing w:before="9" w:line="220" w:lineRule="exact"/>
        <w:ind w:left="614"/>
        <w:rPr>
          <w:rFonts w:ascii="Droid Serif" w:eastAsia="Droid Serif" w:hAnsi="Droid Serif" w:cs="Droid Serif"/>
          <w:sz w:val="18"/>
          <w:szCs w:val="18"/>
        </w:rPr>
      </w:pP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6AABBFF0" w14:textId="5800E442" w:rsidR="00AF0638" w:rsidRDefault="00AF0638" w:rsidP="00777730">
      <w:pPr>
        <w:tabs>
          <w:tab w:val="left" w:pos="2673"/>
          <w:tab w:val="left" w:pos="3663"/>
        </w:tabs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E457BD1" wp14:editId="588DB532">
                <wp:simplePos x="0" y="0"/>
                <wp:positionH relativeFrom="page">
                  <wp:posOffset>1331366</wp:posOffset>
                </wp:positionH>
                <wp:positionV relativeFrom="paragraph">
                  <wp:posOffset>60375</wp:posOffset>
                </wp:positionV>
                <wp:extent cx="5576316" cy="4571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576316" cy="45719"/>
                          <a:chOff x="2497" y="172"/>
                          <a:chExt cx="8380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486F5" id="Group 1" o:spid="_x0000_s1026" style="position:absolute;margin-left:104.85pt;margin-top:4.75pt;width:439.1pt;height:3.6pt;flip:y;z-index:-25165107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" path="m,l8380,e" filled="f" strokecolor="#ddd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>
        <w:rPr>
          <w:color w:val="333333"/>
          <w:w w:val="99"/>
          <w:sz w:val="27"/>
          <w:szCs w:val="27"/>
        </w:rPr>
        <w:t>Education</w:t>
      </w:r>
      <w:r w:rsidR="00777730">
        <w:rPr>
          <w:color w:val="333333"/>
          <w:w w:val="99"/>
          <w:sz w:val="27"/>
          <w:szCs w:val="27"/>
        </w:rPr>
        <w:tab/>
      </w:r>
      <w:r w:rsidR="00777730">
        <w:rPr>
          <w:color w:val="333333"/>
          <w:w w:val="99"/>
          <w:sz w:val="27"/>
          <w:szCs w:val="27"/>
        </w:rPr>
        <w:tab/>
      </w:r>
    </w:p>
    <w:p w14:paraId="59EF512C" w14:textId="77777777" w:rsidR="00AF0638" w:rsidRDefault="00AF0638" w:rsidP="00AF0638">
      <w:pPr>
        <w:spacing w:line="200" w:lineRule="exact"/>
      </w:pPr>
    </w:p>
    <w:p w14:paraId="4D09EFE8" w14:textId="77777777" w:rsidR="00AF0638" w:rsidRDefault="00AF0638" w:rsidP="00AF0638">
      <w:pPr>
        <w:spacing w:before="7" w:line="220" w:lineRule="exact"/>
        <w:rPr>
          <w:sz w:val="22"/>
          <w:szCs w:val="22"/>
        </w:rPr>
        <w:sectPr w:rsidR="00AF063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114578D7" w14:textId="77777777" w:rsidR="00AF0638" w:rsidRDefault="00AF0638" w:rsidP="00AF0638">
      <w:pPr>
        <w:ind w:left="614" w:right="-1360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</w:p>
    <w:p w14:paraId="3139969D" w14:textId="77777777" w:rsidR="00AF0638" w:rsidRDefault="00AF0638" w:rsidP="00AF0638">
      <w:pPr>
        <w:spacing w:line="220" w:lineRule="exact"/>
        <w:ind w:left="614"/>
        <w:rPr>
          <w:rFonts w:ascii="Droid Serif" w:eastAsia="Droid Serif" w:hAnsi="Droid Serif" w:cs="Droid Serif"/>
          <w:color w:val="767676"/>
          <w:w w:val="102"/>
          <w:sz w:val="22"/>
          <w:szCs w:val="22"/>
        </w:rPr>
      </w:pPr>
      <w:r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University of Missouri - Kansas City - Kansas City, MO </w:t>
      </w:r>
    </w:p>
    <w:p w14:paraId="0953DBF5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7129EE16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709FC903" w14:textId="77777777" w:rsidR="00AF0638" w:rsidRDefault="00AF0638" w:rsidP="00AF0638">
      <w:pPr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</w:p>
    <w:p w14:paraId="3CEF5E38" w14:textId="77777777" w:rsidR="00AF0638" w:rsidRDefault="00AF0638" w:rsidP="00AF0638">
      <w:pPr>
        <w:ind w:left="619" w:right="-2515"/>
        <w:contextualSpacing/>
        <w:rPr>
          <w:rFonts w:ascii="Droid Serif" w:eastAsia="Droid Serif" w:hAnsi="Droid Serif" w:cs="Droid Serif"/>
          <w:sz w:val="22"/>
          <w:szCs w:val="22"/>
        </w:rPr>
      </w:pP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Metropolitan Community College of Kansas City - Lee's Summit, MO</w:t>
      </w:r>
    </w:p>
    <w:p w14:paraId="45FE5400" w14:textId="77777777" w:rsidR="00AF0638" w:rsidRDefault="00AF0638" w:rsidP="00AF0638">
      <w:pPr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Emphasis in Information Systems</w:t>
      </w:r>
    </w:p>
    <w:p w14:paraId="48E94CAE" w14:textId="77777777" w:rsidR="00AF0638" w:rsidRDefault="00AF0638" w:rsidP="00AF0638">
      <w:pPr>
        <w:spacing w:before="76" w:line="220" w:lineRule="exact"/>
        <w:ind w:right="-7"/>
        <w:rPr>
          <w:rFonts w:ascii="Droid Serif" w:eastAsia="Droid Serif" w:hAnsi="Droid Serif" w:cs="Droid Serif"/>
          <w:sz w:val="18"/>
          <w:szCs w:val="18"/>
        </w:rPr>
      </w:pPr>
      <w:r>
        <w:br w:type="column"/>
      </w: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</w:t>
      </w: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5</w:t>
      </w: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- 201</w:t>
      </w: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7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</w:p>
    <w:p w14:paraId="392F9065" w14:textId="77777777" w:rsidR="00AF0638" w:rsidRDefault="00AF0638" w:rsidP="00AF0638">
      <w:pPr>
        <w:spacing w:before="16"/>
        <w:ind w:right="592"/>
      </w:pPr>
    </w:p>
    <w:p w14:paraId="70C33CB8" w14:textId="77777777" w:rsidR="00AF0638" w:rsidRDefault="00AF0638" w:rsidP="00AF0638">
      <w:pPr>
        <w:spacing w:before="16"/>
        <w:ind w:right="592"/>
        <w:rPr>
          <w:rFonts w:ascii="Droid Serif" w:eastAsia="Droid Serif" w:hAnsi="Droid Serif" w:cs="Droid Serif"/>
          <w:color w:val="767676"/>
          <w:w w:val="102"/>
          <w:sz w:val="22"/>
          <w:szCs w:val="22"/>
        </w:rPr>
      </w:pPr>
    </w:p>
    <w:p w14:paraId="0CFD4A5F" w14:textId="14B453B1" w:rsidR="00AF0638" w:rsidRDefault="00AF0638" w:rsidP="00AF0638">
      <w:pPr>
        <w:spacing w:before="16"/>
        <w:ind w:right="592"/>
        <w:rPr>
          <w:rFonts w:ascii="Droid Serif" w:eastAsia="Droid Serif" w:hAnsi="Droid Serif" w:cs="Droid Serif"/>
          <w:sz w:val="22"/>
          <w:szCs w:val="22"/>
        </w:rPr>
        <w:sectPr w:rsidR="00AF0638" w:rsidSect="00674CEA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5854" w:space="2464"/>
            <w:col w:w="1762"/>
          </w:cols>
        </w:sectPr>
      </w:pP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2012</w:t>
      </w:r>
      <w:r>
        <w:rPr>
          <w:rFonts w:ascii="Droid Serif" w:eastAsia="Droid Serif" w:hAnsi="Droid Serif" w:cs="Droid Serif"/>
          <w:color w:val="767676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- 201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4</w:t>
      </w:r>
    </w:p>
    <w:p w14:paraId="6C1AC4CC" w14:textId="77777777" w:rsidR="00AF0638" w:rsidRDefault="00AF0638" w:rsidP="00AF0638">
      <w:pPr>
        <w:spacing w:before="16"/>
        <w:ind w:right="100"/>
        <w:rPr>
          <w:rFonts w:ascii="Droid Serif" w:eastAsia="Droid Serif" w:hAnsi="Droid Serif" w:cs="Droid Serif"/>
          <w:sz w:val="22"/>
          <w:szCs w:val="22"/>
        </w:rPr>
        <w:sectPr w:rsidR="00AF0638" w:rsidSect="00674CEA">
          <w:type w:val="continuous"/>
          <w:pgSz w:w="11900" w:h="16840"/>
          <w:pgMar w:top="620" w:right="1400" w:bottom="280" w:left="900" w:header="720" w:footer="720" w:gutter="0"/>
          <w:cols w:num="2" w:space="720" w:equalWidth="0">
            <w:col w:w="6034" w:space="2028"/>
            <w:col w:w="1538"/>
          </w:cols>
        </w:sectPr>
      </w:pPr>
    </w:p>
    <w:p w14:paraId="70CF4C16" w14:textId="2693367A" w:rsidR="00AF0638" w:rsidRDefault="00AF0638" w:rsidP="00AF0638">
      <w:pPr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588F461" wp14:editId="719E3147">
                <wp:simplePos x="0" y="0"/>
                <wp:positionH relativeFrom="page">
                  <wp:posOffset>1499616</wp:posOffset>
                </wp:positionH>
                <wp:positionV relativeFrom="paragraph">
                  <wp:posOffset>110413</wp:posOffset>
                </wp:positionV>
                <wp:extent cx="5409082" cy="45719"/>
                <wp:effectExtent l="0" t="0" r="0" b="0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9082" cy="45719"/>
                          <a:chOff x="2497" y="172"/>
                          <a:chExt cx="8380" cy="0"/>
                        </a:xfrm>
                      </wpg:grpSpPr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32DEF" id="Group 4" o:spid="_x0000_s1026" style="position:absolute;margin-left:118.1pt;margin-top:8.7pt;width:425.9pt;height:3.6pt;z-index:-251649024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">
                <v:shape id="Freeform 5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" path="m,l8380,e" filled="f" strokecolor="#ddd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>
        <w:rPr>
          <w:color w:val="333333"/>
          <w:w w:val="99"/>
          <w:sz w:val="27"/>
          <w:szCs w:val="27"/>
        </w:rPr>
        <w:t>Recent</w:t>
      </w:r>
      <w:r>
        <w:rPr>
          <w:color w:val="333333"/>
          <w:sz w:val="27"/>
          <w:szCs w:val="27"/>
        </w:rPr>
        <w:t xml:space="preserve"> </w:t>
      </w:r>
      <w:r w:rsidR="00777730">
        <w:rPr>
          <w:color w:val="333333"/>
          <w:w w:val="99"/>
          <w:sz w:val="27"/>
          <w:szCs w:val="27"/>
        </w:rPr>
        <w:t>W</w:t>
      </w:r>
      <w:r>
        <w:rPr>
          <w:color w:val="333333"/>
          <w:w w:val="99"/>
          <w:sz w:val="27"/>
          <w:szCs w:val="27"/>
        </w:rPr>
        <w:t xml:space="preserve">ork   </w:t>
      </w:r>
    </w:p>
    <w:p w14:paraId="5BA6C919" w14:textId="77777777" w:rsidR="00AF0638" w:rsidRDefault="00AF0638" w:rsidP="00AF0638">
      <w:pPr>
        <w:spacing w:line="220" w:lineRule="exact"/>
        <w:rPr>
          <w:sz w:val="22"/>
          <w:szCs w:val="22"/>
        </w:rPr>
      </w:pPr>
    </w:p>
    <w:p w14:paraId="287DAD82" w14:textId="77777777" w:rsidR="00AF0638" w:rsidRPr="005065FB" w:rsidRDefault="00AF0638" w:rsidP="00AF0638">
      <w:pPr>
        <w:ind w:firstLine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78761D81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6656D06D" w14:textId="77777777" w:rsidR="00AF0638" w:rsidRPr="00CE7684" w:rsidRDefault="00AF0638" w:rsidP="00AF0638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5" w:history="1">
        <w:r w:rsidRPr="00AB16EE">
          <w:rPr>
            <w:rStyle w:val="Hyperlink"/>
            <w:rFonts w:eastAsiaTheme="majorEastAsia"/>
          </w:rPr>
          <w:t>https://tphenix.000webhostapp.com/resume/tyler_phenix.html</w:t>
        </w:r>
      </w:hyperlink>
      <w:r>
        <w:t xml:space="preserve">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>- Custom built website to showcase my talents, job history, and introduce myself.</w:t>
      </w:r>
    </w:p>
    <w:p w14:paraId="2B86DB76" w14:textId="77777777" w:rsidR="00AF0638" w:rsidRDefault="00AF0638" w:rsidP="00AF0638">
      <w:pPr>
        <w:ind w:left="614"/>
        <w:rPr>
          <w:rStyle w:val="Hyperlink"/>
          <w:rFonts w:ascii="Droid Serif" w:eastAsia="Droid Serif" w:hAnsi="Droid Serif" w:cs="Droid Serif"/>
          <w:sz w:val="18"/>
          <w:szCs w:val="18"/>
        </w:rPr>
      </w:pPr>
      <w:r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Source Code:</w:t>
      </w:r>
      <w:r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6" w:history="1">
        <w:r w:rsidRPr="00435395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https://github.com/typ64/online_resume</w:t>
        </w:r>
      </w:hyperlink>
    </w:p>
    <w:p w14:paraId="6F9E0CFD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D653EEC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502BA4B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55A2D03" w14:textId="77777777" w:rsidR="00AF0638" w:rsidRDefault="00AF0638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17" w:history="1">
        <w:r w:rsidRPr="00AB16EE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https://github.com/typ64/449_project</w:t>
        </w:r>
      </w:hyperlink>
      <w:r w:rsidRPr="00F268C0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>- Custom built Android application for sticking to a budget when shopping. Built all aspects of application including UI and business logic.</w:t>
      </w:r>
    </w:p>
    <w:p w14:paraId="5F7D9897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053C426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5898EA34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D5DA53A" w14:textId="77777777" w:rsidR="00AF0638" w:rsidRDefault="00AF0638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18" w:history="1">
        <w:r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https://github.com/typ64/bigdata</w:t>
        </w:r>
      </w:hyperlink>
      <w:r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>- Custom built quires for analyzing Twitter data after scrapping Twitter using Tweepy (twitter API). Customized quires to fit project needs.</w:t>
      </w:r>
      <w:r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0C98A83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57793F09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Credit Card Validator</w:t>
      </w:r>
    </w:p>
    <w:p w14:paraId="617410F0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CBAAAC5" w14:textId="77777777" w:rsidR="00AF0638" w:rsidRDefault="00AF0638" w:rsidP="00AF0638">
      <w:pPr>
        <w:ind w:left="614"/>
        <w:rPr>
          <w:rFonts w:ascii="Droid Serif" w:eastAsia="Droid Serif" w:hAnsi="Droid Serif" w:cs="Droid Serif"/>
          <w:color w:val="000000"/>
          <w:sz w:val="18"/>
          <w:szCs w:val="18"/>
        </w:rPr>
      </w:pPr>
      <w:hyperlink r:id="rId19" w:history="1">
        <w:r w:rsidRPr="00435395">
          <w:rPr>
            <w:rStyle w:val="Hyperlink"/>
            <w:rFonts w:eastAsiaTheme="majorEastAsia"/>
          </w:rPr>
          <w:t>https://tphenix.000webhostapp.com/credit_card_validator/verify_credit_card.html</w:t>
        </w:r>
      </w:hyperlink>
      <w:r>
        <w:rPr>
          <w:rFonts w:eastAsiaTheme="majorEastAsia"/>
        </w:rPr>
        <w:t xml:space="preserve"> </w:t>
      </w:r>
      <w:r w:rsidRPr="00592CD5">
        <w:rPr>
          <w:rFonts w:ascii="Droid Serif" w:eastAsia="Droid Serif" w:hAnsi="Droid Serif" w:cs="Droid Serif"/>
          <w:color w:val="000000"/>
          <w:sz w:val="18"/>
          <w:szCs w:val="18"/>
        </w:rPr>
        <w:t xml:space="preserve">- Custom built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>JavaScript based website</w:t>
      </w:r>
      <w:r w:rsidRPr="00592CD5">
        <w:rPr>
          <w:rFonts w:ascii="Droid Serif" w:eastAsia="Droid Serif" w:hAnsi="Droid Serif" w:cs="Droid Serif"/>
          <w:color w:val="000000"/>
          <w:sz w:val="18"/>
          <w:szCs w:val="18"/>
        </w:rPr>
        <w:t xml:space="preserve">. Built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>page from scratch for validating credit card number.</w:t>
      </w:r>
    </w:p>
    <w:p w14:paraId="60360A67" w14:textId="77777777" w:rsidR="00AF0638" w:rsidRDefault="00AF0638" w:rsidP="00AF0638">
      <w:pPr>
        <w:ind w:left="614"/>
        <w:rPr>
          <w:rFonts w:ascii="Droid Serif" w:eastAsia="Droid Serif" w:hAnsi="Droid Serif" w:cs="Droid Serif"/>
          <w:color w:val="000000" w:themeColor="text1"/>
          <w:sz w:val="18"/>
          <w:szCs w:val="18"/>
        </w:rPr>
      </w:pPr>
      <w:r w:rsidRPr="004D7490">
        <w:rPr>
          <w:rFonts w:ascii="Droid Serif" w:eastAsia="Droid Serif" w:hAnsi="Droid Serif" w:cs="Droid Serif"/>
          <w:i/>
          <w:color w:val="000000" w:themeColor="text1"/>
          <w:sz w:val="18"/>
          <w:szCs w:val="18"/>
        </w:rPr>
        <w:t>Source Code:</w:t>
      </w:r>
      <w:r>
        <w:rPr>
          <w:rFonts w:ascii="Droid Serif" w:eastAsia="Droid Serif" w:hAnsi="Droid Serif" w:cs="Droid Serif"/>
          <w:color w:val="000000" w:themeColor="text1"/>
          <w:sz w:val="18"/>
          <w:szCs w:val="18"/>
        </w:rPr>
        <w:t xml:space="preserve"> </w:t>
      </w:r>
      <w:hyperlink r:id="rId20" w:history="1">
        <w:r w:rsidRPr="00435395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https://github.com/typ64/credit_card_validator</w:t>
        </w:r>
      </w:hyperlink>
      <w:r w:rsidRPr="00A24894">
        <w:rPr>
          <w:rFonts w:ascii="Droid Serif" w:eastAsia="Droid Serif" w:hAnsi="Droid Serif" w:cs="Droid Serif"/>
          <w:color w:val="000000" w:themeColor="text1"/>
          <w:sz w:val="18"/>
          <w:szCs w:val="18"/>
        </w:rPr>
        <w:t xml:space="preserve"> </w:t>
      </w:r>
    </w:p>
    <w:p w14:paraId="197B37FC" w14:textId="77777777" w:rsidR="00CE4388" w:rsidRDefault="00CE4388">
      <w:pPr>
        <w:spacing w:line="200" w:lineRule="exact"/>
      </w:pPr>
    </w:p>
    <w:p w14:paraId="271F90F8" w14:textId="77777777" w:rsidR="00CE4388" w:rsidRDefault="00CE4388">
      <w:pPr>
        <w:spacing w:line="200" w:lineRule="exact"/>
      </w:pPr>
    </w:p>
    <w:p w14:paraId="01094C72" w14:textId="07ECE712" w:rsidR="00CE4388" w:rsidRDefault="00777730" w:rsidP="0093449D">
      <w:pPr>
        <w:spacing w:before="18" w:line="300" w:lineRule="exact"/>
        <w:rPr>
          <w:sz w:val="27"/>
          <w:szCs w:val="27"/>
        </w:rPr>
      </w:pPr>
      <w:r>
        <w:rPr>
          <w:noProof/>
        </w:rPr>
        <w:pict w14:anchorId="685C0387">
          <v:group id="_x0000_s1030" alt="" style="position:absolute;margin-left:143.05pt;margin-top:8.8pt;width:400.9pt;height:14.55pt;z-index:-251658240;mso-position-horizontal-relative:page" coordorigin="3296,172" coordsize="7581,0">
            <v:shape id="_x0000_s1031" alt="" style="position:absolute;left:3296;top:172;width:7581;height:0" coordorigin="3296,172" coordsize="7581,0" path="m3296,172r7581,e" filled="f" strokecolor="#ddd" strokeweight=".2385mm">
              <v:path arrowok="t"/>
            </v:shape>
            <w10:wrap anchorx="page"/>
          </v:group>
        </w:pic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D51199">
        <w:rPr>
          <w:color w:val="333333"/>
          <w:w w:val="99"/>
          <w:sz w:val="27"/>
          <w:szCs w:val="27"/>
        </w:rPr>
        <w:t>E</w:t>
      </w:r>
      <w:r w:rsidR="00AF5D60">
        <w:rPr>
          <w:color w:val="333333"/>
          <w:w w:val="99"/>
          <w:sz w:val="27"/>
          <w:szCs w:val="27"/>
        </w:rPr>
        <w:t>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AE58D4">
          <w:type w:val="continuous"/>
          <w:pgSz w:w="11900" w:h="16840"/>
          <w:pgMar w:top="620" w:right="920" w:bottom="280" w:left="900" w:header="720" w:footer="720" w:gutter="0"/>
          <w:cols w:space="720"/>
          <w:docGrid w:linePitch="272"/>
        </w:sectPr>
      </w:pPr>
    </w:p>
    <w:p w14:paraId="01FAA923" w14:textId="28452CE3" w:rsidR="00CE4388" w:rsidRDefault="007229A8" w:rsidP="0093449D">
      <w:pPr>
        <w:spacing w:line="260" w:lineRule="exact"/>
        <w:ind w:left="61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ITG|HCA</w:t>
      </w:r>
    </w:p>
    <w:p w14:paraId="083753E6" w14:textId="6289DC87" w:rsidR="00CE4388" w:rsidRDefault="00AF5D60" w:rsidP="0093449D">
      <w:pPr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738" w:space="4950"/>
            <w:col w:w="2392"/>
          </w:cols>
        </w:sectPr>
      </w:pPr>
      <w:r>
        <w:br w:type="column"/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06/2018</w:t>
      </w:r>
      <w:r w:rsidR="007229A8"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–</w:t>
      </w:r>
      <w:r w:rsidR="007229A8"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10/2019</w:t>
      </w:r>
    </w:p>
    <w:p w14:paraId="4D9A4A2A" w14:textId="1E412CC8" w:rsidR="00CE4388" w:rsidRDefault="00AE391D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Provided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with any and all technical needs for caretakers in any of our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>about users and their machine(s) in Active Directory, and setting up users and devices in our phone system.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daily.</w:t>
      </w:r>
    </w:p>
    <w:p w14:paraId="331C1327" w14:textId="77777777" w:rsidR="00CE4388" w:rsidRDefault="00CE4388">
      <w:pPr>
        <w:spacing w:line="200" w:lineRule="exact"/>
      </w:pPr>
    </w:p>
    <w:p w14:paraId="57178AEB" w14:textId="77777777" w:rsidR="00CE4388" w:rsidRDefault="00CE4388">
      <w:pPr>
        <w:spacing w:before="1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5A1A6600" w14:textId="396D0726" w:rsidR="00CE4388" w:rsidRDefault="007229A8" w:rsidP="00A12112">
      <w:pPr>
        <w:spacing w:before="75" w:line="260" w:lineRule="exact"/>
        <w:ind w:left="614" w:right="-1415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Information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Security Intern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="00627F13"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ITG|HCA</w:t>
      </w:r>
    </w:p>
    <w:p w14:paraId="41C7E285" w14:textId="1C444E7C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545" w:space="5143"/>
            <w:col w:w="2392"/>
          </w:cols>
        </w:sectPr>
      </w:pPr>
      <w:r>
        <w:br w:type="column"/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08/2017 –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06/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2018</w:t>
      </w:r>
    </w:p>
    <w:p w14:paraId="2C49DDF6" w14:textId="1D75DD75" w:rsidR="00CE4388" w:rsidRDefault="000E054D">
      <w:pPr>
        <w:spacing w:before="91" w:line="220" w:lineRule="exact"/>
        <w:ind w:left="614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Being the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of the 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the company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VBScript in Excel to create other trackers to help organize my team’s work and progress.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2874ECB1" w14:textId="6907FCCF" w:rsidR="00CE4388" w:rsidRDefault="00627F13" w:rsidP="00627F13">
      <w:pPr>
        <w:spacing w:before="75" w:line="260" w:lineRule="exact"/>
        <w:ind w:left="614" w:right="-776"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767676"/>
          <w:w w:val="102"/>
          <w:position w:val="-1"/>
          <w:sz w:val="22"/>
          <w:szCs w:val="22"/>
        </w:rPr>
        <w:t>NAIC</w:t>
      </w:r>
    </w:p>
    <w:p w14:paraId="28A9115A" w14:textId="7ABD316D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194" w:space="5494"/>
            <w:col w:w="2392"/>
          </w:cols>
        </w:sectPr>
      </w:pPr>
      <w:r>
        <w:br w:type="column"/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01/2017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–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08/2017</w:t>
      </w:r>
    </w:p>
    <w:p w14:paraId="790B755F" w14:textId="5F3E8060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our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>, and also to update/create knowledge-based documentation.</w:t>
      </w:r>
      <w:r>
        <w:rPr>
          <w:rFonts w:ascii="Droid Serif" w:eastAsia="Droid Serif" w:hAnsi="Droid Serif" w:cs="Droid Serif"/>
          <w:sz w:val="18"/>
          <w:szCs w:val="18"/>
        </w:rPr>
        <w:t xml:space="preserve"> Our </w:t>
      </w:r>
      <w:r w:rsidR="0062401D">
        <w:rPr>
          <w:rFonts w:ascii="Droid Serif" w:eastAsia="Droid Serif" w:hAnsi="Droid Serif" w:cs="Droid Serif"/>
          <w:sz w:val="18"/>
          <w:szCs w:val="18"/>
        </w:rPr>
        <w:t>customers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5EAAAFF5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Default="00627F13" w:rsidP="00627F13">
      <w:pPr>
        <w:spacing w:before="75"/>
        <w:ind w:left="619"/>
        <w:contextualSpacing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color w:val="767676"/>
          <w:w w:val="102"/>
          <w:position w:val="-1"/>
          <w:sz w:val="22"/>
          <w:szCs w:val="22"/>
        </w:rPr>
        <w:t>NAIC</w:t>
      </w:r>
    </w:p>
    <w:p w14:paraId="218841B9" w14:textId="74B2D6E1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3685" w:space="4003"/>
            <w:col w:w="2392"/>
          </w:cols>
        </w:sectPr>
      </w:pPr>
      <w:r>
        <w:br w:type="column"/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11/2015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–</w:t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</w:t>
      </w:r>
      <w:r w:rsidR="002B15A2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12/2016</w:t>
      </w:r>
    </w:p>
    <w:p w14:paraId="15642DF4" w14:textId="1B81A29E" w:rsidR="00CE4388" w:rsidRDefault="00A00F30" w:rsidP="008258D6">
      <w:pPr>
        <w:tabs>
          <w:tab w:val="left" w:pos="630"/>
        </w:tabs>
        <w:spacing w:before="1" w:line="200" w:lineRule="exact"/>
        <w:ind w:left="630" w:right="90"/>
        <w:sectPr w:rsidR="00CE4388" w:rsidSect="004429BB">
          <w:type w:val="continuous"/>
          <w:pgSz w:w="11900" w:h="16840"/>
          <w:pgMar w:top="620" w:right="1550" w:bottom="280" w:left="90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9C4BFF">
        <w:rPr>
          <w:rFonts w:ascii="Droid Serif" w:eastAsia="Droid Serif" w:hAnsi="Droid Serif" w:cs="Droid Serif"/>
          <w:sz w:val="18"/>
          <w:szCs w:val="18"/>
        </w:rPr>
        <w:t>the c</w:t>
      </w:r>
      <w:r w:rsidR="004618F2">
        <w:rPr>
          <w:rFonts w:ascii="Droid Serif" w:eastAsia="Droid Serif" w:hAnsi="Droid Serif" w:cs="Droid Serif"/>
          <w:sz w:val="18"/>
          <w:szCs w:val="18"/>
        </w:rPr>
        <w:t>ompan</w:t>
      </w:r>
      <w:r w:rsidR="009C4BFF">
        <w:rPr>
          <w:rFonts w:ascii="Droid Serif" w:eastAsia="Droid Serif" w:hAnsi="Droid Serif" w:cs="Droid Serif"/>
          <w:sz w:val="18"/>
          <w:szCs w:val="18"/>
        </w:rPr>
        <w:t>y’s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We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 and JavaScript/jQuery</w:t>
      </w:r>
      <w:r w:rsidR="00AD3C74">
        <w:rPr>
          <w:rFonts w:ascii="Droid Serif" w:eastAsia="Droid Serif" w:hAnsi="Droid Serif" w:cs="Droid Serif"/>
          <w:sz w:val="18"/>
          <w:szCs w:val="18"/>
        </w:rPr>
        <w:t>.</w:t>
      </w:r>
    </w:p>
    <w:p w14:paraId="58931CDB" w14:textId="0086D2E0" w:rsidR="00CE4388" w:rsidRDefault="00CE4388" w:rsidP="00627F13">
      <w:pPr>
        <w:spacing w:before="16"/>
        <w:rPr>
          <w:rFonts w:ascii="Droid Serif" w:eastAsia="Droid Serif" w:hAnsi="Droid Serif" w:cs="Droid Serif"/>
          <w:sz w:val="18"/>
          <w:szCs w:val="18"/>
        </w:rPr>
      </w:pPr>
    </w:p>
    <w:p w14:paraId="1EC6D035" w14:textId="77777777" w:rsidR="00CE4388" w:rsidRDefault="00CE4388">
      <w:pPr>
        <w:spacing w:before="4" w:line="140" w:lineRule="exact"/>
        <w:rPr>
          <w:sz w:val="14"/>
          <w:szCs w:val="14"/>
        </w:rPr>
      </w:pPr>
    </w:p>
    <w:p w14:paraId="4C2E4224" w14:textId="77777777" w:rsidR="00CE4388" w:rsidRDefault="00CE4388">
      <w:pPr>
        <w:spacing w:line="200" w:lineRule="exact"/>
      </w:pPr>
    </w:p>
    <w:p w14:paraId="25AC4475" w14:textId="77777777" w:rsidR="00CE4388" w:rsidRDefault="00CE4388">
      <w:pPr>
        <w:spacing w:line="200" w:lineRule="exact"/>
      </w:pPr>
    </w:p>
    <w:p w14:paraId="18F48F40" w14:textId="77777777" w:rsidR="0090166F" w:rsidRDefault="0090166F" w:rsidP="00FB6D77">
      <w:pPr>
        <w:ind w:left="614"/>
        <w:rPr>
          <w:rFonts w:ascii="Droid Serif" w:eastAsia="Droid Serif" w:hAnsi="Droid Serif" w:cs="Droid Serif"/>
          <w:color w:val="000000"/>
          <w:sz w:val="18"/>
          <w:szCs w:val="18"/>
        </w:rPr>
      </w:pPr>
    </w:p>
    <w:p w14:paraId="14F89986" w14:textId="77777777" w:rsidR="00FB6D77" w:rsidRDefault="00FB6D77">
      <w:pPr>
        <w:ind w:left="614"/>
        <w:rPr>
          <w:rFonts w:ascii="Droid Serif" w:eastAsia="Droid Serif" w:hAnsi="Droid Serif" w:cs="Droid Serif"/>
          <w:sz w:val="18"/>
          <w:szCs w:val="18"/>
        </w:rPr>
      </w:pPr>
    </w:p>
    <w:sectPr w:rsidR="00FB6D77">
      <w:type w:val="continuous"/>
      <w:pgSz w:w="11900" w:h="16840"/>
      <w:pgMar w:top="620" w:right="14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EDECF" w14:textId="77777777" w:rsidR="00AF5D60" w:rsidRDefault="00AF5D60">
      <w:r>
        <w:separator/>
      </w:r>
    </w:p>
  </w:endnote>
  <w:endnote w:type="continuationSeparator" w:id="0">
    <w:p w14:paraId="29AA5170" w14:textId="77777777" w:rsidR="00AF5D60" w:rsidRDefault="00AF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mputer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C31E" w14:textId="77777777" w:rsidR="00AF5D60" w:rsidRDefault="00AF5D60">
      <w:r>
        <w:separator/>
      </w:r>
    </w:p>
  </w:footnote>
  <w:footnote w:type="continuationSeparator" w:id="0">
    <w:p w14:paraId="78760D83" w14:textId="77777777" w:rsidR="00AF5D60" w:rsidRDefault="00AF5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" style="width:45.5pt;height:34.55pt;mso-width-percent:0;mso-height-percent:0;mso-width-percent:0;mso-height-percent:0" o:bullet="t">
        <v:imagedata r:id="rId1" o:title=""/>
      </v:shape>
    </w:pict>
  </w:numPicBullet>
  <w:numPicBullet w:numPicBulletId="1">
    <w:pict>
      <v:shape w14:anchorId="5C96A3CB" id="_x0000_i1027" type="#_x0000_t75" alt="" style="width:45.5pt;height:34.55pt;mso-width-percent:0;mso-height-percent:0;mso-width-percent:0;mso-height-percent:0" o:bullet="t">
        <v:imagedata r:id="rId2" o:title=""/>
      </v:shape>
    </w:pict>
  </w:numPicBullet>
  <w:abstractNum w:abstractNumId="0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88"/>
    <w:rsid w:val="00001320"/>
    <w:rsid w:val="0002577E"/>
    <w:rsid w:val="000370E8"/>
    <w:rsid w:val="00075553"/>
    <w:rsid w:val="00091C2B"/>
    <w:rsid w:val="000920FC"/>
    <w:rsid w:val="000E054D"/>
    <w:rsid w:val="00111500"/>
    <w:rsid w:val="00122353"/>
    <w:rsid w:val="00136F33"/>
    <w:rsid w:val="00141312"/>
    <w:rsid w:val="00141B37"/>
    <w:rsid w:val="00156215"/>
    <w:rsid w:val="0016775D"/>
    <w:rsid w:val="00172087"/>
    <w:rsid w:val="00174B4F"/>
    <w:rsid w:val="00182E70"/>
    <w:rsid w:val="00187D29"/>
    <w:rsid w:val="001F5F3F"/>
    <w:rsid w:val="0023182F"/>
    <w:rsid w:val="00241B13"/>
    <w:rsid w:val="002839BC"/>
    <w:rsid w:val="00296F9C"/>
    <w:rsid w:val="002B15A2"/>
    <w:rsid w:val="00321566"/>
    <w:rsid w:val="00361DA0"/>
    <w:rsid w:val="00371F7B"/>
    <w:rsid w:val="003B2D76"/>
    <w:rsid w:val="003C7A63"/>
    <w:rsid w:val="003E3877"/>
    <w:rsid w:val="003E6B76"/>
    <w:rsid w:val="003F0B0D"/>
    <w:rsid w:val="00415DF5"/>
    <w:rsid w:val="004429BB"/>
    <w:rsid w:val="004440A4"/>
    <w:rsid w:val="004618F2"/>
    <w:rsid w:val="00463659"/>
    <w:rsid w:val="004916C3"/>
    <w:rsid w:val="004A6FA5"/>
    <w:rsid w:val="004D2AA1"/>
    <w:rsid w:val="004D7490"/>
    <w:rsid w:val="004F4B97"/>
    <w:rsid w:val="005065FB"/>
    <w:rsid w:val="00516B1B"/>
    <w:rsid w:val="005258EE"/>
    <w:rsid w:val="00537EEA"/>
    <w:rsid w:val="00555EA8"/>
    <w:rsid w:val="00561796"/>
    <w:rsid w:val="00575047"/>
    <w:rsid w:val="00583CD7"/>
    <w:rsid w:val="00592CD5"/>
    <w:rsid w:val="005F00B3"/>
    <w:rsid w:val="00617C94"/>
    <w:rsid w:val="006215C2"/>
    <w:rsid w:val="0062401D"/>
    <w:rsid w:val="00627F13"/>
    <w:rsid w:val="00630AD6"/>
    <w:rsid w:val="00633579"/>
    <w:rsid w:val="00673C6F"/>
    <w:rsid w:val="00674CEA"/>
    <w:rsid w:val="00680F50"/>
    <w:rsid w:val="00687D30"/>
    <w:rsid w:val="00691510"/>
    <w:rsid w:val="00691613"/>
    <w:rsid w:val="006E50C2"/>
    <w:rsid w:val="006F4DDC"/>
    <w:rsid w:val="006F54D9"/>
    <w:rsid w:val="0070217C"/>
    <w:rsid w:val="007120DB"/>
    <w:rsid w:val="00716166"/>
    <w:rsid w:val="007229A8"/>
    <w:rsid w:val="0072435C"/>
    <w:rsid w:val="00737297"/>
    <w:rsid w:val="00756E16"/>
    <w:rsid w:val="0076439F"/>
    <w:rsid w:val="00777730"/>
    <w:rsid w:val="00793A31"/>
    <w:rsid w:val="007972FE"/>
    <w:rsid w:val="00800084"/>
    <w:rsid w:val="008258D6"/>
    <w:rsid w:val="00895F4F"/>
    <w:rsid w:val="008B6E8C"/>
    <w:rsid w:val="008E77F2"/>
    <w:rsid w:val="0090166F"/>
    <w:rsid w:val="00926A35"/>
    <w:rsid w:val="0093449D"/>
    <w:rsid w:val="00970C56"/>
    <w:rsid w:val="0098495A"/>
    <w:rsid w:val="009B783E"/>
    <w:rsid w:val="009C4BFF"/>
    <w:rsid w:val="009E11BC"/>
    <w:rsid w:val="009E2D1D"/>
    <w:rsid w:val="009F450F"/>
    <w:rsid w:val="009F52A0"/>
    <w:rsid w:val="00A00F30"/>
    <w:rsid w:val="00A04453"/>
    <w:rsid w:val="00A076C6"/>
    <w:rsid w:val="00A12112"/>
    <w:rsid w:val="00A24894"/>
    <w:rsid w:val="00A623CD"/>
    <w:rsid w:val="00A80479"/>
    <w:rsid w:val="00AB5920"/>
    <w:rsid w:val="00AD3C74"/>
    <w:rsid w:val="00AD45AA"/>
    <w:rsid w:val="00AE391D"/>
    <w:rsid w:val="00AE58D4"/>
    <w:rsid w:val="00AF0638"/>
    <w:rsid w:val="00AF4476"/>
    <w:rsid w:val="00AF5D60"/>
    <w:rsid w:val="00B01726"/>
    <w:rsid w:val="00B20750"/>
    <w:rsid w:val="00B47D06"/>
    <w:rsid w:val="00B51890"/>
    <w:rsid w:val="00B82D5C"/>
    <w:rsid w:val="00BF2365"/>
    <w:rsid w:val="00C42BF5"/>
    <w:rsid w:val="00C51568"/>
    <w:rsid w:val="00C95283"/>
    <w:rsid w:val="00CB3B7F"/>
    <w:rsid w:val="00CB4B49"/>
    <w:rsid w:val="00CC418E"/>
    <w:rsid w:val="00CD5693"/>
    <w:rsid w:val="00CE0583"/>
    <w:rsid w:val="00CE4388"/>
    <w:rsid w:val="00CE6D4F"/>
    <w:rsid w:val="00CE7684"/>
    <w:rsid w:val="00D03F5B"/>
    <w:rsid w:val="00D31658"/>
    <w:rsid w:val="00D451CB"/>
    <w:rsid w:val="00D51199"/>
    <w:rsid w:val="00D56E1F"/>
    <w:rsid w:val="00DA02EE"/>
    <w:rsid w:val="00DC2B20"/>
    <w:rsid w:val="00DC65CD"/>
    <w:rsid w:val="00DD47E8"/>
    <w:rsid w:val="00DE0901"/>
    <w:rsid w:val="00E1253A"/>
    <w:rsid w:val="00E21C7F"/>
    <w:rsid w:val="00E224D8"/>
    <w:rsid w:val="00E54F3C"/>
    <w:rsid w:val="00E568D2"/>
    <w:rsid w:val="00E67A24"/>
    <w:rsid w:val="00E70008"/>
    <w:rsid w:val="00E96796"/>
    <w:rsid w:val="00EA5531"/>
    <w:rsid w:val="00EC64C0"/>
    <w:rsid w:val="00F06619"/>
    <w:rsid w:val="00F23A93"/>
    <w:rsid w:val="00F24DF2"/>
    <w:rsid w:val="00F268C0"/>
    <w:rsid w:val="00F42757"/>
    <w:rsid w:val="00F61426"/>
    <w:rsid w:val="00F74E61"/>
    <w:rsid w:val="00F95379"/>
    <w:rsid w:val="00FB6D77"/>
    <w:rsid w:val="00FC0869"/>
    <w:rsid w:val="00FC2198"/>
    <w:rsid w:val="00FD2DE8"/>
    <w:rsid w:val="00FD6278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E98D"/>
  <w15:docId w15:val="{CCEA81C2-94D6-564F-B3AC-CD912AE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phenix.000webhostapp.com/resume/tyler_phenix.html" TargetMode="External"/><Relationship Id="rId18" Type="http://schemas.openxmlformats.org/officeDocument/2006/relationships/hyperlink" Target="https://github.com/typ64/bigda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rpgy5@umkc.edu" TargetMode="External"/><Relationship Id="rId17" Type="http://schemas.openxmlformats.org/officeDocument/2006/relationships/hyperlink" Target="https://github.com/typ64/449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yp64/online_resume" TargetMode="External"/><Relationship Id="rId20" Type="http://schemas.openxmlformats.org/officeDocument/2006/relationships/hyperlink" Target="https://github.com/typ64/credit_card_valid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phenix.000webhostapp.com/resume/tyler_phenix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phenix.000webhostapp.com/credit_card_validator/verify_credit_car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C1821D-50BE-5349-99C7-DDAE685A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Ty Phene</cp:lastModifiedBy>
  <cp:revision>7</cp:revision>
  <cp:lastPrinted>2020-07-02T23:18:00Z</cp:lastPrinted>
  <dcterms:created xsi:type="dcterms:W3CDTF">2020-07-02T23:18:00Z</dcterms:created>
  <dcterms:modified xsi:type="dcterms:W3CDTF">2020-08-09T22:45:00Z</dcterms:modified>
</cp:coreProperties>
</file>