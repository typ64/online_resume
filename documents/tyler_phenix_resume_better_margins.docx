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9A9B" w14:textId="6EDEC994" w:rsidR="00CE4388" w:rsidRDefault="009D2834">
      <w:pPr>
        <w:spacing w:before="8" w:line="100" w:lineRule="exac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1B00FE6F" w14:textId="55C7849C" w:rsidR="00CE4388" w:rsidRPr="003C58C9" w:rsidRDefault="00174B4F" w:rsidP="00325D7D">
      <w:pPr>
        <w:contextualSpacing/>
        <w:rPr>
          <w:color w:val="000000" w:themeColor="text1"/>
          <w:sz w:val="72"/>
          <w:szCs w:val="72"/>
          <w14:shadow w14:blurRad="50800" w14:dist="50800" w14:dir="5400000" w14:sx="0" w14:sy="0" w14:kx="0" w14:ky="0" w14:algn="ctr">
            <w14:schemeClr w14:val="tx1"/>
          </w14:shadow>
        </w:rPr>
      </w:pPr>
      <w:r w:rsidRPr="003C58C9">
        <w:rPr>
          <w:color w:val="333333"/>
          <w:position w:val="29"/>
          <w:sz w:val="72"/>
          <w:szCs w:val="72"/>
        </w:rPr>
        <w:t>Ty</w:t>
      </w:r>
      <w:r w:rsidR="00E21C7F" w:rsidRPr="003C58C9">
        <w:rPr>
          <w:color w:val="333333"/>
          <w:position w:val="29"/>
          <w:sz w:val="72"/>
          <w:szCs w:val="72"/>
        </w:rPr>
        <w:t>ler R.</w:t>
      </w:r>
    </w:p>
    <w:p w14:paraId="09C54749" w14:textId="564A7E36" w:rsidR="00325D7D" w:rsidRPr="005C031C" w:rsidRDefault="00E21C7F" w:rsidP="005C031C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3C58C9">
        <w:rPr>
          <w:rFonts w:ascii="Times New Roman" w:hAnsi="Times New Roman" w:cs="Times New Roman"/>
          <w:sz w:val="72"/>
          <w:szCs w:val="72"/>
        </w:rPr>
        <w:t>Phenix</w:t>
      </w:r>
    </w:p>
    <w:p w14:paraId="2F9DC575" w14:textId="0C756F3D" w:rsidR="00CE4388" w:rsidRPr="009F4C45" w:rsidRDefault="003B1826" w:rsidP="009F4C45">
      <w:pPr>
        <w:spacing w:before="18" w:line="300" w:lineRule="exact"/>
        <w:rPr>
          <w:rFonts w:ascii="Droid Serif" w:hAnsi="Droid Serif"/>
          <w:color w:val="333333"/>
          <w:w w:val="99"/>
          <w:sz w:val="30"/>
          <w:szCs w:val="36"/>
        </w:rPr>
      </w:pPr>
      <w:r>
        <w:rPr>
          <w:rFonts w:ascii="Droid Serif" w:hAnsi="Droid Serif"/>
          <w:color w:val="333333"/>
          <w:w w:val="99"/>
          <w:sz w:val="30"/>
          <w:szCs w:val="36"/>
        </w:rPr>
        <w:t>Full Stack Developer</w:t>
      </w:r>
    </w:p>
    <w:p w14:paraId="52ACF6B7" w14:textId="519FEFBE" w:rsidR="00CE4388" w:rsidRDefault="00AF5D60" w:rsidP="0076439F">
      <w:pPr>
        <w:spacing w:before="6" w:line="100" w:lineRule="exact"/>
      </w:pPr>
      <w:r>
        <w:br w:type="column"/>
      </w:r>
    </w:p>
    <w:p w14:paraId="7FBD3D9C" w14:textId="19F197F7" w:rsidR="004C3F90" w:rsidRDefault="004C3F90" w:rsidP="0076439F">
      <w:pPr>
        <w:spacing w:before="6" w:line="100" w:lineRule="exact"/>
      </w:pPr>
    </w:p>
    <w:p w14:paraId="645F8FCE" w14:textId="77777777" w:rsidR="004C3F90" w:rsidRPr="004A59C2" w:rsidRDefault="004C3F90" w:rsidP="0076439F">
      <w:pPr>
        <w:spacing w:before="6" w:line="100" w:lineRule="exact"/>
        <w:rPr>
          <w:rFonts w:ascii="Arial Narrow" w:hAnsi="Arial Narrow"/>
          <w:sz w:val="10"/>
          <w:szCs w:val="10"/>
        </w:rPr>
      </w:pPr>
    </w:p>
    <w:p w14:paraId="5D7E4EBF" w14:textId="77777777" w:rsidR="004C3F90" w:rsidRDefault="004C3F90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</w:p>
    <w:p w14:paraId="76C9F1B9" w14:textId="165F34EE" w:rsidR="00A04453" w:rsidRPr="000B461D" w:rsidRDefault="004C3F90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  <w:r w:rsidRPr="00790666">
        <w:rPr>
          <w:rFonts w:ascii="Bahnschrift Light SemiCondensed" w:hAnsi="Bahnschrift Light SemiCondensed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379CC" wp14:editId="56D8AC60">
                <wp:simplePos x="0" y="0"/>
                <wp:positionH relativeFrom="column">
                  <wp:posOffset>2836350</wp:posOffset>
                </wp:positionH>
                <wp:positionV relativeFrom="paragraph">
                  <wp:posOffset>-99593</wp:posOffset>
                </wp:positionV>
                <wp:extent cx="0" cy="700132"/>
                <wp:effectExtent l="0" t="0" r="1270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6F6B68E" id="Straight Connector 1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-7.85pt" to="223.3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0DB9F54" wp14:editId="7717E5D2">
                <wp:simplePos x="0" y="0"/>
                <wp:positionH relativeFrom="column">
                  <wp:posOffset>2614411</wp:posOffset>
                </wp:positionH>
                <wp:positionV relativeFrom="paragraph">
                  <wp:posOffset>-227330</wp:posOffset>
                </wp:positionV>
                <wp:extent cx="334297" cy="909464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97" cy="909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DB7E" w14:textId="62DDAE2B" w:rsidR="00886493" w:rsidRDefault="004C3F90">
                            <w:r>
                              <w:br/>
                            </w:r>
                            <w:r w:rsidR="0056121E">
                              <w:rPr>
                                <w:i/>
                                <w:iCs/>
                                <w:noProof/>
                              </w:rPr>
                            </w:r>
                            <w:r w:rsidR="0056121E">
                              <w:rPr>
                                <w:i/>
                                <w:iCs/>
                                <w:noProof/>
                              </w:rPr>
                              <w:pict w14:anchorId="785BC101">
                                <v:shape id="_x0000_i1025" type="#_x0000_t75" alt="Marker with solid fill" style="width:11pt;height:11pt;visibility:visible;mso-width-percent:0;mso-height-percent:0;mso-width-percent:0;mso-height-percent:0">
                                  <v:imagedata r:id="rId8" o:title="" croptop="-3601f" cropbottom="-4681f" cropleft="-27354f" cropright="-23935f"/>
                                </v:shape>
                              </w:pict>
                            </w:r>
                            <w:r w:rsidR="00886493" w:rsidRPr="004C3F90">
                              <w:rPr>
                                <w:i/>
                                <w:iCs/>
                              </w:rPr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11740EF4" wp14:editId="23B0422E">
                                  <wp:extent cx="91440" cy="91440"/>
                                  <wp:effectExtent l="0" t="0" r="3810" b="3810"/>
                                  <wp:docPr id="19" name="Graphic 19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Receiver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6493"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56CDA9E3" wp14:editId="013C10C7">
                                  <wp:extent cx="109728" cy="109728"/>
                                  <wp:effectExtent l="0" t="0" r="5080" b="5080"/>
                                  <wp:docPr id="20" name="Graphic 20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Graphic 20" descr="Envelope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4C758DB5" wp14:editId="411401AE">
                                  <wp:extent cx="109728" cy="109728"/>
                                  <wp:effectExtent l="0" t="0" r="5080" b="5080"/>
                                  <wp:docPr id="21" name="Graphic 21" descr="Lap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1" descr="Laptop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6493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B9F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5.85pt;margin-top:-17.9pt;width:26.3pt;height:71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" filled="f" stroked="f" strokeweight=".5pt">
                <v:textbox>
                  <w:txbxContent>
                    <w:p w14:paraId="2641DB7E" w14:textId="62DDAE2B" w:rsidR="00886493" w:rsidRDefault="004C3F90">
                      <w:r>
                        <w:br/>
                      </w:r>
                      <w:r w:rsidR="0056121E">
                        <w:rPr>
                          <w:i/>
                          <w:iCs/>
                          <w:noProof/>
                        </w:rPr>
                      </w:r>
                      <w:r w:rsidR="0056121E">
                        <w:rPr>
                          <w:i/>
                          <w:iCs/>
                          <w:noProof/>
                        </w:rPr>
                        <w:pict w14:anchorId="785BC101">
                          <v:shape id="_x0000_i1025" type="#_x0000_t75" alt="Marker with solid fill" style="width:11pt;height:11pt;visibility:visible;mso-width-percent:0;mso-height-percent:0;mso-width-percent:0;mso-height-percent:0">
                            <v:imagedata r:id="rId8" o:title="" croptop="-3601f" cropbottom="-4681f" cropleft="-27354f" cropright="-23935f"/>
                          </v:shape>
                        </w:pict>
                      </w:r>
                      <w:r w:rsidR="00886493" w:rsidRPr="004C3F90">
                        <w:rPr>
                          <w:i/>
                          <w:iCs/>
                        </w:rPr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11740EF4" wp14:editId="23B0422E">
                            <wp:extent cx="91440" cy="91440"/>
                            <wp:effectExtent l="0" t="0" r="3810" b="3810"/>
                            <wp:docPr id="19" name="Graphic 19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Receiver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6493"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56CDA9E3" wp14:editId="013C10C7">
                            <wp:extent cx="109728" cy="109728"/>
                            <wp:effectExtent l="0" t="0" r="5080" b="5080"/>
                            <wp:docPr id="20" name="Graphic 20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Graphic 20" descr="Envelope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4C758DB5" wp14:editId="411401AE">
                            <wp:extent cx="109728" cy="109728"/>
                            <wp:effectExtent l="0" t="0" r="5080" b="5080"/>
                            <wp:docPr id="21" name="Graphic 21" descr="Lap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aphic 21" descr="Laptop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6493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04453" w:rsidRPr="000B461D">
        <w:rPr>
          <w:rFonts w:ascii="Bahnschrift Light SemiCondensed" w:eastAsia="Droid Serif" w:hAnsi="Bahnschrift Light SemiCondensed"/>
          <w:sz w:val="14"/>
          <w:szCs w:val="16"/>
        </w:rPr>
        <w:t>10506 Wallace Ave Kansas City, MO 64134</w:t>
      </w:r>
    </w:p>
    <w:p w14:paraId="5081A2D2" w14:textId="5F1A4BCE" w:rsidR="00CE4388" w:rsidRPr="000B461D" w:rsidRDefault="00CB4B49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  <w:r w:rsidRPr="000B461D">
        <w:rPr>
          <w:rFonts w:ascii="Bahnschrift Light SemiCondensed" w:eastAsia="Droid Serif" w:hAnsi="Bahnschrift Light SemiCondensed"/>
          <w:sz w:val="14"/>
          <w:szCs w:val="16"/>
        </w:rPr>
        <w:t>816-977-5441</w:t>
      </w:r>
    </w:p>
    <w:p w14:paraId="470D198B" w14:textId="5518F8FA" w:rsidR="00463659" w:rsidRPr="000B461D" w:rsidRDefault="004440A4" w:rsidP="004C3F90">
      <w:pPr>
        <w:spacing w:line="360" w:lineRule="auto"/>
        <w:ind w:right="72"/>
        <w:jc w:val="right"/>
        <w:rPr>
          <w:rFonts w:ascii="Bahnschrift Light SemiCondensed" w:eastAsia="Droid Serif" w:hAnsi="Bahnschrift Light SemiCondensed"/>
          <w:color w:val="7F7F7F" w:themeColor="text1" w:themeTint="80"/>
          <w:sz w:val="14"/>
          <w:szCs w:val="16"/>
        </w:rPr>
      </w:pPr>
      <w:r w:rsidRPr="000B461D">
        <w:rPr>
          <w:rFonts w:ascii="Bahnschrift Light SemiCondensed" w:hAnsi="Bahnschrift Light SemiCondensed"/>
          <w:color w:val="333333"/>
          <w:w w:val="99"/>
          <w:sz w:val="14"/>
          <w:szCs w:val="16"/>
          <w:u w:val="single"/>
        </w:rPr>
        <w:t>t</w:t>
      </w:r>
      <w:hyperlink r:id="rId15" w:tooltip="trpgy5@umkc.edu" w:history="1">
        <w:r w:rsidRPr="000B461D">
          <w:rPr>
            <w:rFonts w:ascii="Bahnschrift Light SemiCondensed" w:hAnsi="Bahnschrift Light SemiCondensed"/>
            <w:color w:val="333333"/>
            <w:w w:val="99"/>
            <w:sz w:val="14"/>
            <w:szCs w:val="16"/>
            <w:u w:val="single"/>
          </w:rPr>
          <w:t xml:space="preserve">rpgy5@umkc.edu </w:t>
        </w:r>
      </w:hyperlink>
      <w:hyperlink r:id="rId16" w:history="1">
        <w:r w:rsidR="00122353" w:rsidRPr="000B461D">
          <w:rPr>
            <w:rFonts w:ascii="Bahnschrift Light SemiCondensed" w:hAnsi="Bahnschrift Light SemiCondensed"/>
            <w:color w:val="333333"/>
            <w:w w:val="99"/>
            <w:sz w:val="14"/>
            <w:szCs w:val="16"/>
            <w:u w:val="single"/>
          </w:rPr>
          <w:t>https://tphenix.000webhostapp.com/resume/tyler_phenix.html</w:t>
        </w:r>
      </w:hyperlink>
    </w:p>
    <w:p w14:paraId="5AC98090" w14:textId="39981807" w:rsidR="00A623CD" w:rsidRDefault="00A623CD">
      <w:pPr>
        <w:spacing w:line="287" w:lineRule="auto"/>
        <w:ind w:right="74"/>
        <w:rPr>
          <w:rFonts w:ascii="Droid Serif" w:eastAsia="Droid Serif" w:hAnsi="Droid Serif" w:cs="Droid Serif"/>
          <w:sz w:val="16"/>
          <w:szCs w:val="16"/>
        </w:rPr>
      </w:pPr>
    </w:p>
    <w:p w14:paraId="1850320D" w14:textId="7CE72CD6" w:rsidR="00CE4388" w:rsidRPr="00CB4B49" w:rsidRDefault="00CB4B49">
      <w:pPr>
        <w:ind w:left="254"/>
        <w:rPr>
          <w:rStyle w:val="Hyperlink"/>
          <w:rFonts w:ascii="Droid Serif" w:eastAsia="Droid Serif" w:hAnsi="Droid Serif" w:cs="Droid Serif"/>
          <w:sz w:val="16"/>
          <w:szCs w:val="16"/>
        </w:rPr>
        <w:sectPr w:rsidR="00CE4388" w:rsidRPr="00CB4B49" w:rsidSect="004C3F90">
          <w:footerReference w:type="default" r:id="rId17"/>
          <w:pgSz w:w="12240" w:h="15840" w:code="1"/>
          <w:pgMar w:top="1440" w:right="1440" w:bottom="1440" w:left="1440" w:header="0" w:footer="337" w:gutter="0"/>
          <w:cols w:num="2" w:space="720" w:equalWidth="0">
            <w:col w:w="4268" w:space="449"/>
            <w:col w:w="4303"/>
          </w:cols>
          <w:docGrid w:linePitch="272"/>
        </w:sectPr>
      </w:pP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begin"/>
      </w:r>
      <w:r>
        <w:rPr>
          <w:rFonts w:ascii="Droid Serif" w:eastAsia="Droid Serif" w:hAnsi="Droid Serif" w:cs="Droid Serif"/>
          <w:color w:val="418AC9"/>
          <w:sz w:val="16"/>
          <w:szCs w:val="16"/>
        </w:rPr>
        <w:instrText xml:space="preserve"> HYPERLINK "mailto:trpgy5@umkc.edu" </w:instrText>
      </w: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separate"/>
      </w:r>
      <w:r w:rsidR="00A623CD" w:rsidRPr="00A623CD">
        <w:rPr>
          <w:rStyle w:val="Hyperlink"/>
          <w:rFonts w:ascii="Courier New" w:eastAsia="Droid Serif" w:hAnsi="Courier New" w:cs="Courier New"/>
          <w:sz w:val="16"/>
          <w:szCs w:val="16"/>
        </w:rPr>
        <w:t>﻿﻿﻿﻿﻿﻿</w:t>
      </w:r>
    </w:p>
    <w:p w14:paraId="579CD571" w14:textId="1A9271AE" w:rsidR="00CE4388" w:rsidRDefault="00D866F2">
      <w:pPr>
        <w:spacing w:before="11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45A2CB79" wp14:editId="79B74865">
                <wp:simplePos x="0" y="0"/>
                <wp:positionH relativeFrom="page">
                  <wp:posOffset>1597025</wp:posOffset>
                </wp:positionH>
                <wp:positionV relativeFrom="paragraph">
                  <wp:posOffset>158211</wp:posOffset>
                </wp:positionV>
                <wp:extent cx="5139055" cy="11176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139055" cy="111760"/>
                          <a:chOff x="2497" y="172"/>
                          <a:chExt cx="8380" cy="0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25BB81D1" id="Group 14" o:spid="_x0000_s1026" style="position:absolute;margin-left:125.75pt;margin-top:12.45pt;width:404.65pt;height:8.8pt;flip:y;z-index:-251640832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  <w:r w:rsidR="00CB4B49">
        <w:rPr>
          <w:rFonts w:ascii="Droid Serif" w:eastAsia="Droid Serif" w:hAnsi="Droid Serif" w:cs="Droid Serif"/>
          <w:color w:val="418AC9"/>
          <w:sz w:val="16"/>
          <w:szCs w:val="16"/>
        </w:rPr>
        <w:fldChar w:fldCharType="end"/>
      </w:r>
    </w:p>
    <w:p w14:paraId="61F7A043" w14:textId="01FE8CD5" w:rsidR="00CE4388" w:rsidRPr="00A076C6" w:rsidRDefault="00AF5D60" w:rsidP="00D866F2">
      <w:pPr>
        <w:spacing w:before="18" w:line="300" w:lineRule="exact"/>
        <w:ind w:firstLine="254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>Skills</w:t>
      </w:r>
    </w:p>
    <w:p w14:paraId="73CC12C9" w14:textId="77777777" w:rsidR="00CE4388" w:rsidRDefault="00CE4388">
      <w:pPr>
        <w:spacing w:line="220" w:lineRule="exact"/>
        <w:rPr>
          <w:sz w:val="22"/>
          <w:szCs w:val="22"/>
        </w:rPr>
      </w:pPr>
    </w:p>
    <w:p w14:paraId="798C9364" w14:textId="1E96631A" w:rsidR="00AF0638" w:rsidRPr="006A3902" w:rsidRDefault="006C31A3" w:rsidP="006A3902">
      <w:pPr>
        <w:spacing w:before="9" w:line="220" w:lineRule="exact"/>
        <w:ind w:left="614"/>
        <w:rPr>
          <w:rFonts w:ascii="Droid Serif" w:eastAsia="Droid Serif" w:hAnsi="Droid Serif" w:cs="Droid Serif"/>
          <w:position w:val="-1"/>
          <w:sz w:val="18"/>
          <w:szCs w:val="18"/>
        </w:rPr>
      </w:pPr>
      <w:r w:rsidRPr="006C31A3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>I am ready to make an impact on any team I join.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JavaScript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HTM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L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CSS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React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JS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jQuery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3370F9">
        <w:rPr>
          <w:rFonts w:ascii="Droid Serif" w:eastAsia="Droid Serif" w:hAnsi="Droid Serif" w:cs="Droid Serif"/>
          <w:position w:val="-1"/>
          <w:sz w:val="18"/>
          <w:szCs w:val="18"/>
        </w:rPr>
        <w:t xml:space="preserve">C++, Java, Python, </w:t>
      </w:r>
      <w:r w:rsidR="00594A81">
        <w:rPr>
          <w:rFonts w:ascii="Droid Serif" w:eastAsia="Droid Serif" w:hAnsi="Droid Serif" w:cs="Droid Serif"/>
          <w:position w:val="-1"/>
          <w:sz w:val="18"/>
          <w:szCs w:val="18"/>
        </w:rPr>
        <w:t xml:space="preserve">C#, 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PHP, </w:t>
      </w:r>
      <w:r w:rsidR="007120DB">
        <w:rPr>
          <w:rFonts w:ascii="Droid Serif" w:eastAsia="Droid Serif" w:hAnsi="Droid Serif" w:cs="Droid Serif"/>
          <w:position w:val="-1"/>
          <w:sz w:val="18"/>
          <w:szCs w:val="18"/>
        </w:rPr>
        <w:t>WordPress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MySQL,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Hadoop, Scala, Spark SQL,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635A4">
        <w:rPr>
          <w:rFonts w:ascii="Droid Serif" w:eastAsia="Droid Serif" w:hAnsi="Droid Serif" w:cs="Droid Serif"/>
          <w:position w:val="-1"/>
          <w:sz w:val="18"/>
          <w:szCs w:val="18"/>
        </w:rPr>
        <w:t xml:space="preserve">ASP.NET,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PowerShell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>Linux</w:t>
      </w:r>
      <w:r w:rsidR="00623DA0" w:rsidRP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>Command Line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/ 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 xml:space="preserve">Microsoft 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Command Line</w:t>
      </w:r>
      <w:r w:rsidR="00E2670E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(scripting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>)</w:t>
      </w:r>
      <w:r w:rsidR="00E2670E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 w:rsidR="00DE569B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4D28" w:rsidRPr="00F24D28">
        <w:rPr>
          <w:rFonts w:ascii="Droid Serif" w:eastAsia="Droid Serif" w:hAnsi="Droid Serif" w:cs="Droid Serif"/>
          <w:position w:val="-1"/>
          <w:sz w:val="18"/>
          <w:szCs w:val="18"/>
        </w:rPr>
        <w:t>Active Directory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0F2142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0F2142">
        <w:rPr>
          <w:rFonts w:ascii="Droid Serif" w:eastAsia="Droid Serif" w:hAnsi="Droid Serif" w:cs="Droid Serif"/>
          <w:position w:val="-1"/>
          <w:sz w:val="18"/>
          <w:szCs w:val="18"/>
        </w:rPr>
        <w:t>Active Roles</w:t>
      </w:r>
      <w:r w:rsidR="00F24D28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Troubleshooting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(able to 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>t</w:t>
      </w:r>
      <w:r w:rsidR="00FF01C0" w:rsidRPr="00FF01C0">
        <w:rPr>
          <w:rFonts w:ascii="Droid Serif" w:eastAsia="Droid Serif" w:hAnsi="Droid Serif" w:cs="Droid Serif"/>
          <w:position w:val="-1"/>
          <w:sz w:val="18"/>
          <w:szCs w:val="18"/>
        </w:rPr>
        <w:t>roubleshoot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computers and code)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Tech Support, </w:t>
      </w:r>
      <w:r w:rsidR="00970C56">
        <w:rPr>
          <w:rFonts w:ascii="Droid Serif" w:eastAsia="Droid Serif" w:hAnsi="Droid Serif" w:cs="Droid Serif"/>
          <w:position w:val="-1"/>
          <w:sz w:val="18"/>
          <w:szCs w:val="18"/>
        </w:rPr>
        <w:t xml:space="preserve">Software Testing,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Product Life Cycle. 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Information Systems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, Computer Science,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 xml:space="preserve">JSON, XML, 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Application </w:t>
      </w:r>
      <w:r w:rsidR="00D0143F">
        <w:rPr>
          <w:rFonts w:ascii="Droid Serif" w:eastAsia="Droid Serif" w:hAnsi="Droid Serif" w:cs="Droid Serif"/>
          <w:position w:val="-1"/>
          <w:sz w:val="18"/>
          <w:szCs w:val="18"/>
        </w:rPr>
        <w:t>P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rogramming </w:t>
      </w:r>
      <w:r w:rsidR="00D0143F">
        <w:rPr>
          <w:rFonts w:ascii="Droid Serif" w:eastAsia="Droid Serif" w:hAnsi="Droid Serif" w:cs="Droid Serif"/>
          <w:position w:val="-1"/>
          <w:sz w:val="18"/>
          <w:szCs w:val="18"/>
        </w:rPr>
        <w:t>I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>nterface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D53D5A">
        <w:rPr>
          <w:rFonts w:ascii="Droid Serif" w:eastAsia="Droid Serif" w:hAnsi="Droid Serif" w:cs="Droid Serif"/>
          <w:position w:val="-1"/>
          <w:sz w:val="18"/>
          <w:szCs w:val="18"/>
        </w:rPr>
        <w:t>[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API],</w:t>
      </w:r>
      <w:r w:rsidR="00D53D5A">
        <w:rPr>
          <w:rFonts w:ascii="Droid Serif" w:eastAsia="Droid Serif" w:hAnsi="Droid Serif" w:cs="Droid Serif"/>
          <w:position w:val="-1"/>
          <w:sz w:val="18"/>
          <w:szCs w:val="18"/>
        </w:rPr>
        <w:t xml:space="preserve"> Graphical User Interface [GUI], User Interface [UI],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 xml:space="preserve">Company Specific Interfaces,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Information Security</w:t>
      </w:r>
      <w:r w:rsidR="003370F9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Agile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SCRUM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Public Health / Healthcare Technology / H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ealth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I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nformation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T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echnology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Time Management, I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ndividual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F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ocus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Insurance State Regulations, Detail Oriented / Following Specification</w:t>
      </w:r>
      <w:r w:rsidR="00C7737C">
        <w:rPr>
          <w:rFonts w:ascii="Droid Serif" w:eastAsia="Droid Serif" w:hAnsi="Droid Serif" w:cs="Droid Serif"/>
          <w:position w:val="-1"/>
          <w:sz w:val="18"/>
          <w:szCs w:val="18"/>
        </w:rPr>
        <w:t>s</w:t>
      </w:r>
      <w:r w:rsidR="005B6626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Innovative,</w:t>
      </w:r>
      <w:r w:rsidR="005B6626">
        <w:rPr>
          <w:rFonts w:ascii="Droid Serif" w:eastAsia="Droid Serif" w:hAnsi="Droid Serif" w:cs="Droid Serif"/>
          <w:position w:val="-1"/>
          <w:sz w:val="18"/>
          <w:szCs w:val="18"/>
        </w:rPr>
        <w:t xml:space="preserve"> Problem Solving</w:t>
      </w:r>
      <w:r w:rsidR="00E41B1D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E41B1D" w:rsidRPr="00E41B1D">
        <w:rPr>
          <w:rFonts w:ascii="Droid Serif" w:eastAsia="Droid Serif" w:hAnsi="Droid Serif" w:cs="Droid Serif"/>
          <w:position w:val="-1"/>
          <w:sz w:val="18"/>
          <w:szCs w:val="18"/>
        </w:rPr>
        <w:t>MEDITECH</w:t>
      </w:r>
      <w:r w:rsidR="00E41B1D">
        <w:rPr>
          <w:rFonts w:ascii="Droid Serif" w:eastAsia="Droid Serif" w:hAnsi="Droid Serif" w:cs="Droid Serif"/>
          <w:position w:val="-1"/>
          <w:sz w:val="18"/>
          <w:szCs w:val="18"/>
        </w:rPr>
        <w:t xml:space="preserve"> installations and setup (an EHR similar to PowerChart by Cerner)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>, Data Migration (when updating PCs to new OS, migration of data</w:t>
      </w:r>
      <w:r w:rsidR="00E90E07">
        <w:rPr>
          <w:rFonts w:ascii="Droid Serif" w:eastAsia="Droid Serif" w:hAnsi="Droid Serif" w:cs="Droid Serif"/>
          <w:position w:val="-1"/>
          <w:sz w:val="18"/>
          <w:szCs w:val="18"/>
        </w:rPr>
        <w:t xml:space="preserve"> and conversion of programs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is needed)</w:t>
      </w:r>
    </w:p>
    <w:p w14:paraId="640E73BE" w14:textId="77777777" w:rsidR="00CE4388" w:rsidRDefault="00CE4388">
      <w:pPr>
        <w:spacing w:before="2" w:line="160" w:lineRule="exact"/>
        <w:rPr>
          <w:sz w:val="16"/>
          <w:szCs w:val="16"/>
        </w:rPr>
      </w:pPr>
    </w:p>
    <w:p w14:paraId="6AABBFF0" w14:textId="417EE9A2" w:rsidR="00AF0638" w:rsidRDefault="00AF0638" w:rsidP="00D866F2">
      <w:pPr>
        <w:tabs>
          <w:tab w:val="left" w:pos="2673"/>
          <w:tab w:val="left" w:pos="3663"/>
        </w:tabs>
        <w:spacing w:before="18" w:line="300" w:lineRule="exact"/>
        <w:rPr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1E457BD1" wp14:editId="28970B6D">
                <wp:simplePos x="0" y="0"/>
                <wp:positionH relativeFrom="page">
                  <wp:posOffset>1889185</wp:posOffset>
                </wp:positionH>
                <wp:positionV relativeFrom="paragraph">
                  <wp:posOffset>30575</wp:posOffset>
                </wp:positionV>
                <wp:extent cx="4854515" cy="8626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854515" cy="86264"/>
                          <a:chOff x="2497" y="172"/>
                          <a:chExt cx="8380" cy="0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52A517A2" id="Group 1" o:spid="_x0000_s1026" style="position:absolute;margin-left:148.75pt;margin-top:2.4pt;width:382.25pt;height:6.8pt;flip:y;z-index:-251651072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  <w:r w:rsidR="00D866F2">
        <w:rPr>
          <w:color w:val="333333"/>
          <w:w w:val="99"/>
          <w:sz w:val="27"/>
          <w:szCs w:val="27"/>
        </w:rPr>
        <w:t xml:space="preserve">    </w:t>
      </w:r>
      <w:r>
        <w:rPr>
          <w:color w:val="333333"/>
          <w:w w:val="99"/>
          <w:sz w:val="27"/>
          <w:szCs w:val="27"/>
        </w:rPr>
        <w:t>Education</w:t>
      </w:r>
      <w:r w:rsidR="00777730">
        <w:rPr>
          <w:color w:val="333333"/>
          <w:w w:val="99"/>
          <w:sz w:val="27"/>
          <w:szCs w:val="27"/>
        </w:rPr>
        <w:tab/>
      </w:r>
      <w:r w:rsidR="00777730">
        <w:rPr>
          <w:color w:val="333333"/>
          <w:w w:val="99"/>
          <w:sz w:val="27"/>
          <w:szCs w:val="27"/>
        </w:rPr>
        <w:tab/>
      </w:r>
    </w:p>
    <w:p w14:paraId="59EF512C" w14:textId="77777777" w:rsidR="00AF0638" w:rsidRDefault="00AF0638" w:rsidP="00AF0638">
      <w:pPr>
        <w:spacing w:line="200" w:lineRule="exact"/>
      </w:pPr>
    </w:p>
    <w:p w14:paraId="4D09EFE8" w14:textId="77777777" w:rsidR="00AF0638" w:rsidRDefault="00AF0638" w:rsidP="00AF0638">
      <w:pPr>
        <w:spacing w:before="7" w:line="220" w:lineRule="exact"/>
        <w:rPr>
          <w:sz w:val="22"/>
          <w:szCs w:val="22"/>
        </w:rPr>
        <w:sectPr w:rsidR="00AF0638" w:rsidSect="004C3F9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114578D7" w14:textId="2A183354" w:rsidR="00AF0638" w:rsidRPr="00ED5D4B" w:rsidRDefault="00AF0638" w:rsidP="008C3C6E">
      <w:pPr>
        <w:ind w:left="614" w:right="-1360"/>
        <w:rPr>
          <w:rFonts w:ascii="Droid Serif" w:eastAsia="Droid Serif" w:hAnsi="Droid Serif" w:cs="Droid Serif"/>
          <w:color w:val="808080" w:themeColor="background1" w:themeShade="80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BA,</w:t>
      </w:r>
      <w:r w:rsidRPr="00FC2198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Information Technology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  <w:t xml:space="preserve">     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C27F54">
        <w:rPr>
          <w:rFonts w:ascii="Droid Serif" w:eastAsia="Droid Serif" w:hAnsi="Droid Serif" w:cs="Droid Serif"/>
          <w:b/>
          <w:w w:val="102"/>
          <w:sz w:val="22"/>
          <w:szCs w:val="22"/>
        </w:rPr>
        <w:tab/>
        <w:t xml:space="preserve">      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01/2015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-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12/2017</w:t>
      </w:r>
    </w:p>
    <w:p w14:paraId="3139969D" w14:textId="77777777" w:rsidR="00AF0638" w:rsidRPr="00330E42" w:rsidRDefault="00AF0638" w:rsidP="00330E42">
      <w:pPr>
        <w:spacing w:before="18" w:line="300" w:lineRule="exact"/>
        <w:ind w:firstLine="614"/>
        <w:rPr>
          <w:rFonts w:ascii="Droid Serif" w:eastAsia="Droid Serif" w:hAnsi="Droid Serif" w:cs="Droid Serif"/>
          <w:color w:val="808080" w:themeColor="background1" w:themeShade="80"/>
          <w:w w:val="102"/>
        </w:rPr>
      </w:pPr>
      <w:r w:rsidRPr="00330E42">
        <w:rPr>
          <w:rFonts w:ascii="Droid Serif" w:hAnsi="Droid Serif"/>
          <w:color w:val="333333"/>
          <w:w w:val="99"/>
        </w:rPr>
        <w:t>University of Missouri - Kansas City - Kansas City, MO</w:t>
      </w:r>
      <w:r w:rsidRPr="00330E42">
        <w:rPr>
          <w:rFonts w:ascii="Droid Serif" w:eastAsia="Droid Serif" w:hAnsi="Droid Serif" w:cs="Droid Serif"/>
          <w:color w:val="808080" w:themeColor="background1" w:themeShade="80"/>
          <w:w w:val="102"/>
        </w:rPr>
        <w:t xml:space="preserve"> </w:t>
      </w:r>
    </w:p>
    <w:p w14:paraId="0953DBF5" w14:textId="77777777" w:rsidR="00AF0638" w:rsidRDefault="00AF0638" w:rsidP="00AF0638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Minor in Business Administration</w:t>
      </w:r>
      <w:r w:rsidRPr="00FE4C2F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</w:p>
    <w:p w14:paraId="7129EE16" w14:textId="77777777" w:rsidR="00AF0638" w:rsidRDefault="00AF0638" w:rsidP="00AF0638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709FC903" w14:textId="3F82EDE7" w:rsidR="00AF0638" w:rsidRDefault="00AF0638" w:rsidP="00AF0638">
      <w:pPr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A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>S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, 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Computer Science 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C27F54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     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08/2012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-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12/2014</w:t>
      </w:r>
    </w:p>
    <w:p w14:paraId="3CEF5E38" w14:textId="40278A4D" w:rsidR="00AF0638" w:rsidRPr="00330E42" w:rsidRDefault="00AF0638" w:rsidP="00330E42">
      <w:pPr>
        <w:spacing w:before="18" w:line="300" w:lineRule="exact"/>
        <w:ind w:firstLine="614"/>
        <w:rPr>
          <w:rFonts w:ascii="Droid Serif" w:hAnsi="Droid Serif"/>
          <w:color w:val="333333"/>
          <w:w w:val="99"/>
        </w:rPr>
      </w:pPr>
      <w:r w:rsidRPr="00330E42">
        <w:rPr>
          <w:rFonts w:ascii="Droid Serif" w:hAnsi="Droid Serif"/>
          <w:color w:val="333333"/>
          <w:w w:val="99"/>
        </w:rPr>
        <w:t xml:space="preserve">Metropolitan Community College of </w:t>
      </w:r>
      <w:r w:rsidR="00330E42" w:rsidRPr="00330E42">
        <w:rPr>
          <w:rFonts w:ascii="Droid Serif" w:hAnsi="Droid Serif"/>
          <w:color w:val="333333"/>
          <w:w w:val="99"/>
        </w:rPr>
        <w:t>Kansas City</w:t>
      </w:r>
      <w:r w:rsidRPr="00330E42">
        <w:rPr>
          <w:rFonts w:ascii="Droid Serif" w:hAnsi="Droid Serif"/>
          <w:color w:val="333333"/>
          <w:w w:val="99"/>
        </w:rPr>
        <w:t xml:space="preserve"> - Lee's Summit, MO</w:t>
      </w:r>
    </w:p>
    <w:p w14:paraId="45FE5400" w14:textId="00BD3A1B" w:rsidR="00AF0638" w:rsidRDefault="00AF0638" w:rsidP="00AF0638">
      <w:pPr>
        <w:ind w:left="614"/>
        <w:contextualSpacing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Emphasis in </w:t>
      </w:r>
      <w:r w:rsidR="00753CD7" w:rsidRPr="00753CD7">
        <w:rPr>
          <w:rFonts w:ascii="Droid Serif" w:eastAsia="Droid Serif" w:hAnsi="Droid Serif" w:cs="Droid Serif"/>
          <w:position w:val="-1"/>
          <w:sz w:val="18"/>
          <w:szCs w:val="18"/>
        </w:rPr>
        <w:t>Information Systems</w:t>
      </w:r>
    </w:p>
    <w:p w14:paraId="1952EE9F" w14:textId="77777777" w:rsidR="006A3902" w:rsidRDefault="006A3902" w:rsidP="006A3902">
      <w:pPr>
        <w:pStyle w:val="Default"/>
        <w:ind w:left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3D8F1070" w14:textId="20B9F75A" w:rsidR="006A3902" w:rsidRDefault="006A3902" w:rsidP="006A3902">
      <w:pPr>
        <w:pStyle w:val="Default"/>
        <w:ind w:left="614"/>
        <w:contextualSpacing/>
        <w:rPr>
          <w:rFonts w:ascii="Times New Roman" w:hAnsi="Times New Roman" w:cs="Times New Roman"/>
          <w:color w:val="333333"/>
          <w:w w:val="99"/>
          <w:sz w:val="27"/>
          <w:szCs w:val="27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Interesting College Courses</w:t>
      </w:r>
    </w:p>
    <w:p w14:paraId="34766E8E" w14:textId="5D3F05A0" w:rsidR="006A3902" w:rsidRPr="00330E42" w:rsidRDefault="006A3902" w:rsidP="006A3902">
      <w:pPr>
        <w:pStyle w:val="Default"/>
        <w:ind w:left="614"/>
        <w:contextualSpacing/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</w:pP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Data Structures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Operating Systems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Fundamentals of Software Engineering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Software Engineering Capstone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Object-Oriented Software Development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Human Computer Interface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Big Data Systems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="004D5CB3" w:rsidRPr="004D5CB3">
        <w:t xml:space="preserve"> </w:t>
      </w:r>
      <w:r w:rsidR="004D5CB3" w:rsidRP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Database Design, Implementation and Validation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; </w:t>
      </w:r>
      <w:r w:rsidR="004D5CB3" w:rsidRP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Network &amp; Applications</w:t>
      </w:r>
      <w:r w:rsidR="001C6FF1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; </w:t>
      </w:r>
      <w:r w:rsidR="001C6FF1" w:rsidRPr="001C6FF1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Computer Architecture</w:t>
      </w:r>
    </w:p>
    <w:p w14:paraId="386609B4" w14:textId="4E595830" w:rsidR="006A3902" w:rsidRDefault="005E5FE9" w:rsidP="00AF0638">
      <w:pPr>
        <w:spacing w:before="18" w:line="300" w:lineRule="exact"/>
        <w:rPr>
          <w:color w:val="333333"/>
          <w:w w:val="99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6B999706" wp14:editId="10B577EF">
                <wp:simplePos x="0" y="0"/>
                <wp:positionH relativeFrom="page">
                  <wp:posOffset>2061713</wp:posOffset>
                </wp:positionH>
                <wp:positionV relativeFrom="paragraph">
                  <wp:posOffset>170815</wp:posOffset>
                </wp:positionV>
                <wp:extent cx="4687438" cy="137412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687438" cy="137412"/>
                          <a:chOff x="2497" y="172"/>
                          <a:chExt cx="8380" cy="0"/>
                        </a:xfrm>
                      </wpg:grpSpPr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1DBFEBAE" id="Group 10" o:spid="_x0000_s1026" style="position:absolute;margin-left:162.35pt;margin-top:13.45pt;width:369.1pt;height:10.8pt;flip:y;z-index:-251644928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</w:p>
    <w:p w14:paraId="70CF4C16" w14:textId="6736E7BC" w:rsidR="00AF0638" w:rsidRDefault="008C3C6E" w:rsidP="00AF0638">
      <w:pPr>
        <w:spacing w:before="18" w:line="300" w:lineRule="exact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 xml:space="preserve"> </w:t>
      </w:r>
      <w:r w:rsidR="00D866F2">
        <w:rPr>
          <w:color w:val="333333"/>
          <w:w w:val="99"/>
          <w:sz w:val="27"/>
          <w:szCs w:val="27"/>
        </w:rPr>
        <w:t xml:space="preserve">   </w:t>
      </w:r>
      <w:r w:rsidR="00AF0638">
        <w:rPr>
          <w:color w:val="333333"/>
          <w:w w:val="99"/>
          <w:sz w:val="27"/>
          <w:szCs w:val="27"/>
        </w:rPr>
        <w:t>Recent</w:t>
      </w:r>
      <w:r w:rsidR="00AF0638">
        <w:rPr>
          <w:color w:val="333333"/>
          <w:sz w:val="27"/>
          <w:szCs w:val="27"/>
        </w:rPr>
        <w:t xml:space="preserve"> </w:t>
      </w:r>
      <w:r w:rsidR="00777730">
        <w:rPr>
          <w:color w:val="333333"/>
          <w:w w:val="99"/>
          <w:sz w:val="27"/>
          <w:szCs w:val="27"/>
        </w:rPr>
        <w:t>W</w:t>
      </w:r>
      <w:r w:rsidR="00AF0638">
        <w:rPr>
          <w:color w:val="333333"/>
          <w:w w:val="99"/>
          <w:sz w:val="27"/>
          <w:szCs w:val="27"/>
        </w:rPr>
        <w:t xml:space="preserve">ork   </w:t>
      </w:r>
    </w:p>
    <w:p w14:paraId="5BA6C919" w14:textId="59E33E67" w:rsidR="00AF0638" w:rsidRDefault="00AF0638" w:rsidP="00AF0638">
      <w:pPr>
        <w:spacing w:line="220" w:lineRule="exact"/>
        <w:rPr>
          <w:sz w:val="22"/>
          <w:szCs w:val="22"/>
        </w:rPr>
      </w:pPr>
    </w:p>
    <w:p w14:paraId="287DAD82" w14:textId="77777777" w:rsidR="00AF0638" w:rsidRPr="005065FB" w:rsidRDefault="00AF0638" w:rsidP="00AF0638">
      <w:pPr>
        <w:ind w:firstLine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My Online Resume</w:t>
      </w:r>
    </w:p>
    <w:p w14:paraId="78761D81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6656D06D" w14:textId="3314597E" w:rsidR="00AF0638" w:rsidRPr="00CE7684" w:rsidRDefault="00F0056A" w:rsidP="00AF0638">
      <w:pPr>
        <w:spacing w:before="9"/>
        <w:ind w:left="614"/>
        <w:rPr>
          <w:rFonts w:ascii="Droid Serif" w:eastAsia="Droid Serif" w:hAnsi="Droid Serif" w:cs="Droid Serif"/>
          <w:b/>
          <w:sz w:val="18"/>
          <w:szCs w:val="18"/>
        </w:rPr>
      </w:pPr>
      <w:hyperlink r:id="rId18" w:history="1">
        <w:r w:rsidR="008E1AF8" w:rsidRPr="00330E42">
          <w:rPr>
            <w:color w:val="333333"/>
            <w:w w:val="99"/>
            <w:sz w:val="18"/>
            <w:szCs w:val="18"/>
            <w:u w:val="single"/>
          </w:rPr>
          <w:t>https://github.com/typ64/online_resume</w:t>
        </w:r>
      </w:hyperlink>
      <w:r w:rsidR="00AF0638"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 built website to showcase my talents, job history, and introduce myself.</w:t>
      </w:r>
    </w:p>
    <w:p w14:paraId="2B86DB76" w14:textId="4E5868F8" w:rsidR="00AF0638" w:rsidRPr="00330E42" w:rsidRDefault="008E1AF8" w:rsidP="00AF0638">
      <w:pPr>
        <w:ind w:left="614"/>
        <w:rPr>
          <w:color w:val="333333"/>
          <w:w w:val="99"/>
        </w:rPr>
      </w:pPr>
      <w:r>
        <w:rPr>
          <w:rFonts w:ascii="Droid Serif" w:eastAsia="Droid Serif" w:hAnsi="Droid Serif" w:cs="Droid Serif"/>
          <w:i/>
          <w:color w:val="000000"/>
          <w:sz w:val="18"/>
          <w:szCs w:val="18"/>
        </w:rPr>
        <w:t>website</w:t>
      </w:r>
      <w:r w:rsidR="00AF0638" w:rsidRPr="00AF4476">
        <w:rPr>
          <w:rFonts w:ascii="Droid Serif" w:eastAsia="Droid Serif" w:hAnsi="Droid Serif" w:cs="Droid Serif"/>
          <w:i/>
          <w:color w:val="000000"/>
          <w:sz w:val="18"/>
          <w:szCs w:val="18"/>
        </w:rPr>
        <w:t>:</w:t>
      </w:r>
      <w:r w:rsidR="00AF0638" w:rsidRPr="00AF4476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hyperlink r:id="rId19" w:history="1">
        <w:r w:rsidRPr="00330E42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https://tphenix.000webhostapp.com/resume/tyler_phenix.html</w:t>
        </w:r>
      </w:hyperlink>
    </w:p>
    <w:p w14:paraId="6F9E0CFD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1D653EEC" w14:textId="77777777" w:rsidR="00AF0638" w:rsidRPr="005065FB" w:rsidRDefault="00AF0638" w:rsidP="00AF0638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Budget Watch App</w:t>
      </w:r>
    </w:p>
    <w:p w14:paraId="502BA4B2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355A2D03" w14:textId="77777777" w:rsidR="00AF0638" w:rsidRDefault="00F0056A" w:rsidP="00AF0638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20" w:history="1">
        <w:r w:rsidR="00AF0638" w:rsidRPr="0006147C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https://github.com/typ64/449_project</w:t>
        </w:r>
      </w:hyperlink>
      <w:r w:rsidR="00AF0638" w:rsidRPr="00330E42">
        <w:rPr>
          <w:rFonts w:ascii="Droid Serif" w:eastAsia="Droid Serif" w:hAnsi="Droid Serif" w:cs="Droid Serif"/>
          <w:color w:val="7F7F7F" w:themeColor="text1" w:themeTint="80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 built Android application for sticking to a budget when shopping. Built all aspects of application including UI and business logic.</w:t>
      </w:r>
    </w:p>
    <w:p w14:paraId="5F7D9897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7053C426" w14:textId="77777777" w:rsidR="00AF0638" w:rsidRPr="005065FB" w:rsidRDefault="00AF0638" w:rsidP="00AF0638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Big Data Project</w:t>
      </w:r>
    </w:p>
    <w:p w14:paraId="5898EA34" w14:textId="77777777" w:rsidR="00AF0638" w:rsidRPr="00330E42" w:rsidRDefault="00AF0638" w:rsidP="00AF0638">
      <w:pPr>
        <w:spacing w:before="4" w:line="120" w:lineRule="exact"/>
        <w:rPr>
          <w:sz w:val="18"/>
          <w:szCs w:val="18"/>
        </w:rPr>
      </w:pPr>
    </w:p>
    <w:p w14:paraId="7D5DA53A" w14:textId="77777777" w:rsidR="00AF0638" w:rsidRDefault="00F0056A" w:rsidP="00AF0638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21" w:history="1">
        <w:r w:rsidR="00AF0638" w:rsidRPr="0006147C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https://github.com/typ64/bigdata</w:t>
        </w:r>
      </w:hyperlink>
      <w:r w:rsidR="00AF0638">
        <w:rPr>
          <w:rFonts w:ascii="Droid Serif" w:eastAsia="Droid Serif" w:hAnsi="Droid Serif" w:cs="Droid Serif"/>
          <w:color w:val="418AC9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 built quires for analyzing Twitter data after scrapping Twitter using Tweepy (twitter API). Customized quires to fit project needs.</w:t>
      </w:r>
      <w:r w:rsidR="00AF0638" w:rsidRPr="00C42BF5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</w:p>
    <w:p w14:paraId="0C98A832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197B37FC" w14:textId="5F0D9EBA" w:rsidR="00CE4388" w:rsidRDefault="00CE4388">
      <w:pPr>
        <w:spacing w:line="200" w:lineRule="exact"/>
      </w:pPr>
    </w:p>
    <w:p w14:paraId="271F90F8" w14:textId="288F3D4F" w:rsidR="00CE4388" w:rsidRDefault="00E90E07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3FFA67F8" wp14:editId="7BB6062C">
                <wp:simplePos x="0" y="0"/>
                <wp:positionH relativeFrom="page">
                  <wp:posOffset>2365495</wp:posOffset>
                </wp:positionH>
                <wp:positionV relativeFrom="paragraph">
                  <wp:posOffset>6422</wp:posOffset>
                </wp:positionV>
                <wp:extent cx="4342765" cy="232278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342765" cy="232278"/>
                          <a:chOff x="2497" y="172"/>
                          <a:chExt cx="8380" cy="0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1161C14C" id="Group 12" o:spid="_x0000_s1026" style="position:absolute;margin-left:186.25pt;margin-top:.5pt;width:341.95pt;height:18.3pt;flip:y;z-index:-251642880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</w:p>
    <w:p w14:paraId="01094C72" w14:textId="2CEBB99C" w:rsidR="00CE4388" w:rsidRDefault="00D866F2" w:rsidP="00D866F2">
      <w:pPr>
        <w:spacing w:before="18" w:line="300" w:lineRule="exact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 xml:space="preserve">    </w:t>
      </w:r>
      <w:r w:rsidR="00AF5D60">
        <w:rPr>
          <w:color w:val="333333"/>
          <w:w w:val="99"/>
          <w:sz w:val="27"/>
          <w:szCs w:val="27"/>
        </w:rPr>
        <w:t>Work</w:t>
      </w:r>
      <w:r w:rsidR="00AF5D60">
        <w:rPr>
          <w:color w:val="333333"/>
          <w:sz w:val="27"/>
          <w:szCs w:val="27"/>
        </w:rPr>
        <w:t xml:space="preserve"> </w:t>
      </w:r>
      <w:r w:rsidR="00D51199">
        <w:rPr>
          <w:color w:val="333333"/>
          <w:w w:val="99"/>
          <w:sz w:val="27"/>
          <w:szCs w:val="27"/>
        </w:rPr>
        <w:t>E</w:t>
      </w:r>
      <w:r w:rsidR="00AF5D60">
        <w:rPr>
          <w:color w:val="333333"/>
          <w:w w:val="99"/>
          <w:sz w:val="27"/>
          <w:szCs w:val="27"/>
        </w:rPr>
        <w:t>xperience</w:t>
      </w:r>
    </w:p>
    <w:p w14:paraId="5CC6566D" w14:textId="77777777" w:rsidR="00CE4388" w:rsidRDefault="00CE4388">
      <w:pPr>
        <w:spacing w:line="200" w:lineRule="exact"/>
      </w:pPr>
    </w:p>
    <w:p w14:paraId="3FEE8976" w14:textId="77777777" w:rsidR="00CE4388" w:rsidRDefault="00CE4388">
      <w:pPr>
        <w:spacing w:before="7" w:line="220" w:lineRule="exact"/>
        <w:rPr>
          <w:sz w:val="22"/>
          <w:szCs w:val="22"/>
        </w:rPr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2120E4BD" w14:textId="189C56F5" w:rsidR="00615413" w:rsidRDefault="00C13EEC" w:rsidP="00615413">
      <w:pPr>
        <w:spacing w:line="260" w:lineRule="exact"/>
        <w:ind w:left="614" w:right="-502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Interface Engineer</w:t>
      </w:r>
      <w:r w:rsidR="00615413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>
        <w:rPr>
          <w:rFonts w:ascii="Droid Serif" w:hAnsi="Droid Serif"/>
          <w:color w:val="333333"/>
          <w:w w:val="99"/>
          <w:sz w:val="22"/>
          <w:szCs w:val="22"/>
        </w:rPr>
        <w:t>Cerner</w:t>
      </w:r>
    </w:p>
    <w:p w14:paraId="05F3F1D1" w14:textId="068243E3" w:rsidR="00615413" w:rsidRPr="00C27F54" w:rsidRDefault="00C13EEC" w:rsidP="00615413">
      <w:pPr>
        <w:ind w:left="-90"/>
        <w:rPr>
          <w:rFonts w:ascii="Droid Serif" w:hAnsi="Droid Serif"/>
          <w:color w:val="333333"/>
          <w:w w:val="99"/>
          <w:sz w:val="22"/>
          <w:szCs w:val="22"/>
        </w:rPr>
        <w:sectPr w:rsidR="00615413" w:rsidRPr="00C27F54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2198" w:space="4950"/>
            <w:col w:w="1872"/>
          </w:cols>
        </w:sectPr>
      </w:pPr>
      <w:r>
        <w:rPr>
          <w:rFonts w:ascii="Droid Serif" w:hAnsi="Droid Serif"/>
          <w:color w:val="333333"/>
          <w:w w:val="99"/>
          <w:sz w:val="22"/>
          <w:szCs w:val="22"/>
        </w:rPr>
        <w:t>01</w:t>
      </w:r>
      <w:r w:rsidR="00615413" w:rsidRPr="00C27F54">
        <w:rPr>
          <w:rFonts w:ascii="Droid Serif" w:hAnsi="Droid Serif"/>
          <w:color w:val="333333"/>
          <w:w w:val="99"/>
          <w:sz w:val="22"/>
          <w:szCs w:val="22"/>
        </w:rPr>
        <w:t>/20</w:t>
      </w:r>
      <w:r>
        <w:rPr>
          <w:rFonts w:ascii="Droid Serif" w:hAnsi="Droid Serif"/>
          <w:color w:val="333333"/>
          <w:w w:val="99"/>
          <w:sz w:val="22"/>
          <w:szCs w:val="22"/>
        </w:rPr>
        <w:t>21</w:t>
      </w:r>
      <w:r w:rsidR="00615413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– </w:t>
      </w:r>
      <w:r>
        <w:rPr>
          <w:rFonts w:ascii="Droid Serif" w:hAnsi="Droid Serif"/>
          <w:color w:val="333333"/>
          <w:w w:val="99"/>
          <w:sz w:val="22"/>
          <w:szCs w:val="22"/>
        </w:rPr>
        <w:t>Present</w:t>
      </w:r>
    </w:p>
    <w:p w14:paraId="158146ED" w14:textId="77777777" w:rsidR="008D7420" w:rsidRDefault="008D7420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sz w:val="18"/>
          <w:szCs w:val="18"/>
        </w:rPr>
      </w:pPr>
    </w:p>
    <w:p w14:paraId="0F7A0978" w14:textId="26955B20" w:rsidR="00615413" w:rsidRDefault="00593F9F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Applied troubleshooting, administration, and </w:t>
      </w:r>
    </w:p>
    <w:p w14:paraId="1939EDA2" w14:textId="77777777" w:rsidR="0006265B" w:rsidRDefault="0006265B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position w:val="-1"/>
          <w:sz w:val="18"/>
          <w:szCs w:val="18"/>
        </w:rPr>
      </w:pPr>
    </w:p>
    <w:p w14:paraId="7A909984" w14:textId="7DF0870D" w:rsidR="00615413" w:rsidRPr="008404F9" w:rsidRDefault="00615413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position w:val="-1"/>
          <w:sz w:val="18"/>
          <w:szCs w:val="18"/>
        </w:rPr>
        <w:sectPr w:rsidR="00615413" w:rsidRPr="008404F9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1FAA923" w14:textId="28452CE3" w:rsidR="00CE4388" w:rsidRDefault="007229A8" w:rsidP="008D7420">
      <w:pPr>
        <w:ind w:left="619" w:right="-504"/>
        <w:rPr>
          <w:rFonts w:ascii="Droid Serif" w:eastAsia="Droid Serif" w:hAnsi="Droid Serif" w:cs="Droid Serif"/>
          <w:sz w:val="22"/>
          <w:szCs w:val="22"/>
        </w:rPr>
      </w:pP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Technical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Analyst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ITG|HCA</w:t>
      </w:r>
    </w:p>
    <w:p w14:paraId="3D9023A1" w14:textId="77777777" w:rsidR="00CE4388" w:rsidRDefault="002B15A2" w:rsidP="008D7420">
      <w:pPr>
        <w:spacing w:line="360" w:lineRule="auto"/>
        <w:ind w:left="-90"/>
        <w:rPr>
          <w:rFonts w:ascii="Droid Serif" w:hAnsi="Droid Serif"/>
          <w:color w:val="333333"/>
          <w:w w:val="99"/>
          <w:sz w:val="22"/>
          <w:szCs w:val="22"/>
        </w:r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06/2018</w:t>
      </w:r>
      <w:r w:rsidR="007229A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7229A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10/2019</w:t>
      </w:r>
    </w:p>
    <w:p w14:paraId="083753E6" w14:textId="34445C27" w:rsidR="008D7420" w:rsidRPr="00C27F54" w:rsidRDefault="008D7420" w:rsidP="008D7420">
      <w:pPr>
        <w:spacing w:line="360" w:lineRule="auto"/>
        <w:ind w:left="-90"/>
        <w:rPr>
          <w:rFonts w:ascii="Droid Serif" w:hAnsi="Droid Serif"/>
          <w:color w:val="333333"/>
          <w:w w:val="99"/>
          <w:sz w:val="22"/>
          <w:szCs w:val="22"/>
        </w:rPr>
        <w:sectPr w:rsidR="008D7420" w:rsidRPr="00C27F54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2198" w:space="4950"/>
            <w:col w:w="1872"/>
          </w:cols>
        </w:sectPr>
      </w:pPr>
    </w:p>
    <w:p w14:paraId="056BA1C5" w14:textId="77777777" w:rsidR="008D7420" w:rsidRDefault="008D7420" w:rsidP="008D7420">
      <w:pPr>
        <w:spacing w:before="91"/>
        <w:ind w:left="619" w:right="605"/>
        <w:rPr>
          <w:rFonts w:ascii="Droid Serif" w:eastAsia="Droid Serif" w:hAnsi="Droid Serif" w:cs="Droid Serif"/>
          <w:sz w:val="18"/>
          <w:szCs w:val="18"/>
        </w:rPr>
      </w:pPr>
    </w:p>
    <w:p w14:paraId="57178AEB" w14:textId="4F22CEFD" w:rsidR="008404F9" w:rsidRPr="008404F9" w:rsidRDefault="00C55A44" w:rsidP="008D7420">
      <w:pPr>
        <w:spacing w:before="91"/>
        <w:ind w:left="619" w:right="605"/>
        <w:rPr>
          <w:rFonts w:ascii="Droid Serif" w:eastAsia="Droid Serif" w:hAnsi="Droid Serif" w:cs="Droid Serif"/>
          <w:position w:val="-1"/>
          <w:sz w:val="18"/>
          <w:szCs w:val="18"/>
        </w:rPr>
        <w:sectPr w:rsidR="008404F9" w:rsidRPr="008404F9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rFonts w:ascii="Droid Serif" w:eastAsia="Droid Serif" w:hAnsi="Droid Serif" w:cs="Droid Serif"/>
          <w:sz w:val="18"/>
          <w:szCs w:val="18"/>
        </w:rPr>
        <w:t>Used problem solving skills to p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rovide creative assistance </w:t>
      </w:r>
      <w:r w:rsidR="0072435C">
        <w:rPr>
          <w:rFonts w:ascii="Droid Serif" w:eastAsia="Droid Serif" w:hAnsi="Droid Serif" w:cs="Droid Serif"/>
          <w:sz w:val="18"/>
          <w:szCs w:val="18"/>
        </w:rPr>
        <w:t>with any</w:t>
      </w:r>
      <w:r w:rsidR="0006265B">
        <w:rPr>
          <w:rFonts w:ascii="Droid Serif" w:eastAsia="Droid Serif" w:hAnsi="Droid Serif" w:cs="Droid Serif"/>
          <w:sz w:val="18"/>
          <w:szCs w:val="18"/>
        </w:rPr>
        <w:t>,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and all</w:t>
      </w:r>
      <w:r w:rsidR="0006265B">
        <w:rPr>
          <w:rFonts w:ascii="Droid Serif" w:eastAsia="Droid Serif" w:hAnsi="Droid Serif" w:cs="Droid Serif"/>
          <w:sz w:val="18"/>
          <w:szCs w:val="18"/>
        </w:rPr>
        <w:t>,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technical needs for caretakers in any of </w:t>
      </w:r>
      <w:r w:rsidR="003819CF">
        <w:rPr>
          <w:rFonts w:ascii="Droid Serif" w:eastAsia="Droid Serif" w:hAnsi="Droid Serif" w:cs="Droid Serif"/>
          <w:sz w:val="18"/>
          <w:szCs w:val="18"/>
        </w:rPr>
        <w:t>HCA’s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hospitals, clinics, or </w:t>
      </w:r>
      <w:r w:rsidR="00EA5531">
        <w:rPr>
          <w:rFonts w:ascii="Droid Serif" w:eastAsia="Droid Serif" w:hAnsi="Droid Serif" w:cs="Droid Serif"/>
          <w:sz w:val="18"/>
          <w:szCs w:val="18"/>
        </w:rPr>
        <w:t>stand-alone Emergency Departments.</w:t>
      </w:r>
      <w:r w:rsidR="0002577E">
        <w:rPr>
          <w:rFonts w:ascii="Droid Serif" w:eastAsia="Droid Serif" w:hAnsi="Droid Serif" w:cs="Droid Serif"/>
          <w:sz w:val="18"/>
          <w:szCs w:val="18"/>
        </w:rPr>
        <w:t xml:space="preserve"> Including but not limited to creating scripts to 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make changes quicker, using SQL to retrieve information </w:t>
      </w:r>
      <w:r w:rsidR="00583CD7">
        <w:rPr>
          <w:rFonts w:ascii="Droid Serif" w:eastAsia="Droid Serif" w:hAnsi="Droid Serif" w:cs="Droid Serif"/>
          <w:sz w:val="18"/>
          <w:szCs w:val="18"/>
        </w:rPr>
        <w:t xml:space="preserve">about users and their machine(s) in Active Directory, and setting up users and devices in </w:t>
      </w:r>
      <w:r w:rsidR="003819CF">
        <w:rPr>
          <w:rFonts w:ascii="Droid Serif" w:eastAsia="Droid Serif" w:hAnsi="Droid Serif" w:cs="Droid Serif"/>
          <w:sz w:val="18"/>
          <w:szCs w:val="18"/>
        </w:rPr>
        <w:t>HCA’s</w:t>
      </w:r>
      <w:r w:rsidR="00583CD7">
        <w:rPr>
          <w:rFonts w:ascii="Droid Serif" w:eastAsia="Droid Serif" w:hAnsi="Droid Serif" w:cs="Droid Serif"/>
          <w:sz w:val="18"/>
          <w:szCs w:val="18"/>
        </w:rPr>
        <w:t xml:space="preserve"> phone system.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C51568">
        <w:rPr>
          <w:rFonts w:ascii="Droid Serif" w:eastAsia="Droid Serif" w:hAnsi="Droid Serif" w:cs="Droid Serif"/>
          <w:position w:val="-1"/>
          <w:sz w:val="18"/>
          <w:szCs w:val="18"/>
        </w:rPr>
        <w:t>SCRUM was used dail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y and made sure team met </w:t>
      </w:r>
      <w:r w:rsidR="003819CF" w:rsidRP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100%+ of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our</w:t>
      </w:r>
      <w:r w:rsidR="003819CF" w:rsidRP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 Sprint goals</w:t>
      </w:r>
    </w:p>
    <w:p w14:paraId="2BE8DAE9" w14:textId="77777777" w:rsidR="008404F9" w:rsidRDefault="008404F9" w:rsidP="008404F9">
      <w:pPr>
        <w:spacing w:before="75" w:line="260" w:lineRule="exact"/>
        <w:ind w:right="-1415"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6F0DD0D7" w14:textId="3367B072" w:rsidR="00597B83" w:rsidRDefault="00597B83" w:rsidP="00417B37">
      <w:pPr>
        <w:spacing w:before="75" w:line="260" w:lineRule="exact"/>
        <w:ind w:left="614" w:right="-1946"/>
        <w:rPr>
          <w:rFonts w:ascii="Droid Serif" w:eastAsia="Droid Serif" w:hAnsi="Droid Serif" w:cs="Droid Serif"/>
          <w:sz w:val="22"/>
          <w:szCs w:val="22"/>
        </w:rPr>
      </w:pPr>
      <w:r w:rsidRPr="00597B83">
        <w:rPr>
          <w:rFonts w:ascii="Droid Serif" w:eastAsia="Droid Serif" w:hAnsi="Droid Serif" w:cs="Droid Serif"/>
          <w:b/>
          <w:w w:val="102"/>
          <w:sz w:val="22"/>
          <w:szCs w:val="22"/>
        </w:rPr>
        <w:t>Information Security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597B83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Intern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ITG|HCA</w:t>
      </w:r>
    </w:p>
    <w:p w14:paraId="1709D641" w14:textId="77777777" w:rsidR="008404F9" w:rsidRDefault="00597B83" w:rsidP="00597B83">
      <w:pPr>
        <w:spacing w:before="16"/>
      </w:pPr>
      <w:r>
        <w:br w:type="column"/>
      </w:r>
    </w:p>
    <w:p w14:paraId="0011C5FD" w14:textId="4E731216" w:rsidR="00597B83" w:rsidRPr="00C27F54" w:rsidRDefault="00597B83" w:rsidP="00C27F54">
      <w:pPr>
        <w:spacing w:before="75"/>
        <w:contextualSpacing/>
        <w:rPr>
          <w:rFonts w:ascii="Droid Serif" w:hAnsi="Droid Serif"/>
          <w:color w:val="333333"/>
          <w:w w:val="99"/>
          <w:sz w:val="22"/>
          <w:szCs w:val="22"/>
        </w:rPr>
        <w:sectPr w:rsidR="00597B83" w:rsidRPr="00C27F54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654" w:space="5494"/>
            <w:col w:w="1872"/>
          </w:cols>
        </w:sect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08/2017 – 06/2018</w:t>
      </w:r>
    </w:p>
    <w:p w14:paraId="2C49DDF6" w14:textId="7DD2C80F" w:rsidR="00CE4388" w:rsidRPr="00597B83" w:rsidRDefault="000E054D" w:rsidP="00597B83">
      <w:pPr>
        <w:spacing w:before="91" w:line="220" w:lineRule="exact"/>
        <w:ind w:left="614"/>
        <w:rPr>
          <w:rFonts w:ascii="Droid Serif" w:eastAsia="Droid Serif" w:hAnsi="Droid Serif" w:cs="Droid Serif"/>
          <w:position w:val="-1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Being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HCA’s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first and only Information Security Intern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in our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>division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, my job was to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help protect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HCA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from both external and internal information security threats.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>A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nalytical position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 xml:space="preserve">so no programming was used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>but I did use HTML, CSS, and JavaScript to create a custom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webpage tracker 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>and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41B37">
        <w:rPr>
          <w:rFonts w:ascii="Droid Serif" w:eastAsia="Droid Serif" w:hAnsi="Droid Serif" w:cs="Droid Serif"/>
          <w:position w:val="-1"/>
          <w:sz w:val="18"/>
          <w:szCs w:val="18"/>
        </w:rPr>
        <w:t>VBScript in Excel to create other trackers</w:t>
      </w:r>
      <w:r w:rsidR="00896A4D">
        <w:rPr>
          <w:rFonts w:ascii="Droid Serif" w:eastAsia="Droid Serif" w:hAnsi="Droid Serif" w:cs="Droid Serif"/>
          <w:position w:val="-1"/>
          <w:sz w:val="18"/>
          <w:szCs w:val="18"/>
        </w:rPr>
        <w:t xml:space="preserve"> with 100% accuracy (excluding human error)</w:t>
      </w:r>
      <w:r w:rsidR="00141B37">
        <w:rPr>
          <w:rFonts w:ascii="Droid Serif" w:eastAsia="Droid Serif" w:hAnsi="Droid Serif" w:cs="Droid Serif"/>
          <w:position w:val="-1"/>
          <w:sz w:val="18"/>
          <w:szCs w:val="18"/>
        </w:rPr>
        <w:t xml:space="preserve"> to help organize my team’s work and progress. </w:t>
      </w:r>
      <w:r w:rsidR="00321566">
        <w:rPr>
          <w:rFonts w:ascii="Droid Serif" w:eastAsia="Droid Serif" w:hAnsi="Droid Serif" w:cs="Droid Serif"/>
          <w:position w:val="-1"/>
          <w:sz w:val="18"/>
          <w:szCs w:val="18"/>
        </w:rPr>
        <w:t xml:space="preserve">SCRUM was used daily. </w:t>
      </w:r>
    </w:p>
    <w:p w14:paraId="28D4F172" w14:textId="77777777" w:rsidR="00CE4388" w:rsidRDefault="00CE4388">
      <w:pPr>
        <w:spacing w:line="200" w:lineRule="exact"/>
      </w:pPr>
    </w:p>
    <w:p w14:paraId="0C3F7C68" w14:textId="77777777" w:rsidR="00CE4388" w:rsidRDefault="00CE4388">
      <w:pPr>
        <w:spacing w:before="20" w:line="200" w:lineRule="exact"/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874ECB1" w14:textId="6907FCCF" w:rsidR="00CE4388" w:rsidRDefault="00627F13" w:rsidP="00417B37">
      <w:pPr>
        <w:spacing w:before="75" w:line="260" w:lineRule="exact"/>
        <w:ind w:left="614" w:right="-1406"/>
        <w:rPr>
          <w:rFonts w:ascii="Droid Serif" w:eastAsia="Droid Serif" w:hAnsi="Droid Serif" w:cs="Droid Serif"/>
          <w:sz w:val="22"/>
          <w:szCs w:val="22"/>
        </w:rPr>
      </w:pPr>
      <w:bookmarkStart w:id="0" w:name="_Hlk54992415"/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Service Desk Analyst II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NAIC</w:t>
      </w:r>
    </w:p>
    <w:p w14:paraId="28A9115A" w14:textId="7ABD316D" w:rsidR="00CE4388" w:rsidRDefault="00AF5D60" w:rsidP="00C27F54">
      <w:pPr>
        <w:spacing w:before="75"/>
        <w:contextualSpacing/>
        <w:rPr>
          <w:rFonts w:ascii="Droid Serif" w:eastAsia="Droid Serif" w:hAnsi="Droid Serif" w:cs="Droid Serif"/>
          <w:sz w:val="22"/>
          <w:szCs w:val="22"/>
        </w:rPr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654" w:space="5494"/>
            <w:col w:w="1872"/>
          </w:cols>
        </w:sectPr>
      </w:pPr>
      <w:r>
        <w:br w:type="column"/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01/2017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08/2017</w:t>
      </w:r>
    </w:p>
    <w:p w14:paraId="790B755F" w14:textId="6BB43DB6" w:rsidR="00CE4388" w:rsidRDefault="00AF5D60">
      <w:pPr>
        <w:spacing w:before="91" w:line="244" w:lineRule="auto"/>
        <w:ind w:left="614" w:right="857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I was </w:t>
      </w:r>
      <w:r w:rsidR="006F54D9">
        <w:rPr>
          <w:rFonts w:ascii="Droid Serif" w:eastAsia="Droid Serif" w:hAnsi="Droid Serif" w:cs="Droid Serif"/>
          <w:sz w:val="18"/>
          <w:szCs w:val="18"/>
        </w:rPr>
        <w:t>one of</w:t>
      </w:r>
      <w:bookmarkEnd w:id="0"/>
      <w:r w:rsidR="006F54D9">
        <w:rPr>
          <w:rFonts w:ascii="Droid Serif" w:eastAsia="Droid Serif" w:hAnsi="Droid Serif" w:cs="Droid Serif"/>
          <w:sz w:val="18"/>
          <w:szCs w:val="18"/>
        </w:rPr>
        <w:t xml:space="preserve"> 2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F4DDC">
        <w:rPr>
          <w:rFonts w:ascii="Droid Serif" w:eastAsia="Droid Serif" w:hAnsi="Droid Serif" w:cs="Droid Serif"/>
          <w:sz w:val="18"/>
          <w:szCs w:val="18"/>
        </w:rPr>
        <w:t>analyst that specialized in SQL which made me</w:t>
      </w:r>
      <w:r>
        <w:rPr>
          <w:rFonts w:ascii="Droid Serif" w:eastAsia="Droid Serif" w:hAnsi="Droid Serif" w:cs="Droid Serif"/>
          <w:sz w:val="18"/>
          <w:szCs w:val="18"/>
        </w:rPr>
        <w:t xml:space="preserve"> responsible </w:t>
      </w:r>
      <w:r w:rsidR="003F0B0D">
        <w:rPr>
          <w:rFonts w:ascii="Droid Serif" w:eastAsia="Droid Serif" w:hAnsi="Droid Serif" w:cs="Droid Serif"/>
          <w:sz w:val="18"/>
          <w:szCs w:val="18"/>
        </w:rPr>
        <w:t>creating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queries to change/update information </w:t>
      </w:r>
      <w:r w:rsidR="0062401D">
        <w:rPr>
          <w:rFonts w:ascii="Droid Serif" w:eastAsia="Droid Serif" w:hAnsi="Droid Serif" w:cs="Droid Serif"/>
          <w:sz w:val="18"/>
          <w:szCs w:val="18"/>
        </w:rPr>
        <w:t>for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one of </w:t>
      </w:r>
      <w:r w:rsidR="003819CF">
        <w:rPr>
          <w:rFonts w:ascii="Droid Serif" w:eastAsia="Droid Serif" w:hAnsi="Droid Serif" w:cs="Droid Serif"/>
          <w:sz w:val="18"/>
          <w:szCs w:val="18"/>
        </w:rPr>
        <w:t>NAIC’s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3 applications</w:t>
      </w:r>
      <w:r w:rsidR="00E67A24">
        <w:rPr>
          <w:rFonts w:ascii="Droid Serif" w:eastAsia="Droid Serif" w:hAnsi="Droid Serif" w:cs="Droid Serif"/>
          <w:sz w:val="18"/>
          <w:szCs w:val="18"/>
        </w:rPr>
        <w:t>, and also to update/create knowledge-based documentation.</w:t>
      </w:r>
      <w:r w:rsidR="003819CF">
        <w:rPr>
          <w:rFonts w:ascii="Droid Serif" w:eastAsia="Droid Serif" w:hAnsi="Droid Serif" w:cs="Droid Serif"/>
          <w:sz w:val="18"/>
          <w:szCs w:val="18"/>
        </w:rPr>
        <w:t xml:space="preserve"> C</w:t>
      </w:r>
      <w:r w:rsidR="0062401D">
        <w:rPr>
          <w:rFonts w:ascii="Droid Serif" w:eastAsia="Droid Serif" w:hAnsi="Droid Serif" w:cs="Droid Serif"/>
          <w:sz w:val="18"/>
          <w:szCs w:val="18"/>
        </w:rPr>
        <w:t>ustomers</w:t>
      </w:r>
      <w:r>
        <w:rPr>
          <w:rFonts w:ascii="Droid Serif" w:eastAsia="Droid Serif" w:hAnsi="Droid Serif" w:cs="Droid Serif"/>
          <w:sz w:val="18"/>
          <w:szCs w:val="18"/>
        </w:rPr>
        <w:t xml:space="preserve"> included </w:t>
      </w:r>
      <w:r w:rsidR="0062401D">
        <w:rPr>
          <w:rFonts w:ascii="Droid Serif" w:eastAsia="Droid Serif" w:hAnsi="Droid Serif" w:cs="Droid Serif"/>
          <w:sz w:val="18"/>
          <w:szCs w:val="18"/>
        </w:rPr>
        <w:t>insurance regulator</w:t>
      </w:r>
      <w:r w:rsidR="00CE0583">
        <w:rPr>
          <w:rFonts w:ascii="Droid Serif" w:eastAsia="Droid Serif" w:hAnsi="Droid Serif" w:cs="Droid Serif"/>
          <w:sz w:val="18"/>
          <w:szCs w:val="18"/>
        </w:rPr>
        <w:t>s and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2401D">
        <w:rPr>
          <w:rFonts w:ascii="Droid Serif" w:eastAsia="Droid Serif" w:hAnsi="Droid Serif" w:cs="Droid Serif"/>
          <w:sz w:val="18"/>
          <w:szCs w:val="18"/>
        </w:rPr>
        <w:t>insurance agents</w:t>
      </w:r>
      <w:r w:rsidR="00CE0583">
        <w:rPr>
          <w:rFonts w:ascii="Droid Serif" w:eastAsia="Droid Serif" w:hAnsi="Droid Serif" w:cs="Droid Serif"/>
          <w:sz w:val="18"/>
          <w:szCs w:val="18"/>
        </w:rPr>
        <w:t xml:space="preserve">. </w:t>
      </w:r>
    </w:p>
    <w:p w14:paraId="47A2A8E2" w14:textId="5EAAAFF5" w:rsidR="00CE4388" w:rsidRDefault="00CE4388">
      <w:pPr>
        <w:spacing w:line="200" w:lineRule="exact"/>
      </w:pPr>
    </w:p>
    <w:p w14:paraId="4635CB2E" w14:textId="77777777" w:rsidR="00CE4388" w:rsidRDefault="00CE4388">
      <w:pPr>
        <w:spacing w:before="1" w:line="200" w:lineRule="exact"/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18C07ED4" w14:textId="50442CE2" w:rsidR="00CE4388" w:rsidRDefault="00627F13" w:rsidP="00627F13">
      <w:pPr>
        <w:spacing w:before="4"/>
        <w:ind w:left="619" w:right="-52"/>
        <w:contextualSpacing/>
        <w:rPr>
          <w:rFonts w:ascii="Droid Serif" w:eastAsia="Droid Serif" w:hAnsi="Droid Serif" w:cs="Droid Serif"/>
          <w:sz w:val="22"/>
          <w:szCs w:val="22"/>
        </w:rPr>
      </w:pPr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Web Content Intern</w:t>
      </w:r>
    </w:p>
    <w:p w14:paraId="2BCE39B3" w14:textId="1A147BED" w:rsidR="00CE4388" w:rsidRPr="00C27F54" w:rsidRDefault="00627F13" w:rsidP="00627F13">
      <w:pPr>
        <w:spacing w:before="75"/>
        <w:ind w:left="619"/>
        <w:contextualSpacing/>
        <w:rPr>
          <w:rFonts w:ascii="Droid Serif" w:hAnsi="Droid Serif"/>
          <w:color w:val="333333"/>
          <w:w w:val="99"/>
          <w:sz w:val="22"/>
          <w:szCs w:val="22"/>
        </w:r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NAIC</w:t>
      </w:r>
    </w:p>
    <w:p w14:paraId="218841B9" w14:textId="74B2D6E1" w:rsidR="00CE4388" w:rsidRDefault="00AF5D60" w:rsidP="00C27F54">
      <w:pPr>
        <w:spacing w:before="75"/>
        <w:contextualSpacing/>
        <w:rPr>
          <w:rFonts w:ascii="Droid Serif" w:eastAsia="Droid Serif" w:hAnsi="Droid Serif" w:cs="Droid Serif"/>
          <w:sz w:val="22"/>
          <w:szCs w:val="22"/>
        </w:rPr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3145" w:space="4003"/>
            <w:col w:w="1872"/>
          </w:cols>
        </w:sectPr>
      </w:pPr>
      <w:r>
        <w:br w:type="column"/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11/2015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12/2016</w:t>
      </w:r>
    </w:p>
    <w:p w14:paraId="15642DF4" w14:textId="21F075C9" w:rsidR="00CE4388" w:rsidRPr="00695EE3" w:rsidRDefault="00A00F30" w:rsidP="00695EE3">
      <w:pPr>
        <w:tabs>
          <w:tab w:val="left" w:pos="630"/>
        </w:tabs>
        <w:spacing w:before="1" w:line="200" w:lineRule="exact"/>
        <w:ind w:left="630" w:right="90"/>
        <w:rPr>
          <w:rFonts w:ascii="Droid Serif" w:eastAsia="Droid Serif" w:hAnsi="Droid Serif" w:cs="Droid Serif"/>
          <w:sz w:val="18"/>
          <w:szCs w:val="18"/>
        </w:rPr>
        <w:sectPr w:rsidR="00CE4388" w:rsidRPr="00695EE3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rFonts w:ascii="Droid Serif" w:eastAsia="Droid Serif" w:hAnsi="Droid Serif" w:cs="Droid Serif"/>
          <w:sz w:val="18"/>
          <w:szCs w:val="18"/>
        </w:rPr>
        <w:t xml:space="preserve">Responsible for building and maintaining </w:t>
      </w:r>
      <w:r w:rsidR="003819CF">
        <w:rPr>
          <w:rFonts w:ascii="Droid Serif" w:eastAsia="Droid Serif" w:hAnsi="Droid Serif" w:cs="Droid Serif"/>
          <w:sz w:val="18"/>
          <w:szCs w:val="18"/>
        </w:rPr>
        <w:t>NAIC’s</w:t>
      </w:r>
      <w:r w:rsidR="004618F2">
        <w:rPr>
          <w:rFonts w:ascii="Droid Serif" w:eastAsia="Droid Serif" w:hAnsi="Droid Serif" w:cs="Droid Serif"/>
          <w:sz w:val="18"/>
          <w:szCs w:val="18"/>
        </w:rPr>
        <w:t xml:space="preserve"> </w:t>
      </w:r>
      <w:r>
        <w:rPr>
          <w:rFonts w:ascii="Droid Serif" w:eastAsia="Droid Serif" w:hAnsi="Droid Serif" w:cs="Droid Serif"/>
          <w:sz w:val="18"/>
          <w:szCs w:val="18"/>
        </w:rPr>
        <w:t xml:space="preserve">web </w:t>
      </w:r>
      <w:r w:rsidR="004618F2">
        <w:rPr>
          <w:rFonts w:ascii="Droid Serif" w:eastAsia="Droid Serif" w:hAnsi="Droid Serif" w:cs="Droid Serif"/>
          <w:sz w:val="18"/>
          <w:szCs w:val="18"/>
        </w:rPr>
        <w:t>pages</w:t>
      </w:r>
      <w:r>
        <w:rPr>
          <w:rFonts w:ascii="Droid Serif" w:eastAsia="Droid Serif" w:hAnsi="Droid Serif" w:cs="Droid Serif"/>
          <w:sz w:val="18"/>
          <w:szCs w:val="18"/>
        </w:rPr>
        <w:t xml:space="preserve"> which mostly serve a</w:t>
      </w:r>
      <w:r w:rsidR="008258D6">
        <w:rPr>
          <w:rFonts w:ascii="Droid Serif" w:eastAsia="Droid Serif" w:hAnsi="Droid Serif" w:cs="Droid Serif"/>
          <w:sz w:val="18"/>
          <w:szCs w:val="18"/>
        </w:rPr>
        <w:t xml:space="preserve">s reference material and information </w:t>
      </w:r>
      <w:r w:rsidR="00DE0901">
        <w:rPr>
          <w:rFonts w:ascii="Droid Serif" w:eastAsia="Droid Serif" w:hAnsi="Droid Serif" w:cs="Droid Serif"/>
          <w:sz w:val="18"/>
          <w:szCs w:val="18"/>
        </w:rPr>
        <w:t>for insurance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regulators and commissioners</w:t>
      </w:r>
      <w:r w:rsidR="00673C6F">
        <w:rPr>
          <w:rFonts w:ascii="Droid Serif" w:eastAsia="Droid Serif" w:hAnsi="Droid Serif" w:cs="Droid Serif"/>
          <w:sz w:val="18"/>
          <w:szCs w:val="18"/>
        </w:rPr>
        <w:t>.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3819CF">
        <w:rPr>
          <w:rFonts w:ascii="Droid Serif" w:eastAsia="Droid Serif" w:hAnsi="Droid Serif" w:cs="Droid Serif"/>
          <w:sz w:val="18"/>
          <w:szCs w:val="18"/>
        </w:rPr>
        <w:t>I</w:t>
      </w:r>
      <w:r w:rsidR="00B47D06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516B1B">
        <w:rPr>
          <w:rFonts w:ascii="Droid Serif" w:eastAsia="Droid Serif" w:hAnsi="Droid Serif" w:cs="Droid Serif"/>
          <w:sz w:val="18"/>
          <w:szCs w:val="18"/>
        </w:rPr>
        <w:t>updated and built web pages using HTML, CSS, and JavaScript/jQuery</w:t>
      </w:r>
      <w:r w:rsidR="00695EE3">
        <w:rPr>
          <w:rFonts w:ascii="Droid Serif" w:eastAsia="Droid Serif" w:hAnsi="Droid Serif" w:cs="Droid Serif"/>
          <w:sz w:val="18"/>
          <w:szCs w:val="18"/>
        </w:rPr>
        <w:t xml:space="preserve"> in such a way that allowed me to earn 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 xml:space="preserve">2 Star Rewards (one of the highest rewards the </w:t>
      </w:r>
      <w:r w:rsidR="00695EE3">
        <w:rPr>
          <w:rFonts w:ascii="Droid Serif" w:eastAsia="Droid Serif" w:hAnsi="Droid Serif" w:cs="Droid Serif"/>
          <w:sz w:val="18"/>
          <w:szCs w:val="18"/>
        </w:rPr>
        <w:t>NAIC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 xml:space="preserve"> offers to their employees) for</w:t>
      </w:r>
      <w:r w:rsidR="00695EE3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>outstanding work on 2 separate projects</w:t>
      </w:r>
      <w:r w:rsidR="00695EE3">
        <w:rPr>
          <w:rFonts w:ascii="Droid Serif" w:eastAsia="Droid Serif" w:hAnsi="Droid Serif" w:cs="Droid Serif"/>
          <w:sz w:val="18"/>
          <w:szCs w:val="18"/>
        </w:rPr>
        <w:t>.</w:t>
      </w:r>
    </w:p>
    <w:p w14:paraId="58931CDB" w14:textId="0086D2E0" w:rsidR="00CE4388" w:rsidRDefault="00CE4388" w:rsidP="00627F13">
      <w:pPr>
        <w:spacing w:before="16"/>
        <w:rPr>
          <w:rFonts w:ascii="Droid Serif" w:eastAsia="Droid Serif" w:hAnsi="Droid Serif" w:cs="Droid Serif"/>
          <w:sz w:val="18"/>
          <w:szCs w:val="18"/>
        </w:rPr>
      </w:pPr>
    </w:p>
    <w:p w14:paraId="1EC6D035" w14:textId="77777777" w:rsidR="00CE4388" w:rsidRDefault="00CE4388">
      <w:pPr>
        <w:spacing w:before="4" w:line="140" w:lineRule="exact"/>
        <w:rPr>
          <w:sz w:val="14"/>
          <w:szCs w:val="14"/>
        </w:rPr>
      </w:pPr>
    </w:p>
    <w:p w14:paraId="4C2E4224" w14:textId="77777777" w:rsidR="00CE4388" w:rsidRDefault="00CE4388">
      <w:pPr>
        <w:spacing w:line="200" w:lineRule="exact"/>
      </w:pPr>
    </w:p>
    <w:p w14:paraId="25AC4475" w14:textId="77777777" w:rsidR="00CE4388" w:rsidRDefault="00CE4388">
      <w:pPr>
        <w:spacing w:line="200" w:lineRule="exact"/>
      </w:pPr>
    </w:p>
    <w:p w14:paraId="18F48F40" w14:textId="77777777" w:rsidR="0090166F" w:rsidRDefault="0090166F" w:rsidP="00FB6D77">
      <w:pPr>
        <w:ind w:left="614"/>
        <w:rPr>
          <w:rFonts w:ascii="Droid Serif" w:eastAsia="Droid Serif" w:hAnsi="Droid Serif" w:cs="Droid Serif"/>
          <w:color w:val="000000"/>
          <w:sz w:val="18"/>
          <w:szCs w:val="18"/>
        </w:rPr>
      </w:pPr>
    </w:p>
    <w:p w14:paraId="14F89986" w14:textId="77777777" w:rsidR="00FB6D77" w:rsidRDefault="00FB6D77">
      <w:pPr>
        <w:ind w:left="614"/>
        <w:rPr>
          <w:rFonts w:ascii="Droid Serif" w:eastAsia="Droid Serif" w:hAnsi="Droid Serif" w:cs="Droid Serif"/>
          <w:sz w:val="18"/>
          <w:szCs w:val="18"/>
        </w:rPr>
      </w:pPr>
    </w:p>
    <w:sectPr w:rsidR="00FB6D77" w:rsidSect="00CE61EA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8273" w14:textId="77777777" w:rsidR="00F0056A" w:rsidRDefault="00F0056A">
      <w:r>
        <w:separator/>
      </w:r>
    </w:p>
  </w:endnote>
  <w:endnote w:type="continuationSeparator" w:id="0">
    <w:p w14:paraId="25009CC0" w14:textId="77777777" w:rsidR="00F0056A" w:rsidRDefault="00F0056A">
      <w:r>
        <w:continuationSeparator/>
      </w:r>
    </w:p>
  </w:endnote>
  <w:endnote w:type="continuationNotice" w:id="1">
    <w:p w14:paraId="0846D6C7" w14:textId="77777777" w:rsidR="00F0056A" w:rsidRDefault="00F00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roid Serif">
    <w:altName w:val="Cambria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Light SemiCondense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8E" w14:textId="55C04957" w:rsidR="00CE4388" w:rsidRDefault="00CE4388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44CE" w14:textId="77777777" w:rsidR="00F0056A" w:rsidRDefault="00F0056A">
      <w:r>
        <w:separator/>
      </w:r>
    </w:p>
  </w:footnote>
  <w:footnote w:type="continuationSeparator" w:id="0">
    <w:p w14:paraId="730EC4A9" w14:textId="77777777" w:rsidR="00F0056A" w:rsidRDefault="00F0056A">
      <w:r>
        <w:continuationSeparator/>
      </w:r>
    </w:p>
  </w:footnote>
  <w:footnote w:type="continuationNotice" w:id="1">
    <w:p w14:paraId="20BC5532" w14:textId="77777777" w:rsidR="00F0056A" w:rsidRDefault="00F005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46pt;height:35pt" o:bullet="t">
        <v:imagedata r:id="rId1" o:title=""/>
      </v:shape>
    </w:pict>
  </w:numPicBullet>
  <w:numPicBullet w:numPicBulletId="1">
    <w:pict>
      <v:shape id="_x0000_i1097" type="#_x0000_t75" style="width:46pt;height:35pt" o:bullet="t">
        <v:imagedata r:id="rId2" o:title=""/>
      </v:shape>
    </w:pict>
  </w:numPicBullet>
  <w:numPicBullet w:numPicBulletId="2">
    <w:pict>
      <v:shape id="_x0000_i1098" type="#_x0000_t75" style="width:35pt;height:27pt;visibility:visible" o:bullet="t">
        <v:imagedata r:id="rId3" o:title=""/>
      </v:shape>
    </w:pict>
  </w:numPicBullet>
  <w:numPicBullet w:numPicBulletId="3">
    <w:pict>
      <v:shape id="_x0000_i1099" type="#_x0000_t75" alt="Marker with solid fill" style="width:12pt;height:1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" o:bullet="t">
        <v:imagedata r:id="rId4" o:title="" croptop="-3601f" cropbottom="-1800f" cropleft="-27354f" cropright="-19376f"/>
      </v:shape>
    </w:pict>
  </w:numPicBullet>
  <w:numPicBullet w:numPicBulletId="4">
    <w:pict>
      <v:shape id="_x0000_i1100" type="#_x0000_t75" alt="Marker with solid fill" style="width:10pt;height:1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" o:bullet="t">
        <v:imagedata r:id="rId5" o:title="" cropleft="-25941f" cropright="-25941f"/>
      </v:shape>
    </w:pict>
  </w:numPicBullet>
  <w:abstractNum w:abstractNumId="0" w15:restartNumberingAfterBreak="0">
    <w:nsid w:val="623561BA"/>
    <w:multiLevelType w:val="hybridMultilevel"/>
    <w:tmpl w:val="B04A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1372B8"/>
    <w:multiLevelType w:val="multilevel"/>
    <w:tmpl w:val="B01807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zQwtTAzMjE0NDBU0lEKTi0uzszPAykwrAUApWvPFiwAAAA="/>
  </w:docVars>
  <w:rsids>
    <w:rsidRoot w:val="00CE4388"/>
    <w:rsid w:val="00001320"/>
    <w:rsid w:val="0002577E"/>
    <w:rsid w:val="000370E8"/>
    <w:rsid w:val="0006147C"/>
    <w:rsid w:val="0006265B"/>
    <w:rsid w:val="00075553"/>
    <w:rsid w:val="00090C5C"/>
    <w:rsid w:val="00091C2B"/>
    <w:rsid w:val="000920FC"/>
    <w:rsid w:val="000B461D"/>
    <w:rsid w:val="000E054D"/>
    <w:rsid w:val="000F2142"/>
    <w:rsid w:val="001033DF"/>
    <w:rsid w:val="00111500"/>
    <w:rsid w:val="00122353"/>
    <w:rsid w:val="00136F33"/>
    <w:rsid w:val="00141312"/>
    <w:rsid w:val="00141B37"/>
    <w:rsid w:val="00152DCB"/>
    <w:rsid w:val="00156215"/>
    <w:rsid w:val="001635A4"/>
    <w:rsid w:val="0016775D"/>
    <w:rsid w:val="00172087"/>
    <w:rsid w:val="00174B4F"/>
    <w:rsid w:val="00182E70"/>
    <w:rsid w:val="00187D29"/>
    <w:rsid w:val="001C6FF1"/>
    <w:rsid w:val="001E1822"/>
    <w:rsid w:val="001F5F3F"/>
    <w:rsid w:val="0023182F"/>
    <w:rsid w:val="00232908"/>
    <w:rsid w:val="00241B13"/>
    <w:rsid w:val="00244478"/>
    <w:rsid w:val="002839BC"/>
    <w:rsid w:val="00296F9C"/>
    <w:rsid w:val="002B15A2"/>
    <w:rsid w:val="002D7C34"/>
    <w:rsid w:val="00321566"/>
    <w:rsid w:val="00325D7D"/>
    <w:rsid w:val="00330E42"/>
    <w:rsid w:val="003370F9"/>
    <w:rsid w:val="0034253D"/>
    <w:rsid w:val="00361DA0"/>
    <w:rsid w:val="00371F7B"/>
    <w:rsid w:val="003819CF"/>
    <w:rsid w:val="003B1826"/>
    <w:rsid w:val="003B2D76"/>
    <w:rsid w:val="003C58C9"/>
    <w:rsid w:val="003C7A63"/>
    <w:rsid w:val="003D4B90"/>
    <w:rsid w:val="003E3877"/>
    <w:rsid w:val="003E6B76"/>
    <w:rsid w:val="003F0B0D"/>
    <w:rsid w:val="00415DF5"/>
    <w:rsid w:val="00417B37"/>
    <w:rsid w:val="00426F0B"/>
    <w:rsid w:val="004429BB"/>
    <w:rsid w:val="004440A4"/>
    <w:rsid w:val="004618F2"/>
    <w:rsid w:val="00463659"/>
    <w:rsid w:val="004916C3"/>
    <w:rsid w:val="0049544B"/>
    <w:rsid w:val="004A59C2"/>
    <w:rsid w:val="004A6FA5"/>
    <w:rsid w:val="004C3F90"/>
    <w:rsid w:val="004D2AA1"/>
    <w:rsid w:val="004D5CB3"/>
    <w:rsid w:val="004D7490"/>
    <w:rsid w:val="004E39A2"/>
    <w:rsid w:val="004F4B97"/>
    <w:rsid w:val="005065FB"/>
    <w:rsid w:val="00516B1B"/>
    <w:rsid w:val="005258EE"/>
    <w:rsid w:val="00537EEA"/>
    <w:rsid w:val="00555EA8"/>
    <w:rsid w:val="0056121E"/>
    <w:rsid w:val="00561796"/>
    <w:rsid w:val="00562C45"/>
    <w:rsid w:val="00571C41"/>
    <w:rsid w:val="00575047"/>
    <w:rsid w:val="00583CD7"/>
    <w:rsid w:val="00592CD5"/>
    <w:rsid w:val="00593F9F"/>
    <w:rsid w:val="00594A81"/>
    <w:rsid w:val="00597B83"/>
    <w:rsid w:val="005B6626"/>
    <w:rsid w:val="005B7A29"/>
    <w:rsid w:val="005C031C"/>
    <w:rsid w:val="005D742F"/>
    <w:rsid w:val="005E5FE9"/>
    <w:rsid w:val="005F00B3"/>
    <w:rsid w:val="00615413"/>
    <w:rsid w:val="00617C94"/>
    <w:rsid w:val="006215C2"/>
    <w:rsid w:val="00623DA0"/>
    <w:rsid w:val="0062401D"/>
    <w:rsid w:val="00627F13"/>
    <w:rsid w:val="00630AD6"/>
    <w:rsid w:val="00633579"/>
    <w:rsid w:val="00640987"/>
    <w:rsid w:val="006512EC"/>
    <w:rsid w:val="00673C6F"/>
    <w:rsid w:val="00674CEA"/>
    <w:rsid w:val="00680F50"/>
    <w:rsid w:val="00687D30"/>
    <w:rsid w:val="00691510"/>
    <w:rsid w:val="00691613"/>
    <w:rsid w:val="00695EE3"/>
    <w:rsid w:val="006A3902"/>
    <w:rsid w:val="006A667B"/>
    <w:rsid w:val="006C31A3"/>
    <w:rsid w:val="006E50C2"/>
    <w:rsid w:val="006F4DDC"/>
    <w:rsid w:val="006F54D9"/>
    <w:rsid w:val="0070217C"/>
    <w:rsid w:val="007120DB"/>
    <w:rsid w:val="00716166"/>
    <w:rsid w:val="007229A8"/>
    <w:rsid w:val="0072435C"/>
    <w:rsid w:val="00737297"/>
    <w:rsid w:val="00753CD7"/>
    <w:rsid w:val="00756E16"/>
    <w:rsid w:val="0076439F"/>
    <w:rsid w:val="00777730"/>
    <w:rsid w:val="00785DE6"/>
    <w:rsid w:val="00790666"/>
    <w:rsid w:val="00792AB3"/>
    <w:rsid w:val="00793A31"/>
    <w:rsid w:val="007972FE"/>
    <w:rsid w:val="007C5B4A"/>
    <w:rsid w:val="007D3DCA"/>
    <w:rsid w:val="00800084"/>
    <w:rsid w:val="008023E3"/>
    <w:rsid w:val="008258D6"/>
    <w:rsid w:val="008404F9"/>
    <w:rsid w:val="00886493"/>
    <w:rsid w:val="0089143D"/>
    <w:rsid w:val="008934A8"/>
    <w:rsid w:val="00895F4F"/>
    <w:rsid w:val="00896A4D"/>
    <w:rsid w:val="008B6E8C"/>
    <w:rsid w:val="008C3C6E"/>
    <w:rsid w:val="008D7420"/>
    <w:rsid w:val="008E1AF8"/>
    <w:rsid w:val="008E77F2"/>
    <w:rsid w:val="0090166F"/>
    <w:rsid w:val="00914356"/>
    <w:rsid w:val="00926A35"/>
    <w:rsid w:val="0093449D"/>
    <w:rsid w:val="00970C56"/>
    <w:rsid w:val="00976250"/>
    <w:rsid w:val="0098495A"/>
    <w:rsid w:val="009B783E"/>
    <w:rsid w:val="009C4BFF"/>
    <w:rsid w:val="009D2834"/>
    <w:rsid w:val="009E11BC"/>
    <w:rsid w:val="009E2D1D"/>
    <w:rsid w:val="009F450F"/>
    <w:rsid w:val="009F4C45"/>
    <w:rsid w:val="009F52A0"/>
    <w:rsid w:val="00A00F30"/>
    <w:rsid w:val="00A04453"/>
    <w:rsid w:val="00A076C6"/>
    <w:rsid w:val="00A12112"/>
    <w:rsid w:val="00A24894"/>
    <w:rsid w:val="00A46319"/>
    <w:rsid w:val="00A623CD"/>
    <w:rsid w:val="00A80479"/>
    <w:rsid w:val="00AB5920"/>
    <w:rsid w:val="00AD3C74"/>
    <w:rsid w:val="00AD45AA"/>
    <w:rsid w:val="00AE34D3"/>
    <w:rsid w:val="00AE391D"/>
    <w:rsid w:val="00AE58D4"/>
    <w:rsid w:val="00AF0638"/>
    <w:rsid w:val="00AF4476"/>
    <w:rsid w:val="00AF5D60"/>
    <w:rsid w:val="00B01726"/>
    <w:rsid w:val="00B064D8"/>
    <w:rsid w:val="00B151EB"/>
    <w:rsid w:val="00B20750"/>
    <w:rsid w:val="00B36E85"/>
    <w:rsid w:val="00B47D06"/>
    <w:rsid w:val="00B51890"/>
    <w:rsid w:val="00B65258"/>
    <w:rsid w:val="00B82D5C"/>
    <w:rsid w:val="00BA22C7"/>
    <w:rsid w:val="00BF2365"/>
    <w:rsid w:val="00C0342C"/>
    <w:rsid w:val="00C057B5"/>
    <w:rsid w:val="00C06EEF"/>
    <w:rsid w:val="00C13EEC"/>
    <w:rsid w:val="00C27F54"/>
    <w:rsid w:val="00C42BF5"/>
    <w:rsid w:val="00C51568"/>
    <w:rsid w:val="00C55A44"/>
    <w:rsid w:val="00C62E60"/>
    <w:rsid w:val="00C7737C"/>
    <w:rsid w:val="00C95283"/>
    <w:rsid w:val="00CB3B7F"/>
    <w:rsid w:val="00CB4B49"/>
    <w:rsid w:val="00CC418E"/>
    <w:rsid w:val="00CD074A"/>
    <w:rsid w:val="00CD5693"/>
    <w:rsid w:val="00CD7D8F"/>
    <w:rsid w:val="00CE0583"/>
    <w:rsid w:val="00CE4388"/>
    <w:rsid w:val="00CE61EA"/>
    <w:rsid w:val="00CE6D4F"/>
    <w:rsid w:val="00CE7684"/>
    <w:rsid w:val="00D0143F"/>
    <w:rsid w:val="00D03F5B"/>
    <w:rsid w:val="00D27719"/>
    <w:rsid w:val="00D31658"/>
    <w:rsid w:val="00D451CB"/>
    <w:rsid w:val="00D51199"/>
    <w:rsid w:val="00D53D5A"/>
    <w:rsid w:val="00D56E1F"/>
    <w:rsid w:val="00D866F2"/>
    <w:rsid w:val="00DA02EE"/>
    <w:rsid w:val="00DB6282"/>
    <w:rsid w:val="00DC0F85"/>
    <w:rsid w:val="00DC2B20"/>
    <w:rsid w:val="00DC65CD"/>
    <w:rsid w:val="00DD47E8"/>
    <w:rsid w:val="00DE0901"/>
    <w:rsid w:val="00DE569B"/>
    <w:rsid w:val="00E1253A"/>
    <w:rsid w:val="00E21C7F"/>
    <w:rsid w:val="00E224D8"/>
    <w:rsid w:val="00E2670E"/>
    <w:rsid w:val="00E26E26"/>
    <w:rsid w:val="00E41B1D"/>
    <w:rsid w:val="00E52479"/>
    <w:rsid w:val="00E54F3C"/>
    <w:rsid w:val="00E568D2"/>
    <w:rsid w:val="00E67A24"/>
    <w:rsid w:val="00E70008"/>
    <w:rsid w:val="00E90E07"/>
    <w:rsid w:val="00E96796"/>
    <w:rsid w:val="00EA5531"/>
    <w:rsid w:val="00EB61B2"/>
    <w:rsid w:val="00EC64C0"/>
    <w:rsid w:val="00ED5D4B"/>
    <w:rsid w:val="00F0056A"/>
    <w:rsid w:val="00F06619"/>
    <w:rsid w:val="00F23A93"/>
    <w:rsid w:val="00F24D28"/>
    <w:rsid w:val="00F24DF2"/>
    <w:rsid w:val="00F268C0"/>
    <w:rsid w:val="00F42757"/>
    <w:rsid w:val="00F61426"/>
    <w:rsid w:val="00F74E61"/>
    <w:rsid w:val="00F95379"/>
    <w:rsid w:val="00FB6D77"/>
    <w:rsid w:val="00FC0869"/>
    <w:rsid w:val="00FC2198"/>
    <w:rsid w:val="00FD2DE8"/>
    <w:rsid w:val="00FD6278"/>
    <w:rsid w:val="00FE4C2F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7E98D"/>
  <w15:docId w15:val="{6B19CC52-AED0-4747-A0F4-F6EA08C4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83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span">
    <w:name w:val="span"/>
    <w:basedOn w:val="DefaultParagraphFont"/>
    <w:rsid w:val="007229A8"/>
    <w:rPr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CB4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B4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1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4F"/>
  </w:style>
  <w:style w:type="paragraph" w:styleId="Footer">
    <w:name w:val="footer"/>
    <w:basedOn w:val="Normal"/>
    <w:link w:val="Foot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4F"/>
  </w:style>
  <w:style w:type="paragraph" w:styleId="Revision">
    <w:name w:val="Revision"/>
    <w:hidden/>
    <w:uiPriority w:val="99"/>
    <w:semiHidden/>
    <w:rsid w:val="00E1253A"/>
  </w:style>
  <w:style w:type="character" w:styleId="LineNumber">
    <w:name w:val="line number"/>
    <w:basedOn w:val="DefaultParagraphFont"/>
    <w:uiPriority w:val="99"/>
    <w:semiHidden/>
    <w:unhideWhenUsed/>
    <w:rsid w:val="00AE58D4"/>
  </w:style>
  <w:style w:type="paragraph" w:customStyle="1" w:styleId="Default">
    <w:name w:val="Default"/>
    <w:rsid w:val="00152DC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58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18" Type="http://schemas.openxmlformats.org/officeDocument/2006/relationships/hyperlink" Target="https://github.com/typ64/online_resu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yp64/bigda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phenix.000webhostapp.com/resume/tyler_phenix.html" TargetMode="External"/><Relationship Id="rId20" Type="http://schemas.openxmlformats.org/officeDocument/2006/relationships/hyperlink" Target="https://github.com/typ64/449_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trpgy5@umkc.ed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svg"/><Relationship Id="rId19" Type="http://schemas.openxmlformats.org/officeDocument/2006/relationships/hyperlink" Target="https://tphenix.000webhostapp.com/resume/tyler_pheni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83BFA7-5469-DE43-A983-02B3D51E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706</Words>
  <Characters>4025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Links>
    <vt:vector size="42" baseType="variant">
      <vt:variant>
        <vt:i4>4784209</vt:i4>
      </vt:variant>
      <vt:variant>
        <vt:i4>18</vt:i4>
      </vt:variant>
      <vt:variant>
        <vt:i4>0</vt:i4>
      </vt:variant>
      <vt:variant>
        <vt:i4>5</vt:i4>
      </vt:variant>
      <vt:variant>
        <vt:lpwstr>https://github.com/typ64/bigdata</vt:lpwstr>
      </vt:variant>
      <vt:variant>
        <vt:lpwstr/>
      </vt:variant>
      <vt:variant>
        <vt:i4>5177400</vt:i4>
      </vt:variant>
      <vt:variant>
        <vt:i4>15</vt:i4>
      </vt:variant>
      <vt:variant>
        <vt:i4>0</vt:i4>
      </vt:variant>
      <vt:variant>
        <vt:i4>5</vt:i4>
      </vt:variant>
      <vt:variant>
        <vt:lpwstr>https://github.com/typ64/449_project</vt:lpwstr>
      </vt:variant>
      <vt:variant>
        <vt:lpwstr/>
      </vt:variant>
      <vt:variant>
        <vt:i4>3539024</vt:i4>
      </vt:variant>
      <vt:variant>
        <vt:i4>12</vt:i4>
      </vt:variant>
      <vt:variant>
        <vt:i4>0</vt:i4>
      </vt:variant>
      <vt:variant>
        <vt:i4>5</vt:i4>
      </vt:variant>
      <vt:variant>
        <vt:lpwstr>https://tphenix.000webhostapp.com/resume/tyler_phenix.html</vt:lpwstr>
      </vt:variant>
      <vt:variant>
        <vt:lpwstr/>
      </vt:variant>
      <vt:variant>
        <vt:i4>720934</vt:i4>
      </vt:variant>
      <vt:variant>
        <vt:i4>9</vt:i4>
      </vt:variant>
      <vt:variant>
        <vt:i4>0</vt:i4>
      </vt:variant>
      <vt:variant>
        <vt:i4>5</vt:i4>
      </vt:variant>
      <vt:variant>
        <vt:lpwstr>https://github.com/typ64/online_resume</vt:lpwstr>
      </vt:variant>
      <vt:variant>
        <vt:lpwstr/>
      </vt:variant>
      <vt:variant>
        <vt:i4>4259902</vt:i4>
      </vt:variant>
      <vt:variant>
        <vt:i4>6</vt:i4>
      </vt:variant>
      <vt:variant>
        <vt:i4>0</vt:i4>
      </vt:variant>
      <vt:variant>
        <vt:i4>5</vt:i4>
      </vt:variant>
      <vt:variant>
        <vt:lpwstr>mailto:trpgy5@umkc.edu</vt:lpwstr>
      </vt:variant>
      <vt:variant>
        <vt:lpwstr/>
      </vt:variant>
      <vt:variant>
        <vt:i4>3539024</vt:i4>
      </vt:variant>
      <vt:variant>
        <vt:i4>3</vt:i4>
      </vt:variant>
      <vt:variant>
        <vt:i4>0</vt:i4>
      </vt:variant>
      <vt:variant>
        <vt:i4>5</vt:i4>
      </vt:variant>
      <vt:variant>
        <vt:lpwstr>https://tphenix.000webhostapp.com/resume/tyler_phenix.html</vt:lpwstr>
      </vt:variant>
      <vt:variant>
        <vt:lpwstr/>
      </vt:variant>
      <vt:variant>
        <vt:i4>4259902</vt:i4>
      </vt:variant>
      <vt:variant>
        <vt:i4>0</vt:i4>
      </vt:variant>
      <vt:variant>
        <vt:i4>0</vt:i4>
      </vt:variant>
      <vt:variant>
        <vt:i4>5</vt:i4>
      </vt:variant>
      <vt:variant>
        <vt:lpwstr>mailto:trpgy5@umkc.edu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Phene</dc:creator>
  <cp:keywords/>
  <cp:lastModifiedBy>Phenix, Tyler</cp:lastModifiedBy>
  <cp:revision>12</cp:revision>
  <cp:lastPrinted>2020-10-31T19:10:00Z</cp:lastPrinted>
  <dcterms:created xsi:type="dcterms:W3CDTF">2021-10-13T21:48:00Z</dcterms:created>
  <dcterms:modified xsi:type="dcterms:W3CDTF">2021-10-27T05:15:00Z</dcterms:modified>
</cp:coreProperties>
</file>